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980" w:rsidRPr="003A7180" w:rsidRDefault="006F4A06" w:rsidP="006F4A06">
      <w:pPr>
        <w:spacing w:before="29" w:line="260" w:lineRule="exact"/>
        <w:jc w:val="center"/>
        <w:rPr>
          <w:rFonts w:ascii="Arial" w:hAnsi="Arial" w:cs="Arial"/>
          <w:lang w:val="id-ID"/>
        </w:rPr>
      </w:pPr>
      <w:r w:rsidRPr="003A7180">
        <w:rPr>
          <w:rFonts w:ascii="Arial" w:hAnsi="Arial" w:cs="Arial"/>
          <w:b/>
          <w:spacing w:val="-2"/>
          <w:position w:val="-1"/>
          <w:lang w:val="id-ID"/>
        </w:rPr>
        <w:t>K</w:t>
      </w:r>
      <w:r w:rsidRPr="003A7180">
        <w:rPr>
          <w:rFonts w:ascii="Arial" w:hAnsi="Arial" w:cs="Arial"/>
          <w:b/>
          <w:position w:val="-1"/>
          <w:lang w:val="id-ID"/>
        </w:rPr>
        <w:t>I</w:t>
      </w:r>
      <w:r w:rsidRPr="003A7180">
        <w:rPr>
          <w:rFonts w:ascii="Arial" w:hAnsi="Arial" w:cs="Arial"/>
          <w:b/>
          <w:spacing w:val="1"/>
          <w:position w:val="-1"/>
          <w:lang w:val="id-ID"/>
        </w:rPr>
        <w:t>S</w:t>
      </w:r>
      <w:r w:rsidRPr="003A7180">
        <w:rPr>
          <w:rFonts w:ascii="Arial" w:hAnsi="Arial" w:cs="Arial"/>
          <w:b/>
          <w:position w:val="-1"/>
          <w:lang w:val="id-ID"/>
        </w:rPr>
        <w:t>I</w:t>
      </w:r>
      <w:r w:rsidRPr="003A7180">
        <w:rPr>
          <w:rFonts w:ascii="Arial" w:hAnsi="Arial" w:cs="Arial"/>
          <w:b/>
          <w:spacing w:val="-1"/>
          <w:position w:val="-1"/>
          <w:lang w:val="id-ID"/>
        </w:rPr>
        <w:t>-</w:t>
      </w:r>
      <w:r w:rsidRPr="003A7180">
        <w:rPr>
          <w:rFonts w:ascii="Arial" w:hAnsi="Arial" w:cs="Arial"/>
          <w:b/>
          <w:spacing w:val="-2"/>
          <w:position w:val="-1"/>
          <w:lang w:val="id-ID"/>
        </w:rPr>
        <w:t>K</w:t>
      </w:r>
      <w:r w:rsidRPr="003A7180">
        <w:rPr>
          <w:rFonts w:ascii="Arial" w:hAnsi="Arial" w:cs="Arial"/>
          <w:b/>
          <w:position w:val="-1"/>
          <w:lang w:val="id-ID"/>
        </w:rPr>
        <w:t>I</w:t>
      </w:r>
      <w:r w:rsidRPr="003A7180">
        <w:rPr>
          <w:rFonts w:ascii="Arial" w:hAnsi="Arial" w:cs="Arial"/>
          <w:b/>
          <w:spacing w:val="1"/>
          <w:position w:val="-1"/>
          <w:lang w:val="id-ID"/>
        </w:rPr>
        <w:t>S</w:t>
      </w:r>
      <w:r w:rsidRPr="003A7180">
        <w:rPr>
          <w:rFonts w:ascii="Arial" w:hAnsi="Arial" w:cs="Arial"/>
          <w:b/>
          <w:position w:val="-1"/>
          <w:lang w:val="id-ID"/>
        </w:rPr>
        <w:t xml:space="preserve">I </w:t>
      </w:r>
      <w:r w:rsidRPr="003A7180">
        <w:rPr>
          <w:rFonts w:ascii="Arial" w:hAnsi="Arial" w:cs="Arial"/>
          <w:b/>
          <w:spacing w:val="1"/>
          <w:position w:val="-1"/>
          <w:lang w:val="id-ID"/>
        </w:rPr>
        <w:t>S</w:t>
      </w:r>
      <w:r w:rsidRPr="003A7180">
        <w:rPr>
          <w:rFonts w:ascii="Arial" w:hAnsi="Arial" w:cs="Arial"/>
          <w:b/>
          <w:position w:val="-1"/>
          <w:lang w:val="id-ID"/>
        </w:rPr>
        <w:t>OAL</w:t>
      </w:r>
      <w:r w:rsidR="007F608F" w:rsidRPr="003A7180">
        <w:rPr>
          <w:rFonts w:ascii="Arial" w:hAnsi="Arial" w:cs="Arial"/>
          <w:b/>
          <w:position w:val="-1"/>
          <w:lang w:val="id-ID"/>
        </w:rPr>
        <w:t xml:space="preserve"> BAHASA INDONESIA</w:t>
      </w:r>
      <w:r w:rsidRPr="003A7180">
        <w:rPr>
          <w:rFonts w:ascii="Arial" w:hAnsi="Arial" w:cs="Arial"/>
          <w:b/>
          <w:position w:val="-1"/>
          <w:lang w:val="id-ID"/>
        </w:rPr>
        <w:t xml:space="preserve"> </w:t>
      </w:r>
      <w:r w:rsidRPr="003A7180">
        <w:rPr>
          <w:rFonts w:ascii="Arial" w:hAnsi="Arial" w:cs="Arial"/>
          <w:b/>
          <w:spacing w:val="-3"/>
          <w:position w:val="-1"/>
          <w:lang w:val="id-ID"/>
        </w:rPr>
        <w:t>P</w:t>
      </w:r>
      <w:r w:rsidRPr="003A7180">
        <w:rPr>
          <w:rFonts w:ascii="Arial" w:hAnsi="Arial" w:cs="Arial"/>
          <w:b/>
          <w:position w:val="-1"/>
          <w:lang w:val="id-ID"/>
        </w:rPr>
        <w:t>EN</w:t>
      </w:r>
      <w:r w:rsidRPr="003A7180">
        <w:rPr>
          <w:rFonts w:ascii="Arial" w:hAnsi="Arial" w:cs="Arial"/>
          <w:b/>
          <w:spacing w:val="2"/>
          <w:position w:val="-1"/>
          <w:lang w:val="id-ID"/>
        </w:rPr>
        <w:t>I</w:t>
      </w:r>
      <w:r w:rsidRPr="003A7180">
        <w:rPr>
          <w:rFonts w:ascii="Arial" w:hAnsi="Arial" w:cs="Arial"/>
          <w:b/>
          <w:position w:val="-1"/>
          <w:lang w:val="id-ID"/>
        </w:rPr>
        <w:t>LAI</w:t>
      </w:r>
      <w:r w:rsidRPr="003A7180">
        <w:rPr>
          <w:rFonts w:ascii="Arial" w:hAnsi="Arial" w:cs="Arial"/>
          <w:b/>
          <w:spacing w:val="-1"/>
          <w:position w:val="-1"/>
          <w:lang w:val="id-ID"/>
        </w:rPr>
        <w:t>A</w:t>
      </w:r>
      <w:r w:rsidRPr="003A7180">
        <w:rPr>
          <w:rFonts w:ascii="Arial" w:hAnsi="Arial" w:cs="Arial"/>
          <w:b/>
          <w:position w:val="-1"/>
          <w:lang w:val="id-ID"/>
        </w:rPr>
        <w:t>N</w:t>
      </w:r>
      <w:r w:rsidRPr="003A7180">
        <w:rPr>
          <w:rFonts w:ascii="Arial" w:hAnsi="Arial" w:cs="Arial"/>
          <w:b/>
          <w:spacing w:val="1"/>
          <w:position w:val="-1"/>
          <w:lang w:val="id-ID"/>
        </w:rPr>
        <w:t xml:space="preserve"> </w:t>
      </w:r>
      <w:r w:rsidRPr="003A7180">
        <w:rPr>
          <w:rFonts w:ascii="Arial" w:hAnsi="Arial" w:cs="Arial"/>
          <w:b/>
          <w:position w:val="-1"/>
          <w:lang w:val="id-ID"/>
        </w:rPr>
        <w:t>A</w:t>
      </w:r>
      <w:r w:rsidRPr="003A7180">
        <w:rPr>
          <w:rFonts w:ascii="Arial" w:hAnsi="Arial" w:cs="Arial"/>
          <w:b/>
          <w:spacing w:val="-2"/>
          <w:position w:val="-1"/>
          <w:lang w:val="id-ID"/>
        </w:rPr>
        <w:t>K</w:t>
      </w:r>
      <w:r w:rsidRPr="003A7180">
        <w:rPr>
          <w:rFonts w:ascii="Arial" w:hAnsi="Arial" w:cs="Arial"/>
          <w:b/>
          <w:position w:val="-1"/>
          <w:lang w:val="id-ID"/>
        </w:rPr>
        <w:t>HIR</w:t>
      </w:r>
      <w:r w:rsidRPr="003A7180">
        <w:rPr>
          <w:rFonts w:ascii="Arial" w:hAnsi="Arial" w:cs="Arial"/>
          <w:b/>
          <w:spacing w:val="1"/>
          <w:position w:val="-1"/>
          <w:lang w:val="id-ID"/>
        </w:rPr>
        <w:t xml:space="preserve"> TAHUN</w:t>
      </w:r>
    </w:p>
    <w:p w:rsidR="00CB0980" w:rsidRPr="003A7180" w:rsidRDefault="00CB0980">
      <w:pPr>
        <w:spacing w:before="7" w:line="200" w:lineRule="exact"/>
        <w:rPr>
          <w:rFonts w:ascii="Arial" w:hAnsi="Arial" w:cs="Arial"/>
          <w:lang w:val="id-ID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36"/>
        <w:gridCol w:w="4024"/>
        <w:gridCol w:w="2749"/>
        <w:gridCol w:w="5351"/>
      </w:tblGrid>
      <w:tr w:rsidR="00CB0980" w:rsidRPr="003A7180">
        <w:trPr>
          <w:trHeight w:hRule="exact" w:val="358"/>
        </w:trPr>
        <w:tc>
          <w:tcPr>
            <w:tcW w:w="3536" w:type="dxa"/>
            <w:tcBorders>
              <w:top w:val="nil"/>
              <w:left w:val="nil"/>
              <w:bottom w:val="nil"/>
              <w:right w:val="nil"/>
            </w:tcBorders>
          </w:tcPr>
          <w:p w:rsidR="00CB0980" w:rsidRPr="003A7180" w:rsidRDefault="006F4A06" w:rsidP="006F4A06">
            <w:pPr>
              <w:spacing w:before="69"/>
              <w:ind w:left="1600"/>
              <w:rPr>
                <w:rFonts w:ascii="Arial" w:hAnsi="Arial" w:cs="Arial"/>
                <w:lang w:val="id-ID"/>
              </w:rPr>
            </w:pPr>
            <w:r w:rsidRPr="003A7180">
              <w:rPr>
                <w:rFonts w:ascii="Arial" w:hAnsi="Arial" w:cs="Arial"/>
                <w:lang w:val="id-ID"/>
              </w:rPr>
              <w:t>N</w:t>
            </w:r>
            <w:r w:rsidRPr="003A7180">
              <w:rPr>
                <w:rFonts w:ascii="Arial" w:hAnsi="Arial" w:cs="Arial"/>
                <w:spacing w:val="-1"/>
                <w:lang w:val="id-ID"/>
              </w:rPr>
              <w:t>a</w:t>
            </w:r>
            <w:r w:rsidRPr="003A7180">
              <w:rPr>
                <w:rFonts w:ascii="Arial" w:hAnsi="Arial" w:cs="Arial"/>
                <w:lang w:val="id-ID"/>
              </w:rPr>
              <w:t>ma Sekolah</w:t>
            </w:r>
          </w:p>
        </w:tc>
        <w:tc>
          <w:tcPr>
            <w:tcW w:w="4024" w:type="dxa"/>
            <w:tcBorders>
              <w:top w:val="nil"/>
              <w:left w:val="nil"/>
              <w:bottom w:val="nil"/>
              <w:right w:val="nil"/>
            </w:tcBorders>
          </w:tcPr>
          <w:p w:rsidR="00CB0980" w:rsidRPr="003A7180" w:rsidRDefault="006F4A06" w:rsidP="007F608F">
            <w:pPr>
              <w:spacing w:before="69"/>
              <w:ind w:left="191"/>
              <w:rPr>
                <w:rFonts w:ascii="Arial" w:hAnsi="Arial" w:cs="Arial"/>
                <w:lang w:val="id-ID"/>
              </w:rPr>
            </w:pPr>
            <w:r w:rsidRPr="003A7180">
              <w:rPr>
                <w:rFonts w:ascii="Arial" w:hAnsi="Arial" w:cs="Arial"/>
                <w:lang w:val="id-ID"/>
              </w:rPr>
              <w:t xml:space="preserve">: </w:t>
            </w:r>
            <w:r w:rsidR="007F608F" w:rsidRPr="003A7180">
              <w:rPr>
                <w:rFonts w:ascii="Arial" w:hAnsi="Arial" w:cs="Arial"/>
                <w:lang w:val="id-ID"/>
              </w:rPr>
              <w:t>MAN 1 Brebes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</w:tcPr>
          <w:p w:rsidR="00CB0980" w:rsidRPr="003A7180" w:rsidRDefault="006F4A06">
            <w:pPr>
              <w:spacing w:before="69"/>
              <w:ind w:left="137"/>
              <w:rPr>
                <w:rFonts w:ascii="Arial" w:hAnsi="Arial" w:cs="Arial"/>
                <w:lang w:val="id-ID"/>
              </w:rPr>
            </w:pPr>
            <w:r w:rsidRPr="003A7180">
              <w:rPr>
                <w:rFonts w:ascii="Arial" w:hAnsi="Arial" w:cs="Arial"/>
                <w:spacing w:val="1"/>
                <w:lang w:val="id-ID"/>
              </w:rPr>
              <w:t>S</w:t>
            </w:r>
            <w:r w:rsidRPr="003A7180">
              <w:rPr>
                <w:rFonts w:ascii="Arial" w:hAnsi="Arial" w:cs="Arial"/>
                <w:spacing w:val="-1"/>
                <w:lang w:val="id-ID"/>
              </w:rPr>
              <w:t>e</w:t>
            </w:r>
            <w:r w:rsidRPr="003A7180">
              <w:rPr>
                <w:rFonts w:ascii="Arial" w:hAnsi="Arial" w:cs="Arial"/>
                <w:lang w:val="id-ID"/>
              </w:rPr>
              <w:t>mest</w:t>
            </w:r>
            <w:r w:rsidRPr="003A7180">
              <w:rPr>
                <w:rFonts w:ascii="Arial" w:hAnsi="Arial" w:cs="Arial"/>
                <w:spacing w:val="-1"/>
                <w:lang w:val="id-ID"/>
              </w:rPr>
              <w:t>e</w:t>
            </w:r>
            <w:r w:rsidRPr="003A7180">
              <w:rPr>
                <w:rFonts w:ascii="Arial" w:hAnsi="Arial" w:cs="Arial"/>
                <w:lang w:val="id-ID"/>
              </w:rPr>
              <w:t>r / T</w:t>
            </w:r>
            <w:r w:rsidRPr="003A7180">
              <w:rPr>
                <w:rFonts w:ascii="Arial" w:hAnsi="Arial" w:cs="Arial"/>
                <w:spacing w:val="-1"/>
                <w:lang w:val="id-ID"/>
              </w:rPr>
              <w:t>a</w:t>
            </w:r>
            <w:r w:rsidRPr="003A7180">
              <w:rPr>
                <w:rFonts w:ascii="Arial" w:hAnsi="Arial" w:cs="Arial"/>
                <w:lang w:val="id-ID"/>
              </w:rPr>
              <w:t>hun Aj</w:t>
            </w:r>
            <w:r w:rsidRPr="003A7180">
              <w:rPr>
                <w:rFonts w:ascii="Arial" w:hAnsi="Arial" w:cs="Arial"/>
                <w:spacing w:val="1"/>
                <w:lang w:val="id-ID"/>
              </w:rPr>
              <w:t>a</w:t>
            </w:r>
            <w:r w:rsidRPr="003A7180">
              <w:rPr>
                <w:rFonts w:ascii="Arial" w:hAnsi="Arial" w:cs="Arial"/>
                <w:lang w:val="id-ID"/>
              </w:rPr>
              <w:t>r</w:t>
            </w:r>
            <w:r w:rsidRPr="003A7180">
              <w:rPr>
                <w:rFonts w:ascii="Arial" w:hAnsi="Arial" w:cs="Arial"/>
                <w:spacing w:val="-2"/>
                <w:lang w:val="id-ID"/>
              </w:rPr>
              <w:t>a</w:t>
            </w:r>
            <w:r w:rsidRPr="003A7180">
              <w:rPr>
                <w:rFonts w:ascii="Arial" w:hAnsi="Arial" w:cs="Arial"/>
                <w:lang w:val="id-ID"/>
              </w:rPr>
              <w:t>n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:rsidR="00CB0980" w:rsidRPr="003A7180" w:rsidRDefault="006F4A06">
            <w:pPr>
              <w:spacing w:before="69"/>
              <w:ind w:left="222"/>
              <w:rPr>
                <w:rFonts w:ascii="Arial" w:hAnsi="Arial" w:cs="Arial"/>
              </w:rPr>
            </w:pPr>
            <w:r w:rsidRPr="003A7180">
              <w:rPr>
                <w:rFonts w:ascii="Arial" w:hAnsi="Arial" w:cs="Arial"/>
                <w:lang w:val="id-ID"/>
              </w:rPr>
              <w:t>:</w:t>
            </w:r>
            <w:r w:rsidRPr="003A7180">
              <w:rPr>
                <w:rFonts w:ascii="Arial" w:hAnsi="Arial" w:cs="Arial"/>
                <w:spacing w:val="3"/>
                <w:lang w:val="id-ID"/>
              </w:rPr>
              <w:t xml:space="preserve"> </w:t>
            </w:r>
            <w:r w:rsidRPr="003A7180">
              <w:rPr>
                <w:rFonts w:ascii="Arial" w:hAnsi="Arial" w:cs="Arial"/>
                <w:lang w:val="id-ID"/>
              </w:rPr>
              <w:t>I</w:t>
            </w:r>
            <w:r w:rsidRPr="003A7180">
              <w:rPr>
                <w:rFonts w:ascii="Arial" w:hAnsi="Arial" w:cs="Arial"/>
                <w:spacing w:val="54"/>
                <w:lang w:val="id-ID"/>
              </w:rPr>
              <w:t xml:space="preserve"> </w:t>
            </w:r>
            <w:r w:rsidRPr="003A7180">
              <w:rPr>
                <w:rFonts w:ascii="Arial" w:hAnsi="Arial" w:cs="Arial"/>
                <w:spacing w:val="1"/>
                <w:lang w:val="id-ID"/>
              </w:rPr>
              <w:t>(</w:t>
            </w:r>
            <w:r w:rsidRPr="003A7180">
              <w:rPr>
                <w:rFonts w:ascii="Arial" w:hAnsi="Arial" w:cs="Arial"/>
                <w:lang w:val="id-ID"/>
              </w:rPr>
              <w:t>G</w:t>
            </w:r>
            <w:proofErr w:type="spellStart"/>
            <w:r w:rsidR="007F51BD" w:rsidRPr="003A7180">
              <w:rPr>
                <w:rFonts w:ascii="Arial" w:hAnsi="Arial" w:cs="Arial"/>
                <w:spacing w:val="-1"/>
              </w:rPr>
              <w:t>asal</w:t>
            </w:r>
            <w:proofErr w:type="spellEnd"/>
            <w:r w:rsidR="007F51BD" w:rsidRPr="003A7180">
              <w:rPr>
                <w:rFonts w:ascii="Arial" w:hAnsi="Arial" w:cs="Arial"/>
                <w:lang w:val="id-ID"/>
              </w:rPr>
              <w:t>) 202</w:t>
            </w:r>
            <w:r w:rsidR="007F51BD" w:rsidRPr="003A7180">
              <w:rPr>
                <w:rFonts w:ascii="Arial" w:hAnsi="Arial" w:cs="Arial"/>
              </w:rPr>
              <w:t>2</w:t>
            </w:r>
            <w:r w:rsidR="007F51BD" w:rsidRPr="003A7180">
              <w:rPr>
                <w:rFonts w:ascii="Arial" w:hAnsi="Arial" w:cs="Arial"/>
                <w:lang w:val="id-ID"/>
              </w:rPr>
              <w:t>/ 202</w:t>
            </w:r>
            <w:r w:rsidR="007F51BD" w:rsidRPr="003A7180">
              <w:rPr>
                <w:rFonts w:ascii="Arial" w:hAnsi="Arial" w:cs="Arial"/>
              </w:rPr>
              <w:t>3</w:t>
            </w:r>
          </w:p>
        </w:tc>
      </w:tr>
      <w:tr w:rsidR="00CB0980" w:rsidRPr="003A7180">
        <w:trPr>
          <w:trHeight w:hRule="exact" w:val="276"/>
        </w:trPr>
        <w:tc>
          <w:tcPr>
            <w:tcW w:w="3536" w:type="dxa"/>
            <w:tcBorders>
              <w:top w:val="nil"/>
              <w:left w:val="nil"/>
              <w:bottom w:val="nil"/>
              <w:right w:val="nil"/>
            </w:tcBorders>
          </w:tcPr>
          <w:p w:rsidR="00CB0980" w:rsidRPr="003A7180" w:rsidRDefault="006F4A06">
            <w:pPr>
              <w:spacing w:line="260" w:lineRule="exact"/>
              <w:ind w:left="1600"/>
              <w:rPr>
                <w:rFonts w:ascii="Arial" w:hAnsi="Arial" w:cs="Arial"/>
                <w:lang w:val="id-ID"/>
              </w:rPr>
            </w:pPr>
            <w:r w:rsidRPr="003A7180">
              <w:rPr>
                <w:rFonts w:ascii="Arial" w:hAnsi="Arial" w:cs="Arial"/>
                <w:lang w:val="id-ID"/>
              </w:rPr>
              <w:t>K</w:t>
            </w:r>
            <w:r w:rsidRPr="003A7180">
              <w:rPr>
                <w:rFonts w:ascii="Arial" w:hAnsi="Arial" w:cs="Arial"/>
                <w:spacing w:val="-1"/>
                <w:lang w:val="id-ID"/>
              </w:rPr>
              <w:t>e</w:t>
            </w:r>
            <w:r w:rsidRPr="003A7180">
              <w:rPr>
                <w:rFonts w:ascii="Arial" w:hAnsi="Arial" w:cs="Arial"/>
                <w:lang w:val="id-ID"/>
              </w:rPr>
              <w:t xml:space="preserve">las / </w:t>
            </w:r>
            <w:r w:rsidRPr="003A7180">
              <w:rPr>
                <w:rFonts w:ascii="Arial" w:hAnsi="Arial" w:cs="Arial"/>
                <w:spacing w:val="1"/>
                <w:lang w:val="id-ID"/>
              </w:rPr>
              <w:t>P</w:t>
            </w:r>
            <w:r w:rsidRPr="003A7180">
              <w:rPr>
                <w:rFonts w:ascii="Arial" w:hAnsi="Arial" w:cs="Arial"/>
                <w:spacing w:val="-1"/>
                <w:lang w:val="id-ID"/>
              </w:rPr>
              <w:t>e</w:t>
            </w:r>
            <w:r w:rsidRPr="003A7180">
              <w:rPr>
                <w:rFonts w:ascii="Arial" w:hAnsi="Arial" w:cs="Arial"/>
                <w:lang w:val="id-ID"/>
              </w:rPr>
              <w:t>m</w:t>
            </w:r>
            <w:r w:rsidRPr="003A7180">
              <w:rPr>
                <w:rFonts w:ascii="Arial" w:hAnsi="Arial" w:cs="Arial"/>
                <w:spacing w:val="1"/>
                <w:lang w:val="id-ID"/>
              </w:rPr>
              <w:t>i</w:t>
            </w:r>
            <w:r w:rsidRPr="003A7180">
              <w:rPr>
                <w:rFonts w:ascii="Arial" w:hAnsi="Arial" w:cs="Arial"/>
                <w:lang w:val="id-ID"/>
              </w:rPr>
              <w:t>n</w:t>
            </w:r>
            <w:r w:rsidRPr="003A7180">
              <w:rPr>
                <w:rFonts w:ascii="Arial" w:hAnsi="Arial" w:cs="Arial"/>
                <w:spacing w:val="-1"/>
                <w:lang w:val="id-ID"/>
              </w:rPr>
              <w:t>a</w:t>
            </w:r>
            <w:r w:rsidRPr="003A7180">
              <w:rPr>
                <w:rFonts w:ascii="Arial" w:hAnsi="Arial" w:cs="Arial"/>
                <w:lang w:val="id-ID"/>
              </w:rPr>
              <w:t>tan</w:t>
            </w:r>
          </w:p>
        </w:tc>
        <w:tc>
          <w:tcPr>
            <w:tcW w:w="4024" w:type="dxa"/>
            <w:tcBorders>
              <w:top w:val="nil"/>
              <w:left w:val="nil"/>
              <w:bottom w:val="nil"/>
              <w:right w:val="nil"/>
            </w:tcBorders>
          </w:tcPr>
          <w:p w:rsidR="00CB0980" w:rsidRPr="003A7180" w:rsidRDefault="006F4A06">
            <w:pPr>
              <w:spacing w:line="260" w:lineRule="exact"/>
              <w:ind w:left="191"/>
              <w:rPr>
                <w:rFonts w:ascii="Arial" w:hAnsi="Arial" w:cs="Arial"/>
              </w:rPr>
            </w:pPr>
            <w:r w:rsidRPr="003A7180">
              <w:rPr>
                <w:rFonts w:ascii="Arial" w:hAnsi="Arial" w:cs="Arial"/>
                <w:lang w:val="id-ID"/>
              </w:rPr>
              <w:t>: X</w:t>
            </w:r>
            <w:r w:rsidR="007F51BD" w:rsidRPr="003A7180">
              <w:rPr>
                <w:rFonts w:ascii="Arial" w:hAnsi="Arial" w:cs="Arial"/>
              </w:rPr>
              <w:t xml:space="preserve">I </w:t>
            </w:r>
            <w:r w:rsidR="00826086" w:rsidRPr="003A7180">
              <w:rPr>
                <w:rFonts w:ascii="Arial" w:hAnsi="Arial" w:cs="Arial"/>
                <w:lang w:val="id-ID"/>
              </w:rPr>
              <w:t>/</w:t>
            </w:r>
            <w:r w:rsidR="00826086" w:rsidRPr="003A7180">
              <w:rPr>
                <w:rFonts w:ascii="Arial" w:hAnsi="Arial" w:cs="Arial"/>
              </w:rPr>
              <w:t xml:space="preserve"> MIPA/IPS/</w:t>
            </w:r>
            <w:proofErr w:type="spellStart"/>
            <w:r w:rsidR="00826086" w:rsidRPr="003A7180">
              <w:rPr>
                <w:rFonts w:ascii="Arial" w:hAnsi="Arial" w:cs="Arial"/>
              </w:rPr>
              <w:t>keagamaan</w:t>
            </w:r>
            <w:proofErr w:type="spellEnd"/>
          </w:p>
        </w:tc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</w:tcPr>
          <w:p w:rsidR="00CB0980" w:rsidRPr="003A7180" w:rsidRDefault="006F4A06">
            <w:pPr>
              <w:spacing w:line="260" w:lineRule="exact"/>
              <w:ind w:left="137"/>
              <w:rPr>
                <w:rFonts w:ascii="Arial" w:hAnsi="Arial" w:cs="Arial"/>
                <w:lang w:val="id-ID"/>
              </w:rPr>
            </w:pPr>
            <w:r w:rsidRPr="003A7180">
              <w:rPr>
                <w:rFonts w:ascii="Arial" w:hAnsi="Arial" w:cs="Arial"/>
                <w:lang w:val="id-ID"/>
              </w:rPr>
              <w:t>N</w:t>
            </w:r>
            <w:r w:rsidRPr="003A7180">
              <w:rPr>
                <w:rFonts w:ascii="Arial" w:hAnsi="Arial" w:cs="Arial"/>
                <w:spacing w:val="-1"/>
                <w:lang w:val="id-ID"/>
              </w:rPr>
              <w:t>a</w:t>
            </w:r>
            <w:r w:rsidRPr="003A7180">
              <w:rPr>
                <w:rFonts w:ascii="Arial" w:hAnsi="Arial" w:cs="Arial"/>
                <w:lang w:val="id-ID"/>
              </w:rPr>
              <w:t xml:space="preserve">ma </w:t>
            </w:r>
            <w:r w:rsidRPr="003A7180">
              <w:rPr>
                <w:rFonts w:ascii="Arial" w:hAnsi="Arial" w:cs="Arial"/>
                <w:spacing w:val="-1"/>
                <w:lang w:val="id-ID"/>
              </w:rPr>
              <w:t>G</w:t>
            </w:r>
            <w:r w:rsidRPr="003A7180">
              <w:rPr>
                <w:rFonts w:ascii="Arial" w:hAnsi="Arial" w:cs="Arial"/>
                <w:lang w:val="id-ID"/>
              </w:rPr>
              <w:t>uru Pe</w:t>
            </w:r>
            <w:r w:rsidRPr="003A7180">
              <w:rPr>
                <w:rFonts w:ascii="Arial" w:hAnsi="Arial" w:cs="Arial"/>
                <w:spacing w:val="4"/>
                <w:lang w:val="id-ID"/>
              </w:rPr>
              <w:t>n</w:t>
            </w:r>
            <w:r w:rsidRPr="003A7180">
              <w:rPr>
                <w:rFonts w:ascii="Arial" w:hAnsi="Arial" w:cs="Arial"/>
                <w:spacing w:val="-5"/>
                <w:lang w:val="id-ID"/>
              </w:rPr>
              <w:t>y</w:t>
            </w:r>
            <w:r w:rsidRPr="003A7180">
              <w:rPr>
                <w:rFonts w:ascii="Arial" w:hAnsi="Arial" w:cs="Arial"/>
                <w:lang w:val="id-ID"/>
              </w:rPr>
              <w:t>usun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:rsidR="00CB0980" w:rsidRPr="003A7180" w:rsidRDefault="006F4A06" w:rsidP="007F608F">
            <w:pPr>
              <w:spacing w:line="260" w:lineRule="exact"/>
              <w:ind w:left="222"/>
              <w:rPr>
                <w:rFonts w:ascii="Arial" w:hAnsi="Arial" w:cs="Arial"/>
                <w:lang w:val="id-ID"/>
              </w:rPr>
            </w:pPr>
            <w:r w:rsidRPr="003A7180">
              <w:rPr>
                <w:rFonts w:ascii="Arial" w:hAnsi="Arial" w:cs="Arial"/>
                <w:lang w:val="id-ID"/>
              </w:rPr>
              <w:t xml:space="preserve">: </w:t>
            </w:r>
            <w:proofErr w:type="spellStart"/>
            <w:r w:rsidR="007F51BD" w:rsidRPr="003A7180">
              <w:rPr>
                <w:rFonts w:ascii="Arial" w:hAnsi="Arial" w:cs="Arial"/>
              </w:rPr>
              <w:t>Nurikha</w:t>
            </w:r>
            <w:proofErr w:type="spellEnd"/>
            <w:r w:rsidRPr="003A7180">
              <w:rPr>
                <w:rFonts w:ascii="Arial" w:hAnsi="Arial" w:cs="Arial"/>
                <w:lang w:val="id-ID"/>
              </w:rPr>
              <w:t xml:space="preserve">, </w:t>
            </w:r>
            <w:r w:rsidRPr="003A7180">
              <w:rPr>
                <w:rFonts w:ascii="Arial" w:hAnsi="Arial" w:cs="Arial"/>
                <w:spacing w:val="1"/>
                <w:lang w:val="id-ID"/>
              </w:rPr>
              <w:t>S</w:t>
            </w:r>
            <w:r w:rsidRPr="003A7180">
              <w:rPr>
                <w:rFonts w:ascii="Arial" w:hAnsi="Arial" w:cs="Arial"/>
                <w:lang w:val="id-ID"/>
              </w:rPr>
              <w:t>.</w:t>
            </w:r>
            <w:r w:rsidRPr="003A7180">
              <w:rPr>
                <w:rFonts w:ascii="Arial" w:hAnsi="Arial" w:cs="Arial"/>
                <w:spacing w:val="1"/>
                <w:lang w:val="id-ID"/>
              </w:rPr>
              <w:t>P</w:t>
            </w:r>
            <w:r w:rsidRPr="003A7180">
              <w:rPr>
                <w:rFonts w:ascii="Arial" w:hAnsi="Arial" w:cs="Arial"/>
                <w:lang w:val="id-ID"/>
              </w:rPr>
              <w:t>d</w:t>
            </w:r>
            <w:r w:rsidR="007F608F" w:rsidRPr="003A7180">
              <w:rPr>
                <w:rFonts w:ascii="Arial" w:hAnsi="Arial" w:cs="Arial"/>
                <w:lang w:val="id-ID"/>
              </w:rPr>
              <w:t>.</w:t>
            </w:r>
          </w:p>
        </w:tc>
      </w:tr>
      <w:tr w:rsidR="00CB0980" w:rsidRPr="003A7180">
        <w:trPr>
          <w:trHeight w:hRule="exact" w:val="401"/>
        </w:trPr>
        <w:tc>
          <w:tcPr>
            <w:tcW w:w="3536" w:type="dxa"/>
            <w:tcBorders>
              <w:top w:val="nil"/>
              <w:left w:val="nil"/>
              <w:bottom w:val="single" w:sz="11" w:space="0" w:color="000000"/>
              <w:right w:val="nil"/>
            </w:tcBorders>
          </w:tcPr>
          <w:p w:rsidR="00CB0980" w:rsidRPr="003A7180" w:rsidRDefault="006F4A06">
            <w:pPr>
              <w:spacing w:line="260" w:lineRule="exact"/>
              <w:ind w:left="1600"/>
              <w:rPr>
                <w:rFonts w:ascii="Arial" w:hAnsi="Arial" w:cs="Arial"/>
                <w:lang w:val="id-ID"/>
              </w:rPr>
            </w:pPr>
            <w:r w:rsidRPr="003A7180">
              <w:rPr>
                <w:rFonts w:ascii="Arial" w:hAnsi="Arial" w:cs="Arial"/>
                <w:lang w:val="id-ID"/>
              </w:rPr>
              <w:t>M</w:t>
            </w:r>
            <w:r w:rsidRPr="003A7180">
              <w:rPr>
                <w:rFonts w:ascii="Arial" w:hAnsi="Arial" w:cs="Arial"/>
                <w:spacing w:val="-1"/>
                <w:lang w:val="id-ID"/>
              </w:rPr>
              <w:t>a</w:t>
            </w:r>
            <w:r w:rsidRPr="003A7180">
              <w:rPr>
                <w:rFonts w:ascii="Arial" w:hAnsi="Arial" w:cs="Arial"/>
                <w:lang w:val="id-ID"/>
              </w:rPr>
              <w:t>ta Pel</w:t>
            </w:r>
            <w:r w:rsidRPr="003A7180">
              <w:rPr>
                <w:rFonts w:ascii="Arial" w:hAnsi="Arial" w:cs="Arial"/>
                <w:spacing w:val="-1"/>
                <w:lang w:val="id-ID"/>
              </w:rPr>
              <w:t>a</w:t>
            </w:r>
            <w:r w:rsidRPr="003A7180">
              <w:rPr>
                <w:rFonts w:ascii="Arial" w:hAnsi="Arial" w:cs="Arial"/>
                <w:lang w:val="id-ID"/>
              </w:rPr>
              <w:t>ja</w:t>
            </w:r>
            <w:r w:rsidRPr="003A7180">
              <w:rPr>
                <w:rFonts w:ascii="Arial" w:hAnsi="Arial" w:cs="Arial"/>
                <w:spacing w:val="1"/>
                <w:lang w:val="id-ID"/>
              </w:rPr>
              <w:t>r</w:t>
            </w:r>
            <w:r w:rsidRPr="003A7180">
              <w:rPr>
                <w:rFonts w:ascii="Arial" w:hAnsi="Arial" w:cs="Arial"/>
                <w:spacing w:val="-1"/>
                <w:lang w:val="id-ID"/>
              </w:rPr>
              <w:t>a</w:t>
            </w:r>
            <w:r w:rsidRPr="003A7180">
              <w:rPr>
                <w:rFonts w:ascii="Arial" w:hAnsi="Arial" w:cs="Arial"/>
                <w:lang w:val="id-ID"/>
              </w:rPr>
              <w:t>n</w:t>
            </w:r>
          </w:p>
        </w:tc>
        <w:tc>
          <w:tcPr>
            <w:tcW w:w="4024" w:type="dxa"/>
            <w:tcBorders>
              <w:top w:val="nil"/>
              <w:left w:val="nil"/>
              <w:bottom w:val="single" w:sz="11" w:space="0" w:color="000000"/>
              <w:right w:val="nil"/>
            </w:tcBorders>
          </w:tcPr>
          <w:p w:rsidR="00CB0980" w:rsidRPr="003A7180" w:rsidRDefault="006F4A06">
            <w:pPr>
              <w:spacing w:line="260" w:lineRule="exact"/>
              <w:ind w:left="191"/>
              <w:rPr>
                <w:rFonts w:ascii="Arial" w:hAnsi="Arial" w:cs="Arial"/>
                <w:lang w:val="id-ID"/>
              </w:rPr>
            </w:pPr>
            <w:r w:rsidRPr="003A7180">
              <w:rPr>
                <w:rFonts w:ascii="Arial" w:hAnsi="Arial" w:cs="Arial"/>
                <w:lang w:val="id-ID"/>
              </w:rPr>
              <w:t xml:space="preserve">: </w:t>
            </w:r>
            <w:r w:rsidRPr="003A7180">
              <w:rPr>
                <w:rFonts w:ascii="Arial" w:hAnsi="Arial" w:cs="Arial"/>
                <w:spacing w:val="-2"/>
                <w:lang w:val="id-ID"/>
              </w:rPr>
              <w:t>B</w:t>
            </w:r>
            <w:r w:rsidRPr="003A7180">
              <w:rPr>
                <w:rFonts w:ascii="Arial" w:hAnsi="Arial" w:cs="Arial"/>
                <w:spacing w:val="-1"/>
                <w:lang w:val="id-ID"/>
              </w:rPr>
              <w:t>a</w:t>
            </w:r>
            <w:r w:rsidRPr="003A7180">
              <w:rPr>
                <w:rFonts w:ascii="Arial" w:hAnsi="Arial" w:cs="Arial"/>
                <w:lang w:val="id-ID"/>
              </w:rPr>
              <w:t>h</w:t>
            </w:r>
            <w:r w:rsidRPr="003A7180">
              <w:rPr>
                <w:rFonts w:ascii="Arial" w:hAnsi="Arial" w:cs="Arial"/>
                <w:spacing w:val="-1"/>
                <w:lang w:val="id-ID"/>
              </w:rPr>
              <w:t>a</w:t>
            </w:r>
            <w:r w:rsidRPr="003A7180">
              <w:rPr>
                <w:rFonts w:ascii="Arial" w:hAnsi="Arial" w:cs="Arial"/>
                <w:spacing w:val="2"/>
                <w:lang w:val="id-ID"/>
              </w:rPr>
              <w:t>s</w:t>
            </w:r>
            <w:r w:rsidRPr="003A7180">
              <w:rPr>
                <w:rFonts w:ascii="Arial" w:hAnsi="Arial" w:cs="Arial"/>
                <w:lang w:val="id-ID"/>
              </w:rPr>
              <w:t>a</w:t>
            </w:r>
            <w:r w:rsidRPr="003A7180">
              <w:rPr>
                <w:rFonts w:ascii="Arial" w:hAnsi="Arial" w:cs="Arial"/>
                <w:spacing w:val="1"/>
                <w:lang w:val="id-ID"/>
              </w:rPr>
              <w:t xml:space="preserve"> </w:t>
            </w:r>
            <w:r w:rsidRPr="003A7180">
              <w:rPr>
                <w:rFonts w:ascii="Arial" w:hAnsi="Arial" w:cs="Arial"/>
                <w:spacing w:val="-3"/>
                <w:lang w:val="id-ID"/>
              </w:rPr>
              <w:t>I</w:t>
            </w:r>
            <w:r w:rsidRPr="003A7180">
              <w:rPr>
                <w:rFonts w:ascii="Arial" w:hAnsi="Arial" w:cs="Arial"/>
                <w:lang w:val="id-ID"/>
              </w:rPr>
              <w:t>ndon</w:t>
            </w:r>
            <w:r w:rsidRPr="003A7180">
              <w:rPr>
                <w:rFonts w:ascii="Arial" w:hAnsi="Arial" w:cs="Arial"/>
                <w:spacing w:val="-1"/>
                <w:lang w:val="id-ID"/>
              </w:rPr>
              <w:t>e</w:t>
            </w:r>
            <w:r w:rsidRPr="003A7180">
              <w:rPr>
                <w:rFonts w:ascii="Arial" w:hAnsi="Arial" w:cs="Arial"/>
                <w:lang w:val="id-ID"/>
              </w:rPr>
              <w:t>sia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11" w:space="0" w:color="000000"/>
              <w:right w:val="nil"/>
            </w:tcBorders>
          </w:tcPr>
          <w:p w:rsidR="00CB0980" w:rsidRPr="003A7180" w:rsidRDefault="00826086">
            <w:pPr>
              <w:spacing w:line="260" w:lineRule="exact"/>
              <w:ind w:left="137"/>
              <w:rPr>
                <w:rFonts w:ascii="Arial" w:hAnsi="Arial" w:cs="Arial"/>
              </w:rPr>
            </w:pPr>
            <w:proofErr w:type="spellStart"/>
            <w:r w:rsidRPr="003A7180">
              <w:rPr>
                <w:rFonts w:ascii="Arial" w:hAnsi="Arial" w:cs="Arial"/>
              </w:rPr>
              <w:t>Jumlah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Soal</w:t>
            </w:r>
            <w:proofErr w:type="spellEnd"/>
          </w:p>
        </w:tc>
        <w:tc>
          <w:tcPr>
            <w:tcW w:w="5351" w:type="dxa"/>
            <w:tcBorders>
              <w:top w:val="nil"/>
              <w:left w:val="nil"/>
              <w:bottom w:val="single" w:sz="11" w:space="0" w:color="000000"/>
              <w:right w:val="nil"/>
            </w:tcBorders>
          </w:tcPr>
          <w:p w:rsidR="00CB0980" w:rsidRPr="003A7180" w:rsidRDefault="006F4A06" w:rsidP="006F4A06">
            <w:pPr>
              <w:spacing w:line="260" w:lineRule="exact"/>
              <w:ind w:left="222"/>
              <w:rPr>
                <w:rFonts w:ascii="Arial" w:hAnsi="Arial" w:cs="Arial"/>
              </w:rPr>
            </w:pPr>
            <w:r w:rsidRPr="003A7180">
              <w:rPr>
                <w:rFonts w:ascii="Arial" w:hAnsi="Arial" w:cs="Arial"/>
                <w:lang w:val="id-ID"/>
              </w:rPr>
              <w:t>:</w:t>
            </w:r>
            <w:r w:rsidRPr="003A7180">
              <w:rPr>
                <w:rFonts w:ascii="Arial" w:hAnsi="Arial" w:cs="Arial"/>
                <w:u w:val="single" w:color="0462C1"/>
                <w:lang w:val="id-ID"/>
              </w:rPr>
              <w:t xml:space="preserve"> </w:t>
            </w:r>
            <w:r w:rsidR="00826086" w:rsidRPr="003A7180">
              <w:rPr>
                <w:rFonts w:ascii="Arial" w:hAnsi="Arial" w:cs="Arial"/>
                <w:u w:val="single" w:color="0462C1"/>
              </w:rPr>
              <w:t xml:space="preserve">40 </w:t>
            </w:r>
            <w:proofErr w:type="spellStart"/>
            <w:r w:rsidR="00826086" w:rsidRPr="003A7180">
              <w:rPr>
                <w:rFonts w:ascii="Arial" w:hAnsi="Arial" w:cs="Arial"/>
                <w:u w:val="single" w:color="0462C1"/>
              </w:rPr>
              <w:t>Pilgan</w:t>
            </w:r>
            <w:proofErr w:type="spellEnd"/>
            <w:r w:rsidR="00826086" w:rsidRPr="003A7180">
              <w:rPr>
                <w:rFonts w:ascii="Arial" w:hAnsi="Arial" w:cs="Arial"/>
                <w:u w:val="single" w:color="0462C1"/>
              </w:rPr>
              <w:t xml:space="preserve"> ,5 </w:t>
            </w:r>
            <w:proofErr w:type="spellStart"/>
            <w:r w:rsidR="00826086" w:rsidRPr="003A7180">
              <w:rPr>
                <w:rFonts w:ascii="Arial" w:hAnsi="Arial" w:cs="Arial"/>
                <w:u w:val="single" w:color="0462C1"/>
              </w:rPr>
              <w:t>Uraian</w:t>
            </w:r>
            <w:proofErr w:type="spellEnd"/>
          </w:p>
        </w:tc>
      </w:tr>
    </w:tbl>
    <w:p w:rsidR="00CB0980" w:rsidRPr="003A7180" w:rsidRDefault="00CB0980">
      <w:pPr>
        <w:spacing w:line="200" w:lineRule="exact"/>
        <w:rPr>
          <w:rFonts w:ascii="Arial" w:hAnsi="Arial" w:cs="Arial"/>
          <w:lang w:val="id-ID"/>
        </w:rPr>
      </w:pPr>
    </w:p>
    <w:p w:rsidR="00CB0980" w:rsidRPr="003A7180" w:rsidRDefault="00CB0980">
      <w:pPr>
        <w:spacing w:line="200" w:lineRule="exact"/>
        <w:rPr>
          <w:rFonts w:ascii="Arial" w:hAnsi="Arial" w:cs="Arial"/>
          <w:lang w:val="id-ID"/>
        </w:rPr>
      </w:pPr>
    </w:p>
    <w:p w:rsidR="00CB0980" w:rsidRPr="003A7180" w:rsidRDefault="006F4A06">
      <w:pPr>
        <w:ind w:left="153"/>
        <w:rPr>
          <w:rFonts w:ascii="Arial" w:hAnsi="Arial" w:cs="Arial"/>
          <w:lang w:val="id-ID"/>
        </w:rPr>
      </w:pPr>
      <w:r w:rsidRPr="003A7180">
        <w:rPr>
          <w:rFonts w:ascii="Arial" w:hAnsi="Arial" w:cs="Arial"/>
          <w:spacing w:val="2"/>
          <w:lang w:val="id-ID"/>
        </w:rPr>
        <w:t>K</w:t>
      </w:r>
      <w:r w:rsidRPr="003A7180">
        <w:rPr>
          <w:rFonts w:ascii="Arial" w:hAnsi="Arial" w:cs="Arial"/>
          <w:lang w:val="id-ID"/>
        </w:rPr>
        <w:t>I</w:t>
      </w:r>
      <w:r w:rsidRPr="003A7180">
        <w:rPr>
          <w:rFonts w:ascii="Arial" w:hAnsi="Arial" w:cs="Arial"/>
          <w:spacing w:val="-3"/>
          <w:lang w:val="id-ID"/>
        </w:rPr>
        <w:t xml:space="preserve"> </w:t>
      </w:r>
      <w:r w:rsidRPr="003A7180">
        <w:rPr>
          <w:rFonts w:ascii="Arial" w:hAnsi="Arial" w:cs="Arial"/>
          <w:lang w:val="id-ID"/>
        </w:rPr>
        <w:t>1  M</w:t>
      </w:r>
      <w:r w:rsidRPr="003A7180">
        <w:rPr>
          <w:rFonts w:ascii="Arial" w:hAnsi="Arial" w:cs="Arial"/>
          <w:spacing w:val="-1"/>
          <w:lang w:val="id-ID"/>
        </w:rPr>
        <w:t>e</w:t>
      </w:r>
      <w:r w:rsidRPr="003A7180">
        <w:rPr>
          <w:rFonts w:ascii="Arial" w:hAnsi="Arial" w:cs="Arial"/>
          <w:spacing w:val="2"/>
          <w:lang w:val="id-ID"/>
        </w:rPr>
        <w:t>n</w:t>
      </w:r>
      <w:r w:rsidRPr="003A7180">
        <w:rPr>
          <w:rFonts w:ascii="Arial" w:hAnsi="Arial" w:cs="Arial"/>
          <w:spacing w:val="-2"/>
          <w:lang w:val="id-ID"/>
        </w:rPr>
        <w:t>g</w:t>
      </w:r>
      <w:r w:rsidRPr="003A7180">
        <w:rPr>
          <w:rFonts w:ascii="Arial" w:hAnsi="Arial" w:cs="Arial"/>
          <w:lang w:val="id-ID"/>
        </w:rPr>
        <w:t>h</w:t>
      </w:r>
      <w:r w:rsidRPr="003A7180">
        <w:rPr>
          <w:rFonts w:ascii="Arial" w:hAnsi="Arial" w:cs="Arial"/>
          <w:spacing w:val="4"/>
          <w:lang w:val="id-ID"/>
        </w:rPr>
        <w:t>a</w:t>
      </w:r>
      <w:r w:rsidRPr="003A7180">
        <w:rPr>
          <w:rFonts w:ascii="Arial" w:hAnsi="Arial" w:cs="Arial"/>
          <w:spacing w:val="-5"/>
          <w:lang w:val="id-ID"/>
        </w:rPr>
        <w:t>y</w:t>
      </w:r>
      <w:r w:rsidRPr="003A7180">
        <w:rPr>
          <w:rFonts w:ascii="Arial" w:hAnsi="Arial" w:cs="Arial"/>
          <w:spacing w:val="-1"/>
          <w:lang w:val="id-ID"/>
        </w:rPr>
        <w:t>a</w:t>
      </w:r>
      <w:r w:rsidRPr="003A7180">
        <w:rPr>
          <w:rFonts w:ascii="Arial" w:hAnsi="Arial" w:cs="Arial"/>
          <w:lang w:val="id-ID"/>
        </w:rPr>
        <w:t>ti</w:t>
      </w:r>
      <w:r w:rsidRPr="003A7180">
        <w:rPr>
          <w:rFonts w:ascii="Arial" w:hAnsi="Arial" w:cs="Arial"/>
          <w:spacing w:val="1"/>
          <w:lang w:val="id-ID"/>
        </w:rPr>
        <w:t xml:space="preserve"> </w:t>
      </w:r>
      <w:r w:rsidRPr="003A7180">
        <w:rPr>
          <w:rFonts w:ascii="Arial" w:hAnsi="Arial" w:cs="Arial"/>
          <w:spacing w:val="2"/>
          <w:lang w:val="id-ID"/>
        </w:rPr>
        <w:t>d</w:t>
      </w:r>
      <w:r w:rsidRPr="003A7180">
        <w:rPr>
          <w:rFonts w:ascii="Arial" w:hAnsi="Arial" w:cs="Arial"/>
          <w:spacing w:val="-1"/>
          <w:lang w:val="id-ID"/>
        </w:rPr>
        <w:t>a</w:t>
      </w:r>
      <w:r w:rsidRPr="003A7180">
        <w:rPr>
          <w:rFonts w:ascii="Arial" w:hAnsi="Arial" w:cs="Arial"/>
          <w:lang w:val="id-ID"/>
        </w:rPr>
        <w:t>n meng</w:t>
      </w:r>
      <w:r w:rsidRPr="003A7180">
        <w:rPr>
          <w:rFonts w:ascii="Arial" w:hAnsi="Arial" w:cs="Arial"/>
          <w:spacing w:val="-1"/>
          <w:lang w:val="id-ID"/>
        </w:rPr>
        <w:t>a</w:t>
      </w:r>
      <w:r w:rsidRPr="003A7180">
        <w:rPr>
          <w:rFonts w:ascii="Arial" w:hAnsi="Arial" w:cs="Arial"/>
          <w:lang w:val="id-ID"/>
        </w:rPr>
        <w:t>malk</w:t>
      </w:r>
      <w:r w:rsidRPr="003A7180">
        <w:rPr>
          <w:rFonts w:ascii="Arial" w:hAnsi="Arial" w:cs="Arial"/>
          <w:spacing w:val="-1"/>
          <w:lang w:val="id-ID"/>
        </w:rPr>
        <w:t>a</w:t>
      </w:r>
      <w:r w:rsidRPr="003A7180">
        <w:rPr>
          <w:rFonts w:ascii="Arial" w:hAnsi="Arial" w:cs="Arial"/>
          <w:lang w:val="id-ID"/>
        </w:rPr>
        <w:t>n</w:t>
      </w:r>
      <w:r w:rsidRPr="003A7180">
        <w:rPr>
          <w:rFonts w:ascii="Arial" w:hAnsi="Arial" w:cs="Arial"/>
          <w:spacing w:val="2"/>
          <w:lang w:val="id-ID"/>
        </w:rPr>
        <w:t xml:space="preserve"> </w:t>
      </w:r>
      <w:r w:rsidRPr="003A7180">
        <w:rPr>
          <w:rFonts w:ascii="Arial" w:hAnsi="Arial" w:cs="Arial"/>
          <w:spacing w:val="-1"/>
          <w:lang w:val="id-ID"/>
        </w:rPr>
        <w:t>a</w:t>
      </w:r>
      <w:r w:rsidRPr="003A7180">
        <w:rPr>
          <w:rFonts w:ascii="Arial" w:hAnsi="Arial" w:cs="Arial"/>
          <w:lang w:val="id-ID"/>
        </w:rPr>
        <w:t>ja</w:t>
      </w:r>
      <w:r w:rsidRPr="003A7180">
        <w:rPr>
          <w:rFonts w:ascii="Arial" w:hAnsi="Arial" w:cs="Arial"/>
          <w:spacing w:val="-1"/>
          <w:lang w:val="id-ID"/>
        </w:rPr>
        <w:t>ra</w:t>
      </w:r>
      <w:r w:rsidRPr="003A7180">
        <w:rPr>
          <w:rFonts w:ascii="Arial" w:hAnsi="Arial" w:cs="Arial"/>
          <w:lang w:val="id-ID"/>
        </w:rPr>
        <w:t>n</w:t>
      </w:r>
      <w:r w:rsidRPr="003A7180">
        <w:rPr>
          <w:rFonts w:ascii="Arial" w:hAnsi="Arial" w:cs="Arial"/>
          <w:spacing w:val="2"/>
          <w:lang w:val="id-ID"/>
        </w:rPr>
        <w:t xml:space="preserve"> </w:t>
      </w:r>
      <w:r w:rsidRPr="003A7180">
        <w:rPr>
          <w:rFonts w:ascii="Arial" w:hAnsi="Arial" w:cs="Arial"/>
          <w:spacing w:val="1"/>
          <w:lang w:val="id-ID"/>
        </w:rPr>
        <w:t>a</w:t>
      </w:r>
      <w:r w:rsidRPr="003A7180">
        <w:rPr>
          <w:rFonts w:ascii="Arial" w:hAnsi="Arial" w:cs="Arial"/>
          <w:spacing w:val="-2"/>
          <w:lang w:val="id-ID"/>
        </w:rPr>
        <w:t>g</w:t>
      </w:r>
      <w:r w:rsidRPr="003A7180">
        <w:rPr>
          <w:rFonts w:ascii="Arial" w:hAnsi="Arial" w:cs="Arial"/>
          <w:spacing w:val="-1"/>
          <w:lang w:val="id-ID"/>
        </w:rPr>
        <w:t>a</w:t>
      </w:r>
      <w:r w:rsidRPr="003A7180">
        <w:rPr>
          <w:rFonts w:ascii="Arial" w:hAnsi="Arial" w:cs="Arial"/>
          <w:spacing w:val="3"/>
          <w:lang w:val="id-ID"/>
        </w:rPr>
        <w:t>m</w:t>
      </w:r>
      <w:r w:rsidRPr="003A7180">
        <w:rPr>
          <w:rFonts w:ascii="Arial" w:hAnsi="Arial" w:cs="Arial"/>
          <w:lang w:val="id-ID"/>
        </w:rPr>
        <w:t>a</w:t>
      </w:r>
      <w:r w:rsidRPr="003A7180">
        <w:rPr>
          <w:rFonts w:ascii="Arial" w:hAnsi="Arial" w:cs="Arial"/>
          <w:spacing w:val="1"/>
          <w:lang w:val="id-ID"/>
        </w:rPr>
        <w:t xml:space="preserve"> </w:t>
      </w:r>
      <w:r w:rsidRPr="003A7180">
        <w:rPr>
          <w:rFonts w:ascii="Arial" w:hAnsi="Arial" w:cs="Arial"/>
          <w:spacing w:val="-5"/>
          <w:lang w:val="id-ID"/>
        </w:rPr>
        <w:t>y</w:t>
      </w:r>
      <w:r w:rsidRPr="003A7180">
        <w:rPr>
          <w:rFonts w:ascii="Arial" w:hAnsi="Arial" w:cs="Arial"/>
          <w:spacing w:val="1"/>
          <w:lang w:val="id-ID"/>
        </w:rPr>
        <w:t>a</w:t>
      </w:r>
      <w:r w:rsidRPr="003A7180">
        <w:rPr>
          <w:rFonts w:ascii="Arial" w:hAnsi="Arial" w:cs="Arial"/>
          <w:spacing w:val="2"/>
          <w:lang w:val="id-ID"/>
        </w:rPr>
        <w:t>n</w:t>
      </w:r>
      <w:r w:rsidRPr="003A7180">
        <w:rPr>
          <w:rFonts w:ascii="Arial" w:hAnsi="Arial" w:cs="Arial"/>
          <w:lang w:val="id-ID"/>
        </w:rPr>
        <w:t>g</w:t>
      </w:r>
      <w:r w:rsidRPr="003A7180">
        <w:rPr>
          <w:rFonts w:ascii="Arial" w:hAnsi="Arial" w:cs="Arial"/>
          <w:spacing w:val="-2"/>
          <w:lang w:val="id-ID"/>
        </w:rPr>
        <w:t xml:space="preserve"> </w:t>
      </w:r>
      <w:r w:rsidRPr="003A7180">
        <w:rPr>
          <w:rFonts w:ascii="Arial" w:hAnsi="Arial" w:cs="Arial"/>
          <w:lang w:val="id-ID"/>
        </w:rPr>
        <w:t>dianut</w:t>
      </w:r>
      <w:r w:rsidRPr="003A7180">
        <w:rPr>
          <w:rFonts w:ascii="Arial" w:hAnsi="Arial" w:cs="Arial"/>
          <w:spacing w:val="5"/>
          <w:lang w:val="id-ID"/>
        </w:rPr>
        <w:t>n</w:t>
      </w:r>
      <w:r w:rsidRPr="003A7180">
        <w:rPr>
          <w:rFonts w:ascii="Arial" w:hAnsi="Arial" w:cs="Arial"/>
          <w:spacing w:val="-5"/>
          <w:lang w:val="id-ID"/>
        </w:rPr>
        <w:t>y</w:t>
      </w:r>
      <w:r w:rsidRPr="003A7180">
        <w:rPr>
          <w:rFonts w:ascii="Arial" w:hAnsi="Arial" w:cs="Arial"/>
          <w:lang w:val="id-ID"/>
        </w:rPr>
        <w:t>a</w:t>
      </w:r>
    </w:p>
    <w:p w:rsidR="00CB0980" w:rsidRPr="003A7180" w:rsidRDefault="00CB0980">
      <w:pPr>
        <w:spacing w:before="7" w:line="120" w:lineRule="exact"/>
        <w:rPr>
          <w:rFonts w:ascii="Arial" w:hAnsi="Arial" w:cs="Arial"/>
          <w:lang w:val="id-ID"/>
        </w:rPr>
      </w:pPr>
    </w:p>
    <w:p w:rsidR="00CB0980" w:rsidRPr="003A7180" w:rsidRDefault="006F4A06">
      <w:pPr>
        <w:spacing w:line="360" w:lineRule="auto"/>
        <w:ind w:left="719" w:right="344" w:hanging="566"/>
        <w:jc w:val="both"/>
        <w:rPr>
          <w:rFonts w:ascii="Arial" w:hAnsi="Arial" w:cs="Arial"/>
          <w:lang w:val="id-ID"/>
        </w:rPr>
      </w:pPr>
      <w:r w:rsidRPr="003A7180">
        <w:rPr>
          <w:rFonts w:ascii="Arial" w:hAnsi="Arial" w:cs="Arial"/>
          <w:spacing w:val="2"/>
          <w:lang w:val="id-ID"/>
        </w:rPr>
        <w:t>K</w:t>
      </w:r>
      <w:r w:rsidRPr="003A7180">
        <w:rPr>
          <w:rFonts w:ascii="Arial" w:hAnsi="Arial" w:cs="Arial"/>
          <w:lang w:val="id-ID"/>
        </w:rPr>
        <w:t>I 2</w:t>
      </w:r>
      <w:r w:rsidRPr="003A7180">
        <w:rPr>
          <w:rFonts w:ascii="Arial" w:hAnsi="Arial" w:cs="Arial"/>
          <w:spacing w:val="3"/>
          <w:lang w:val="id-ID"/>
        </w:rPr>
        <w:t xml:space="preserve"> </w:t>
      </w:r>
      <w:r w:rsidRPr="003A7180">
        <w:rPr>
          <w:rFonts w:ascii="Arial" w:hAnsi="Arial" w:cs="Arial"/>
          <w:lang w:val="id-ID"/>
        </w:rPr>
        <w:t>M</w:t>
      </w:r>
      <w:r w:rsidRPr="003A7180">
        <w:rPr>
          <w:rFonts w:ascii="Arial" w:hAnsi="Arial" w:cs="Arial"/>
          <w:spacing w:val="-1"/>
          <w:lang w:val="id-ID"/>
        </w:rPr>
        <w:t>e</w:t>
      </w:r>
      <w:r w:rsidRPr="003A7180">
        <w:rPr>
          <w:rFonts w:ascii="Arial" w:hAnsi="Arial" w:cs="Arial"/>
          <w:lang w:val="id-ID"/>
        </w:rPr>
        <w:t>ma</w:t>
      </w:r>
      <w:r w:rsidRPr="003A7180">
        <w:rPr>
          <w:rFonts w:ascii="Arial" w:hAnsi="Arial" w:cs="Arial"/>
          <w:spacing w:val="2"/>
          <w:lang w:val="id-ID"/>
        </w:rPr>
        <w:t>h</w:t>
      </w:r>
      <w:r w:rsidRPr="003A7180">
        <w:rPr>
          <w:rFonts w:ascii="Arial" w:hAnsi="Arial" w:cs="Arial"/>
          <w:spacing w:val="-1"/>
          <w:lang w:val="id-ID"/>
        </w:rPr>
        <w:t>a</w:t>
      </w:r>
      <w:r w:rsidRPr="003A7180">
        <w:rPr>
          <w:rFonts w:ascii="Arial" w:hAnsi="Arial" w:cs="Arial"/>
          <w:lang w:val="id-ID"/>
        </w:rPr>
        <w:t>m</w:t>
      </w:r>
      <w:r w:rsidRPr="003A7180">
        <w:rPr>
          <w:rFonts w:ascii="Arial" w:hAnsi="Arial" w:cs="Arial"/>
          <w:spacing w:val="1"/>
          <w:lang w:val="id-ID"/>
        </w:rPr>
        <w:t>i</w:t>
      </w:r>
      <w:r w:rsidRPr="003A7180">
        <w:rPr>
          <w:rFonts w:ascii="Arial" w:hAnsi="Arial" w:cs="Arial"/>
          <w:lang w:val="id-ID"/>
        </w:rPr>
        <w:t>,</w:t>
      </w:r>
      <w:r w:rsidRPr="003A7180">
        <w:rPr>
          <w:rFonts w:ascii="Arial" w:hAnsi="Arial" w:cs="Arial"/>
          <w:spacing w:val="3"/>
          <w:lang w:val="id-ID"/>
        </w:rPr>
        <w:t xml:space="preserve"> </w:t>
      </w:r>
      <w:r w:rsidRPr="003A7180">
        <w:rPr>
          <w:rFonts w:ascii="Arial" w:hAnsi="Arial" w:cs="Arial"/>
          <w:lang w:val="id-ID"/>
        </w:rPr>
        <w:t>men</w:t>
      </w:r>
      <w:r w:rsidRPr="003A7180">
        <w:rPr>
          <w:rFonts w:ascii="Arial" w:hAnsi="Arial" w:cs="Arial"/>
          <w:spacing w:val="1"/>
          <w:lang w:val="id-ID"/>
        </w:rPr>
        <w:t>er</w:t>
      </w:r>
      <w:r w:rsidRPr="003A7180">
        <w:rPr>
          <w:rFonts w:ascii="Arial" w:hAnsi="Arial" w:cs="Arial"/>
          <w:spacing w:val="-1"/>
          <w:lang w:val="id-ID"/>
        </w:rPr>
        <w:t>a</w:t>
      </w:r>
      <w:r w:rsidRPr="003A7180">
        <w:rPr>
          <w:rFonts w:ascii="Arial" w:hAnsi="Arial" w:cs="Arial"/>
          <w:lang w:val="id-ID"/>
        </w:rPr>
        <w:t>pk</w:t>
      </w:r>
      <w:r w:rsidRPr="003A7180">
        <w:rPr>
          <w:rFonts w:ascii="Arial" w:hAnsi="Arial" w:cs="Arial"/>
          <w:spacing w:val="-1"/>
          <w:lang w:val="id-ID"/>
        </w:rPr>
        <w:t>a</w:t>
      </w:r>
      <w:r w:rsidRPr="003A7180">
        <w:rPr>
          <w:rFonts w:ascii="Arial" w:hAnsi="Arial" w:cs="Arial"/>
          <w:lang w:val="id-ID"/>
        </w:rPr>
        <w:t>n,</w:t>
      </w:r>
      <w:r w:rsidRPr="003A7180">
        <w:rPr>
          <w:rFonts w:ascii="Arial" w:hAnsi="Arial" w:cs="Arial"/>
          <w:spacing w:val="3"/>
          <w:lang w:val="id-ID"/>
        </w:rPr>
        <w:t xml:space="preserve"> </w:t>
      </w:r>
      <w:r w:rsidRPr="003A7180">
        <w:rPr>
          <w:rFonts w:ascii="Arial" w:hAnsi="Arial" w:cs="Arial"/>
          <w:lang w:val="id-ID"/>
        </w:rPr>
        <w:t>me</w:t>
      </w:r>
      <w:r w:rsidRPr="003A7180">
        <w:rPr>
          <w:rFonts w:ascii="Arial" w:hAnsi="Arial" w:cs="Arial"/>
          <w:spacing w:val="2"/>
          <w:lang w:val="id-ID"/>
        </w:rPr>
        <w:t>n</w:t>
      </w:r>
      <w:r w:rsidRPr="003A7180">
        <w:rPr>
          <w:rFonts w:ascii="Arial" w:hAnsi="Arial" w:cs="Arial"/>
          <w:lang w:val="id-ID"/>
        </w:rPr>
        <w:t>g</w:t>
      </w:r>
      <w:r w:rsidRPr="003A7180">
        <w:rPr>
          <w:rFonts w:ascii="Arial" w:hAnsi="Arial" w:cs="Arial"/>
          <w:spacing w:val="-1"/>
          <w:lang w:val="id-ID"/>
        </w:rPr>
        <w:t>a</w:t>
      </w:r>
      <w:r w:rsidRPr="003A7180">
        <w:rPr>
          <w:rFonts w:ascii="Arial" w:hAnsi="Arial" w:cs="Arial"/>
          <w:lang w:val="id-ID"/>
        </w:rPr>
        <w:t>n</w:t>
      </w:r>
      <w:r w:rsidRPr="003A7180">
        <w:rPr>
          <w:rFonts w:ascii="Arial" w:hAnsi="Arial" w:cs="Arial"/>
          <w:spacing w:val="-1"/>
          <w:lang w:val="id-ID"/>
        </w:rPr>
        <w:t>a</w:t>
      </w:r>
      <w:r w:rsidRPr="003A7180">
        <w:rPr>
          <w:rFonts w:ascii="Arial" w:hAnsi="Arial" w:cs="Arial"/>
          <w:lang w:val="id-ID"/>
        </w:rPr>
        <w:t>l</w:t>
      </w:r>
      <w:r w:rsidRPr="003A7180">
        <w:rPr>
          <w:rFonts w:ascii="Arial" w:hAnsi="Arial" w:cs="Arial"/>
          <w:spacing w:val="1"/>
          <w:lang w:val="id-ID"/>
        </w:rPr>
        <w:t>i</w:t>
      </w:r>
      <w:r w:rsidRPr="003A7180">
        <w:rPr>
          <w:rFonts w:ascii="Arial" w:hAnsi="Arial" w:cs="Arial"/>
          <w:lang w:val="id-ID"/>
        </w:rPr>
        <w:t>sis</w:t>
      </w:r>
      <w:r w:rsidRPr="003A7180">
        <w:rPr>
          <w:rFonts w:ascii="Arial" w:hAnsi="Arial" w:cs="Arial"/>
          <w:spacing w:val="4"/>
          <w:lang w:val="id-ID"/>
        </w:rPr>
        <w:t xml:space="preserve"> </w:t>
      </w:r>
      <w:r w:rsidRPr="003A7180">
        <w:rPr>
          <w:rFonts w:ascii="Arial" w:hAnsi="Arial" w:cs="Arial"/>
          <w:lang w:val="id-ID"/>
        </w:rPr>
        <w:t>p</w:t>
      </w:r>
      <w:r w:rsidRPr="003A7180">
        <w:rPr>
          <w:rFonts w:ascii="Arial" w:hAnsi="Arial" w:cs="Arial"/>
          <w:spacing w:val="-1"/>
          <w:lang w:val="id-ID"/>
        </w:rPr>
        <w:t>e</w:t>
      </w:r>
      <w:r w:rsidRPr="003A7180">
        <w:rPr>
          <w:rFonts w:ascii="Arial" w:hAnsi="Arial" w:cs="Arial"/>
          <w:spacing w:val="2"/>
          <w:lang w:val="id-ID"/>
        </w:rPr>
        <w:t>n</w:t>
      </w:r>
      <w:r w:rsidRPr="003A7180">
        <w:rPr>
          <w:rFonts w:ascii="Arial" w:hAnsi="Arial" w:cs="Arial"/>
          <w:spacing w:val="-2"/>
          <w:lang w:val="id-ID"/>
        </w:rPr>
        <w:t>g</w:t>
      </w:r>
      <w:r w:rsidRPr="003A7180">
        <w:rPr>
          <w:rFonts w:ascii="Arial" w:hAnsi="Arial" w:cs="Arial"/>
          <w:spacing w:val="-1"/>
          <w:lang w:val="id-ID"/>
        </w:rPr>
        <w:t>e</w:t>
      </w:r>
      <w:r w:rsidRPr="003A7180">
        <w:rPr>
          <w:rFonts w:ascii="Arial" w:hAnsi="Arial" w:cs="Arial"/>
          <w:spacing w:val="3"/>
          <w:lang w:val="id-ID"/>
        </w:rPr>
        <w:t>t</w:t>
      </w:r>
      <w:r w:rsidRPr="003A7180">
        <w:rPr>
          <w:rFonts w:ascii="Arial" w:hAnsi="Arial" w:cs="Arial"/>
          <w:spacing w:val="-1"/>
          <w:lang w:val="id-ID"/>
        </w:rPr>
        <w:t>a</w:t>
      </w:r>
      <w:r w:rsidRPr="003A7180">
        <w:rPr>
          <w:rFonts w:ascii="Arial" w:hAnsi="Arial" w:cs="Arial"/>
          <w:lang w:val="id-ID"/>
        </w:rPr>
        <w:t>hu</w:t>
      </w:r>
      <w:r w:rsidRPr="003A7180">
        <w:rPr>
          <w:rFonts w:ascii="Arial" w:hAnsi="Arial" w:cs="Arial"/>
          <w:spacing w:val="-1"/>
          <w:lang w:val="id-ID"/>
        </w:rPr>
        <w:t>a</w:t>
      </w:r>
      <w:r w:rsidRPr="003A7180">
        <w:rPr>
          <w:rFonts w:ascii="Arial" w:hAnsi="Arial" w:cs="Arial"/>
          <w:lang w:val="id-ID"/>
        </w:rPr>
        <w:t>n</w:t>
      </w:r>
      <w:r w:rsidRPr="003A7180">
        <w:rPr>
          <w:rFonts w:ascii="Arial" w:hAnsi="Arial" w:cs="Arial"/>
          <w:spacing w:val="3"/>
          <w:lang w:val="id-ID"/>
        </w:rPr>
        <w:t xml:space="preserve"> </w:t>
      </w:r>
      <w:r w:rsidRPr="003A7180">
        <w:rPr>
          <w:rFonts w:ascii="Arial" w:hAnsi="Arial" w:cs="Arial"/>
          <w:spacing w:val="1"/>
          <w:lang w:val="id-ID"/>
        </w:rPr>
        <w:t>f</w:t>
      </w:r>
      <w:r w:rsidRPr="003A7180">
        <w:rPr>
          <w:rFonts w:ascii="Arial" w:hAnsi="Arial" w:cs="Arial"/>
          <w:spacing w:val="-1"/>
          <w:lang w:val="id-ID"/>
        </w:rPr>
        <w:t>a</w:t>
      </w:r>
      <w:r w:rsidRPr="003A7180">
        <w:rPr>
          <w:rFonts w:ascii="Arial" w:hAnsi="Arial" w:cs="Arial"/>
          <w:lang w:val="id-ID"/>
        </w:rPr>
        <w:t>ktual,</w:t>
      </w:r>
      <w:r w:rsidRPr="003A7180">
        <w:rPr>
          <w:rFonts w:ascii="Arial" w:hAnsi="Arial" w:cs="Arial"/>
          <w:spacing w:val="3"/>
          <w:lang w:val="id-ID"/>
        </w:rPr>
        <w:t xml:space="preserve"> </w:t>
      </w:r>
      <w:r w:rsidRPr="003A7180">
        <w:rPr>
          <w:rFonts w:ascii="Arial" w:hAnsi="Arial" w:cs="Arial"/>
          <w:lang w:val="id-ID"/>
        </w:rPr>
        <w:t>kons</w:t>
      </w:r>
      <w:r w:rsidRPr="003A7180">
        <w:rPr>
          <w:rFonts w:ascii="Arial" w:hAnsi="Arial" w:cs="Arial"/>
          <w:spacing w:val="-1"/>
          <w:lang w:val="id-ID"/>
        </w:rPr>
        <w:t>e</w:t>
      </w:r>
      <w:r w:rsidRPr="003A7180">
        <w:rPr>
          <w:rFonts w:ascii="Arial" w:hAnsi="Arial" w:cs="Arial"/>
          <w:spacing w:val="2"/>
          <w:lang w:val="id-ID"/>
        </w:rPr>
        <w:t>p</w:t>
      </w:r>
      <w:r w:rsidRPr="003A7180">
        <w:rPr>
          <w:rFonts w:ascii="Arial" w:hAnsi="Arial" w:cs="Arial"/>
          <w:lang w:val="id-ID"/>
        </w:rPr>
        <w:t>tual,</w:t>
      </w:r>
      <w:r w:rsidRPr="003A7180">
        <w:rPr>
          <w:rFonts w:ascii="Arial" w:hAnsi="Arial" w:cs="Arial"/>
          <w:spacing w:val="3"/>
          <w:lang w:val="id-ID"/>
        </w:rPr>
        <w:t xml:space="preserve"> </w:t>
      </w:r>
      <w:r w:rsidRPr="003A7180">
        <w:rPr>
          <w:rFonts w:ascii="Arial" w:hAnsi="Arial" w:cs="Arial"/>
          <w:lang w:val="id-ID"/>
        </w:rPr>
        <w:t>p</w:t>
      </w:r>
      <w:r w:rsidRPr="003A7180">
        <w:rPr>
          <w:rFonts w:ascii="Arial" w:hAnsi="Arial" w:cs="Arial"/>
          <w:spacing w:val="5"/>
          <w:lang w:val="id-ID"/>
        </w:rPr>
        <w:t>r</w:t>
      </w:r>
      <w:r w:rsidRPr="003A7180">
        <w:rPr>
          <w:rFonts w:ascii="Arial" w:hAnsi="Arial" w:cs="Arial"/>
          <w:lang w:val="id-ID"/>
        </w:rPr>
        <w:t>os</w:t>
      </w:r>
      <w:r w:rsidRPr="003A7180">
        <w:rPr>
          <w:rFonts w:ascii="Arial" w:hAnsi="Arial" w:cs="Arial"/>
          <w:spacing w:val="-1"/>
          <w:lang w:val="id-ID"/>
        </w:rPr>
        <w:t>e</w:t>
      </w:r>
      <w:r w:rsidRPr="003A7180">
        <w:rPr>
          <w:rFonts w:ascii="Arial" w:hAnsi="Arial" w:cs="Arial"/>
          <w:lang w:val="id-ID"/>
        </w:rPr>
        <w:t>du</w:t>
      </w:r>
      <w:r w:rsidRPr="003A7180">
        <w:rPr>
          <w:rFonts w:ascii="Arial" w:hAnsi="Arial" w:cs="Arial"/>
          <w:spacing w:val="1"/>
          <w:lang w:val="id-ID"/>
        </w:rPr>
        <w:t>r</w:t>
      </w:r>
      <w:r w:rsidRPr="003A7180">
        <w:rPr>
          <w:rFonts w:ascii="Arial" w:hAnsi="Arial" w:cs="Arial"/>
          <w:spacing w:val="-1"/>
          <w:lang w:val="id-ID"/>
        </w:rPr>
        <w:t>a</w:t>
      </w:r>
      <w:r w:rsidRPr="003A7180">
        <w:rPr>
          <w:rFonts w:ascii="Arial" w:hAnsi="Arial" w:cs="Arial"/>
          <w:lang w:val="id-ID"/>
        </w:rPr>
        <w:t>l</w:t>
      </w:r>
      <w:r w:rsidRPr="003A7180">
        <w:rPr>
          <w:rFonts w:ascii="Arial" w:hAnsi="Arial" w:cs="Arial"/>
          <w:spacing w:val="4"/>
          <w:lang w:val="id-ID"/>
        </w:rPr>
        <w:t xml:space="preserve"> </w:t>
      </w:r>
      <w:r w:rsidRPr="003A7180">
        <w:rPr>
          <w:rFonts w:ascii="Arial" w:hAnsi="Arial" w:cs="Arial"/>
          <w:lang w:val="id-ID"/>
        </w:rPr>
        <w:t>b</w:t>
      </w:r>
      <w:r w:rsidRPr="003A7180">
        <w:rPr>
          <w:rFonts w:ascii="Arial" w:hAnsi="Arial" w:cs="Arial"/>
          <w:spacing w:val="-1"/>
          <w:lang w:val="id-ID"/>
        </w:rPr>
        <w:t>e</w:t>
      </w:r>
      <w:r w:rsidRPr="003A7180">
        <w:rPr>
          <w:rFonts w:ascii="Arial" w:hAnsi="Arial" w:cs="Arial"/>
          <w:lang w:val="id-ID"/>
        </w:rPr>
        <w:t>r</w:t>
      </w:r>
      <w:r w:rsidRPr="003A7180">
        <w:rPr>
          <w:rFonts w:ascii="Arial" w:hAnsi="Arial" w:cs="Arial"/>
          <w:spacing w:val="1"/>
          <w:lang w:val="id-ID"/>
        </w:rPr>
        <w:t>d</w:t>
      </w:r>
      <w:r w:rsidRPr="003A7180">
        <w:rPr>
          <w:rFonts w:ascii="Arial" w:hAnsi="Arial" w:cs="Arial"/>
          <w:spacing w:val="-1"/>
          <w:lang w:val="id-ID"/>
        </w:rPr>
        <w:t>a</w:t>
      </w:r>
      <w:r w:rsidRPr="003A7180">
        <w:rPr>
          <w:rFonts w:ascii="Arial" w:hAnsi="Arial" w:cs="Arial"/>
          <w:lang w:val="id-ID"/>
        </w:rPr>
        <w:t>s</w:t>
      </w:r>
      <w:r w:rsidRPr="003A7180">
        <w:rPr>
          <w:rFonts w:ascii="Arial" w:hAnsi="Arial" w:cs="Arial"/>
          <w:spacing w:val="-1"/>
          <w:lang w:val="id-ID"/>
        </w:rPr>
        <w:t>a</w:t>
      </w:r>
      <w:r w:rsidRPr="003A7180">
        <w:rPr>
          <w:rFonts w:ascii="Arial" w:hAnsi="Arial" w:cs="Arial"/>
          <w:spacing w:val="1"/>
          <w:lang w:val="id-ID"/>
        </w:rPr>
        <w:t>r</w:t>
      </w:r>
      <w:r w:rsidRPr="003A7180">
        <w:rPr>
          <w:rFonts w:ascii="Arial" w:hAnsi="Arial" w:cs="Arial"/>
          <w:lang w:val="id-ID"/>
        </w:rPr>
        <w:t>k</w:t>
      </w:r>
      <w:r w:rsidRPr="003A7180">
        <w:rPr>
          <w:rFonts w:ascii="Arial" w:hAnsi="Arial" w:cs="Arial"/>
          <w:spacing w:val="-1"/>
          <w:lang w:val="id-ID"/>
        </w:rPr>
        <w:t>a</w:t>
      </w:r>
      <w:r w:rsidRPr="003A7180">
        <w:rPr>
          <w:rFonts w:ascii="Arial" w:hAnsi="Arial" w:cs="Arial"/>
          <w:lang w:val="id-ID"/>
        </w:rPr>
        <w:t>n</w:t>
      </w:r>
      <w:r w:rsidRPr="003A7180">
        <w:rPr>
          <w:rFonts w:ascii="Arial" w:hAnsi="Arial" w:cs="Arial"/>
          <w:spacing w:val="3"/>
          <w:lang w:val="id-ID"/>
        </w:rPr>
        <w:t xml:space="preserve"> </w:t>
      </w:r>
      <w:r w:rsidRPr="003A7180">
        <w:rPr>
          <w:rFonts w:ascii="Arial" w:hAnsi="Arial" w:cs="Arial"/>
          <w:lang w:val="id-ID"/>
        </w:rPr>
        <w:t>r</w:t>
      </w:r>
      <w:r w:rsidRPr="003A7180">
        <w:rPr>
          <w:rFonts w:ascii="Arial" w:hAnsi="Arial" w:cs="Arial"/>
          <w:spacing w:val="-2"/>
          <w:lang w:val="id-ID"/>
        </w:rPr>
        <w:t>a</w:t>
      </w:r>
      <w:r w:rsidRPr="003A7180">
        <w:rPr>
          <w:rFonts w:ascii="Arial" w:hAnsi="Arial" w:cs="Arial"/>
          <w:spacing w:val="2"/>
          <w:lang w:val="id-ID"/>
        </w:rPr>
        <w:t>s</w:t>
      </w:r>
      <w:r w:rsidRPr="003A7180">
        <w:rPr>
          <w:rFonts w:ascii="Arial" w:hAnsi="Arial" w:cs="Arial"/>
          <w:lang w:val="id-ID"/>
        </w:rPr>
        <w:t>a</w:t>
      </w:r>
      <w:r w:rsidRPr="003A7180">
        <w:rPr>
          <w:rFonts w:ascii="Arial" w:hAnsi="Arial" w:cs="Arial"/>
          <w:spacing w:val="2"/>
          <w:lang w:val="id-ID"/>
        </w:rPr>
        <w:t xml:space="preserve"> </w:t>
      </w:r>
      <w:r w:rsidRPr="003A7180">
        <w:rPr>
          <w:rFonts w:ascii="Arial" w:hAnsi="Arial" w:cs="Arial"/>
          <w:lang w:val="id-ID"/>
        </w:rPr>
        <w:t>i</w:t>
      </w:r>
      <w:r w:rsidRPr="003A7180">
        <w:rPr>
          <w:rFonts w:ascii="Arial" w:hAnsi="Arial" w:cs="Arial"/>
          <w:spacing w:val="3"/>
          <w:lang w:val="id-ID"/>
        </w:rPr>
        <w:t>n</w:t>
      </w:r>
      <w:r w:rsidRPr="003A7180">
        <w:rPr>
          <w:rFonts w:ascii="Arial" w:hAnsi="Arial" w:cs="Arial"/>
          <w:spacing w:val="-2"/>
          <w:lang w:val="id-ID"/>
        </w:rPr>
        <w:t>g</w:t>
      </w:r>
      <w:r w:rsidRPr="003A7180">
        <w:rPr>
          <w:rFonts w:ascii="Arial" w:hAnsi="Arial" w:cs="Arial"/>
          <w:lang w:val="id-ID"/>
        </w:rPr>
        <w:t>in</w:t>
      </w:r>
      <w:r w:rsidRPr="003A7180">
        <w:rPr>
          <w:rFonts w:ascii="Arial" w:hAnsi="Arial" w:cs="Arial"/>
          <w:spacing w:val="4"/>
          <w:lang w:val="id-ID"/>
        </w:rPr>
        <w:t xml:space="preserve"> </w:t>
      </w:r>
      <w:r w:rsidRPr="003A7180">
        <w:rPr>
          <w:rFonts w:ascii="Arial" w:hAnsi="Arial" w:cs="Arial"/>
          <w:lang w:val="id-ID"/>
        </w:rPr>
        <w:t>tahu</w:t>
      </w:r>
      <w:r w:rsidRPr="003A7180">
        <w:rPr>
          <w:rFonts w:ascii="Arial" w:hAnsi="Arial" w:cs="Arial"/>
          <w:spacing w:val="4"/>
          <w:lang w:val="id-ID"/>
        </w:rPr>
        <w:t>n</w:t>
      </w:r>
      <w:r w:rsidRPr="003A7180">
        <w:rPr>
          <w:rFonts w:ascii="Arial" w:hAnsi="Arial" w:cs="Arial"/>
          <w:spacing w:val="-5"/>
          <w:lang w:val="id-ID"/>
        </w:rPr>
        <w:t>y</w:t>
      </w:r>
      <w:r w:rsidRPr="003A7180">
        <w:rPr>
          <w:rFonts w:ascii="Arial" w:hAnsi="Arial" w:cs="Arial"/>
          <w:lang w:val="id-ID"/>
        </w:rPr>
        <w:t>a</w:t>
      </w:r>
      <w:r w:rsidRPr="003A7180">
        <w:rPr>
          <w:rFonts w:ascii="Arial" w:hAnsi="Arial" w:cs="Arial"/>
          <w:spacing w:val="2"/>
          <w:lang w:val="id-ID"/>
        </w:rPr>
        <w:t xml:space="preserve"> </w:t>
      </w:r>
      <w:r w:rsidRPr="003A7180">
        <w:rPr>
          <w:rFonts w:ascii="Arial" w:hAnsi="Arial" w:cs="Arial"/>
          <w:spacing w:val="3"/>
          <w:lang w:val="id-ID"/>
        </w:rPr>
        <w:t>t</w:t>
      </w:r>
      <w:r w:rsidRPr="003A7180">
        <w:rPr>
          <w:rFonts w:ascii="Arial" w:hAnsi="Arial" w:cs="Arial"/>
          <w:spacing w:val="-1"/>
          <w:lang w:val="id-ID"/>
        </w:rPr>
        <w:t>e</w:t>
      </w:r>
      <w:r w:rsidRPr="003A7180">
        <w:rPr>
          <w:rFonts w:ascii="Arial" w:hAnsi="Arial" w:cs="Arial"/>
          <w:lang w:val="id-ID"/>
        </w:rPr>
        <w:t>nta</w:t>
      </w:r>
      <w:r w:rsidRPr="003A7180">
        <w:rPr>
          <w:rFonts w:ascii="Arial" w:hAnsi="Arial" w:cs="Arial"/>
          <w:spacing w:val="2"/>
          <w:lang w:val="id-ID"/>
        </w:rPr>
        <w:t>n</w:t>
      </w:r>
      <w:r w:rsidRPr="003A7180">
        <w:rPr>
          <w:rFonts w:ascii="Arial" w:hAnsi="Arial" w:cs="Arial"/>
          <w:lang w:val="id-ID"/>
        </w:rPr>
        <w:t>g</w:t>
      </w:r>
      <w:r w:rsidRPr="003A7180">
        <w:rPr>
          <w:rFonts w:ascii="Arial" w:hAnsi="Arial" w:cs="Arial"/>
          <w:spacing w:val="1"/>
          <w:lang w:val="id-ID"/>
        </w:rPr>
        <w:t xml:space="preserve"> </w:t>
      </w:r>
      <w:r w:rsidRPr="003A7180">
        <w:rPr>
          <w:rFonts w:ascii="Arial" w:hAnsi="Arial" w:cs="Arial"/>
          <w:lang w:val="id-ID"/>
        </w:rPr>
        <w:t>i</w:t>
      </w:r>
      <w:r w:rsidRPr="003A7180">
        <w:rPr>
          <w:rFonts w:ascii="Arial" w:hAnsi="Arial" w:cs="Arial"/>
          <w:spacing w:val="1"/>
          <w:lang w:val="id-ID"/>
        </w:rPr>
        <w:t>l</w:t>
      </w:r>
      <w:r w:rsidRPr="003A7180">
        <w:rPr>
          <w:rFonts w:ascii="Arial" w:hAnsi="Arial" w:cs="Arial"/>
          <w:lang w:val="id-ID"/>
        </w:rPr>
        <w:t>mu</w:t>
      </w:r>
      <w:r w:rsidRPr="003A7180">
        <w:rPr>
          <w:rFonts w:ascii="Arial" w:hAnsi="Arial" w:cs="Arial"/>
          <w:spacing w:val="4"/>
          <w:lang w:val="id-ID"/>
        </w:rPr>
        <w:t xml:space="preserve"> </w:t>
      </w:r>
      <w:r w:rsidRPr="003A7180">
        <w:rPr>
          <w:rFonts w:ascii="Arial" w:hAnsi="Arial" w:cs="Arial"/>
          <w:lang w:val="id-ID"/>
        </w:rPr>
        <w:t>p</w:t>
      </w:r>
      <w:r w:rsidRPr="003A7180">
        <w:rPr>
          <w:rFonts w:ascii="Arial" w:hAnsi="Arial" w:cs="Arial"/>
          <w:spacing w:val="-1"/>
          <w:lang w:val="id-ID"/>
        </w:rPr>
        <w:t>e</w:t>
      </w:r>
      <w:r w:rsidRPr="003A7180">
        <w:rPr>
          <w:rFonts w:ascii="Arial" w:hAnsi="Arial" w:cs="Arial"/>
          <w:spacing w:val="2"/>
          <w:lang w:val="id-ID"/>
        </w:rPr>
        <w:t>n</w:t>
      </w:r>
      <w:r w:rsidRPr="003A7180">
        <w:rPr>
          <w:rFonts w:ascii="Arial" w:hAnsi="Arial" w:cs="Arial"/>
          <w:spacing w:val="-2"/>
          <w:lang w:val="id-ID"/>
        </w:rPr>
        <w:t>g</w:t>
      </w:r>
      <w:r w:rsidRPr="003A7180">
        <w:rPr>
          <w:rFonts w:ascii="Arial" w:hAnsi="Arial" w:cs="Arial"/>
          <w:spacing w:val="-1"/>
          <w:lang w:val="id-ID"/>
        </w:rPr>
        <w:t>e</w:t>
      </w:r>
      <w:r w:rsidRPr="003A7180">
        <w:rPr>
          <w:rFonts w:ascii="Arial" w:hAnsi="Arial" w:cs="Arial"/>
          <w:lang w:val="id-ID"/>
        </w:rPr>
        <w:t>tah</w:t>
      </w:r>
      <w:r w:rsidRPr="003A7180">
        <w:rPr>
          <w:rFonts w:ascii="Arial" w:hAnsi="Arial" w:cs="Arial"/>
          <w:spacing w:val="2"/>
          <w:lang w:val="id-ID"/>
        </w:rPr>
        <w:t>u</w:t>
      </w:r>
      <w:r w:rsidRPr="003A7180">
        <w:rPr>
          <w:rFonts w:ascii="Arial" w:hAnsi="Arial" w:cs="Arial"/>
          <w:spacing w:val="1"/>
          <w:lang w:val="id-ID"/>
        </w:rPr>
        <w:t>a</w:t>
      </w:r>
      <w:r w:rsidRPr="003A7180">
        <w:rPr>
          <w:rFonts w:ascii="Arial" w:hAnsi="Arial" w:cs="Arial"/>
          <w:lang w:val="id-ID"/>
        </w:rPr>
        <w:t>n,</w:t>
      </w:r>
      <w:r w:rsidRPr="003A7180">
        <w:rPr>
          <w:rFonts w:ascii="Arial" w:hAnsi="Arial" w:cs="Arial"/>
          <w:spacing w:val="3"/>
          <w:lang w:val="id-ID"/>
        </w:rPr>
        <w:t xml:space="preserve"> </w:t>
      </w:r>
      <w:r w:rsidRPr="003A7180">
        <w:rPr>
          <w:rFonts w:ascii="Arial" w:hAnsi="Arial" w:cs="Arial"/>
          <w:lang w:val="id-ID"/>
        </w:rPr>
        <w:t>teknolo</w:t>
      </w:r>
      <w:r w:rsidRPr="003A7180">
        <w:rPr>
          <w:rFonts w:ascii="Arial" w:hAnsi="Arial" w:cs="Arial"/>
          <w:spacing w:val="-2"/>
          <w:lang w:val="id-ID"/>
        </w:rPr>
        <w:t>g</w:t>
      </w:r>
      <w:r w:rsidRPr="003A7180">
        <w:rPr>
          <w:rFonts w:ascii="Arial" w:hAnsi="Arial" w:cs="Arial"/>
          <w:lang w:val="id-ID"/>
        </w:rPr>
        <w:t>i,</w:t>
      </w:r>
      <w:r w:rsidRPr="003A7180">
        <w:rPr>
          <w:rFonts w:ascii="Arial" w:hAnsi="Arial" w:cs="Arial"/>
          <w:spacing w:val="4"/>
          <w:lang w:val="id-ID"/>
        </w:rPr>
        <w:t xml:space="preserve"> </w:t>
      </w:r>
      <w:r w:rsidRPr="003A7180">
        <w:rPr>
          <w:rFonts w:ascii="Arial" w:hAnsi="Arial" w:cs="Arial"/>
          <w:spacing w:val="2"/>
          <w:lang w:val="id-ID"/>
        </w:rPr>
        <w:t>s</w:t>
      </w:r>
      <w:r w:rsidRPr="003A7180">
        <w:rPr>
          <w:rFonts w:ascii="Arial" w:hAnsi="Arial" w:cs="Arial"/>
          <w:spacing w:val="-1"/>
          <w:lang w:val="id-ID"/>
        </w:rPr>
        <w:t>e</w:t>
      </w:r>
      <w:r w:rsidRPr="003A7180">
        <w:rPr>
          <w:rFonts w:ascii="Arial" w:hAnsi="Arial" w:cs="Arial"/>
          <w:lang w:val="id-ID"/>
        </w:rPr>
        <w:t>ni, bud</w:t>
      </w:r>
      <w:r w:rsidRPr="003A7180">
        <w:rPr>
          <w:rFonts w:ascii="Arial" w:hAnsi="Arial" w:cs="Arial"/>
          <w:spacing w:val="1"/>
          <w:lang w:val="id-ID"/>
        </w:rPr>
        <w:t>a</w:t>
      </w:r>
      <w:r w:rsidRPr="003A7180">
        <w:rPr>
          <w:rFonts w:ascii="Arial" w:hAnsi="Arial" w:cs="Arial"/>
          <w:spacing w:val="-5"/>
          <w:lang w:val="id-ID"/>
        </w:rPr>
        <w:t>y</w:t>
      </w:r>
      <w:r w:rsidRPr="003A7180">
        <w:rPr>
          <w:rFonts w:ascii="Arial" w:hAnsi="Arial" w:cs="Arial"/>
          <w:spacing w:val="1"/>
          <w:lang w:val="id-ID"/>
        </w:rPr>
        <w:t>a</w:t>
      </w:r>
      <w:r w:rsidRPr="003A7180">
        <w:rPr>
          <w:rFonts w:ascii="Arial" w:hAnsi="Arial" w:cs="Arial"/>
          <w:lang w:val="id-ID"/>
        </w:rPr>
        <w:t>,</w:t>
      </w:r>
      <w:r w:rsidRPr="003A7180">
        <w:rPr>
          <w:rFonts w:ascii="Arial" w:hAnsi="Arial" w:cs="Arial"/>
          <w:spacing w:val="1"/>
          <w:lang w:val="id-ID"/>
        </w:rPr>
        <w:t xml:space="preserve"> </w:t>
      </w:r>
      <w:r w:rsidRPr="003A7180">
        <w:rPr>
          <w:rFonts w:ascii="Arial" w:hAnsi="Arial" w:cs="Arial"/>
          <w:lang w:val="id-ID"/>
        </w:rPr>
        <w:t>d</w:t>
      </w:r>
      <w:r w:rsidRPr="003A7180">
        <w:rPr>
          <w:rFonts w:ascii="Arial" w:hAnsi="Arial" w:cs="Arial"/>
          <w:spacing w:val="-1"/>
          <w:lang w:val="id-ID"/>
        </w:rPr>
        <w:t>a</w:t>
      </w:r>
      <w:r w:rsidRPr="003A7180">
        <w:rPr>
          <w:rFonts w:ascii="Arial" w:hAnsi="Arial" w:cs="Arial"/>
          <w:lang w:val="id-ID"/>
        </w:rPr>
        <w:t>n</w:t>
      </w:r>
      <w:r w:rsidRPr="003A7180">
        <w:rPr>
          <w:rFonts w:ascii="Arial" w:hAnsi="Arial" w:cs="Arial"/>
          <w:spacing w:val="1"/>
          <w:lang w:val="id-ID"/>
        </w:rPr>
        <w:t xml:space="preserve"> </w:t>
      </w:r>
      <w:r w:rsidRPr="003A7180">
        <w:rPr>
          <w:rFonts w:ascii="Arial" w:hAnsi="Arial" w:cs="Arial"/>
          <w:lang w:val="id-ID"/>
        </w:rPr>
        <w:t>humanio</w:t>
      </w:r>
      <w:r w:rsidRPr="003A7180">
        <w:rPr>
          <w:rFonts w:ascii="Arial" w:hAnsi="Arial" w:cs="Arial"/>
          <w:spacing w:val="2"/>
          <w:lang w:val="id-ID"/>
        </w:rPr>
        <w:t>r</w:t>
      </w:r>
      <w:r w:rsidRPr="003A7180">
        <w:rPr>
          <w:rFonts w:ascii="Arial" w:hAnsi="Arial" w:cs="Arial"/>
          <w:lang w:val="id-ID"/>
        </w:rPr>
        <w:t xml:space="preserve">a </w:t>
      </w:r>
      <w:r w:rsidRPr="003A7180">
        <w:rPr>
          <w:rFonts w:ascii="Arial" w:hAnsi="Arial" w:cs="Arial"/>
          <w:spacing w:val="2"/>
          <w:lang w:val="id-ID"/>
        </w:rPr>
        <w:t>d</w:t>
      </w:r>
      <w:r w:rsidRPr="003A7180">
        <w:rPr>
          <w:rFonts w:ascii="Arial" w:hAnsi="Arial" w:cs="Arial"/>
          <w:spacing w:val="-1"/>
          <w:lang w:val="id-ID"/>
        </w:rPr>
        <w:t>e</w:t>
      </w:r>
      <w:r w:rsidRPr="003A7180">
        <w:rPr>
          <w:rFonts w:ascii="Arial" w:hAnsi="Arial" w:cs="Arial"/>
          <w:lang w:val="id-ID"/>
        </w:rPr>
        <w:t>ng</w:t>
      </w:r>
      <w:r w:rsidRPr="003A7180">
        <w:rPr>
          <w:rFonts w:ascii="Arial" w:hAnsi="Arial" w:cs="Arial"/>
          <w:spacing w:val="-1"/>
          <w:lang w:val="id-ID"/>
        </w:rPr>
        <w:t>a</w:t>
      </w:r>
      <w:r w:rsidRPr="003A7180">
        <w:rPr>
          <w:rFonts w:ascii="Arial" w:hAnsi="Arial" w:cs="Arial"/>
          <w:lang w:val="id-ID"/>
        </w:rPr>
        <w:t>n</w:t>
      </w:r>
      <w:r w:rsidRPr="003A7180">
        <w:rPr>
          <w:rFonts w:ascii="Arial" w:hAnsi="Arial" w:cs="Arial"/>
          <w:spacing w:val="1"/>
          <w:lang w:val="id-ID"/>
        </w:rPr>
        <w:t xml:space="preserve"> </w:t>
      </w:r>
      <w:r w:rsidRPr="003A7180">
        <w:rPr>
          <w:rFonts w:ascii="Arial" w:hAnsi="Arial" w:cs="Arial"/>
          <w:lang w:val="id-ID"/>
        </w:rPr>
        <w:t>w</w:t>
      </w:r>
      <w:r w:rsidRPr="003A7180">
        <w:rPr>
          <w:rFonts w:ascii="Arial" w:hAnsi="Arial" w:cs="Arial"/>
          <w:spacing w:val="1"/>
          <w:lang w:val="id-ID"/>
        </w:rPr>
        <w:t>a</w:t>
      </w:r>
      <w:r w:rsidRPr="003A7180">
        <w:rPr>
          <w:rFonts w:ascii="Arial" w:hAnsi="Arial" w:cs="Arial"/>
          <w:lang w:val="id-ID"/>
        </w:rPr>
        <w:t>w</w:t>
      </w:r>
      <w:r w:rsidRPr="003A7180">
        <w:rPr>
          <w:rFonts w:ascii="Arial" w:hAnsi="Arial" w:cs="Arial"/>
          <w:spacing w:val="-1"/>
          <w:lang w:val="id-ID"/>
        </w:rPr>
        <w:t>a</w:t>
      </w:r>
      <w:r w:rsidRPr="003A7180">
        <w:rPr>
          <w:rFonts w:ascii="Arial" w:hAnsi="Arial" w:cs="Arial"/>
          <w:lang w:val="id-ID"/>
        </w:rPr>
        <w:t>s</w:t>
      </w:r>
      <w:r w:rsidRPr="003A7180">
        <w:rPr>
          <w:rFonts w:ascii="Arial" w:hAnsi="Arial" w:cs="Arial"/>
          <w:spacing w:val="-1"/>
          <w:lang w:val="id-ID"/>
        </w:rPr>
        <w:t>a</w:t>
      </w:r>
      <w:r w:rsidRPr="003A7180">
        <w:rPr>
          <w:rFonts w:ascii="Arial" w:hAnsi="Arial" w:cs="Arial"/>
          <w:lang w:val="id-ID"/>
        </w:rPr>
        <w:t>n</w:t>
      </w:r>
      <w:r w:rsidRPr="003A7180">
        <w:rPr>
          <w:rFonts w:ascii="Arial" w:hAnsi="Arial" w:cs="Arial"/>
          <w:spacing w:val="1"/>
          <w:lang w:val="id-ID"/>
        </w:rPr>
        <w:t xml:space="preserve"> </w:t>
      </w:r>
      <w:r w:rsidRPr="003A7180">
        <w:rPr>
          <w:rFonts w:ascii="Arial" w:hAnsi="Arial" w:cs="Arial"/>
          <w:spacing w:val="2"/>
          <w:lang w:val="id-ID"/>
        </w:rPr>
        <w:t>k</w:t>
      </w:r>
      <w:r w:rsidRPr="003A7180">
        <w:rPr>
          <w:rFonts w:ascii="Arial" w:hAnsi="Arial" w:cs="Arial"/>
          <w:spacing w:val="-1"/>
          <w:lang w:val="id-ID"/>
        </w:rPr>
        <w:t>e</w:t>
      </w:r>
      <w:r w:rsidRPr="003A7180">
        <w:rPr>
          <w:rFonts w:ascii="Arial" w:hAnsi="Arial" w:cs="Arial"/>
          <w:lang w:val="id-ID"/>
        </w:rPr>
        <w:t>b</w:t>
      </w:r>
      <w:r w:rsidRPr="003A7180">
        <w:rPr>
          <w:rFonts w:ascii="Arial" w:hAnsi="Arial" w:cs="Arial"/>
          <w:spacing w:val="-1"/>
          <w:lang w:val="id-ID"/>
        </w:rPr>
        <w:t>a</w:t>
      </w:r>
      <w:r w:rsidRPr="003A7180">
        <w:rPr>
          <w:rFonts w:ascii="Arial" w:hAnsi="Arial" w:cs="Arial"/>
          <w:spacing w:val="2"/>
          <w:lang w:val="id-ID"/>
        </w:rPr>
        <w:t>n</w:t>
      </w:r>
      <w:r w:rsidRPr="003A7180">
        <w:rPr>
          <w:rFonts w:ascii="Arial" w:hAnsi="Arial" w:cs="Arial"/>
          <w:spacing w:val="-2"/>
          <w:lang w:val="id-ID"/>
        </w:rPr>
        <w:t>g</w:t>
      </w:r>
      <w:r w:rsidRPr="003A7180">
        <w:rPr>
          <w:rFonts w:ascii="Arial" w:hAnsi="Arial" w:cs="Arial"/>
          <w:spacing w:val="2"/>
          <w:lang w:val="id-ID"/>
        </w:rPr>
        <w:t>s</w:t>
      </w:r>
      <w:r w:rsidRPr="003A7180">
        <w:rPr>
          <w:rFonts w:ascii="Arial" w:hAnsi="Arial" w:cs="Arial"/>
          <w:spacing w:val="-1"/>
          <w:lang w:val="id-ID"/>
        </w:rPr>
        <w:t>aa</w:t>
      </w:r>
      <w:r w:rsidRPr="003A7180">
        <w:rPr>
          <w:rFonts w:ascii="Arial" w:hAnsi="Arial" w:cs="Arial"/>
          <w:lang w:val="id-ID"/>
        </w:rPr>
        <w:t>n,</w:t>
      </w:r>
      <w:r w:rsidRPr="003A7180">
        <w:rPr>
          <w:rFonts w:ascii="Arial" w:hAnsi="Arial" w:cs="Arial"/>
          <w:spacing w:val="1"/>
          <w:lang w:val="id-ID"/>
        </w:rPr>
        <w:t xml:space="preserve"> </w:t>
      </w:r>
      <w:r w:rsidRPr="003A7180">
        <w:rPr>
          <w:rFonts w:ascii="Arial" w:hAnsi="Arial" w:cs="Arial"/>
          <w:lang w:val="id-ID"/>
        </w:rPr>
        <w:t>k</w:t>
      </w:r>
      <w:r w:rsidRPr="003A7180">
        <w:rPr>
          <w:rFonts w:ascii="Arial" w:hAnsi="Arial" w:cs="Arial"/>
          <w:spacing w:val="-1"/>
          <w:lang w:val="id-ID"/>
        </w:rPr>
        <w:t>e</w:t>
      </w:r>
      <w:r w:rsidRPr="003A7180">
        <w:rPr>
          <w:rFonts w:ascii="Arial" w:hAnsi="Arial" w:cs="Arial"/>
          <w:spacing w:val="2"/>
          <w:lang w:val="id-ID"/>
        </w:rPr>
        <w:t>n</w:t>
      </w:r>
      <w:r w:rsidRPr="003A7180">
        <w:rPr>
          <w:rFonts w:ascii="Arial" w:hAnsi="Arial" w:cs="Arial"/>
          <w:spacing w:val="1"/>
          <w:lang w:val="id-ID"/>
        </w:rPr>
        <w:t>e</w:t>
      </w:r>
      <w:r w:rsidRPr="003A7180">
        <w:rPr>
          <w:rFonts w:ascii="Arial" w:hAnsi="Arial" w:cs="Arial"/>
          <w:spacing w:val="-2"/>
          <w:lang w:val="id-ID"/>
        </w:rPr>
        <w:t>g</w:t>
      </w:r>
      <w:r w:rsidRPr="003A7180">
        <w:rPr>
          <w:rFonts w:ascii="Arial" w:hAnsi="Arial" w:cs="Arial"/>
          <w:spacing w:val="-1"/>
          <w:lang w:val="id-ID"/>
        </w:rPr>
        <w:t>a</w:t>
      </w:r>
      <w:r w:rsidRPr="003A7180">
        <w:rPr>
          <w:rFonts w:ascii="Arial" w:hAnsi="Arial" w:cs="Arial"/>
          <w:spacing w:val="1"/>
          <w:lang w:val="id-ID"/>
        </w:rPr>
        <w:t>r</w:t>
      </w:r>
      <w:r w:rsidRPr="003A7180">
        <w:rPr>
          <w:rFonts w:ascii="Arial" w:hAnsi="Arial" w:cs="Arial"/>
          <w:spacing w:val="-1"/>
          <w:lang w:val="id-ID"/>
        </w:rPr>
        <w:t>aa</w:t>
      </w:r>
      <w:r w:rsidRPr="003A7180">
        <w:rPr>
          <w:rFonts w:ascii="Arial" w:hAnsi="Arial" w:cs="Arial"/>
          <w:lang w:val="id-ID"/>
        </w:rPr>
        <w:t>n,</w:t>
      </w:r>
      <w:r w:rsidRPr="003A7180">
        <w:rPr>
          <w:rFonts w:ascii="Arial" w:hAnsi="Arial" w:cs="Arial"/>
          <w:spacing w:val="1"/>
          <w:lang w:val="id-ID"/>
        </w:rPr>
        <w:t xml:space="preserve"> </w:t>
      </w:r>
      <w:r w:rsidRPr="003A7180">
        <w:rPr>
          <w:rFonts w:ascii="Arial" w:hAnsi="Arial" w:cs="Arial"/>
          <w:lang w:val="id-ID"/>
        </w:rPr>
        <w:t>d</w:t>
      </w:r>
      <w:r w:rsidRPr="003A7180">
        <w:rPr>
          <w:rFonts w:ascii="Arial" w:hAnsi="Arial" w:cs="Arial"/>
          <w:spacing w:val="-1"/>
          <w:lang w:val="id-ID"/>
        </w:rPr>
        <w:t>a</w:t>
      </w:r>
      <w:r w:rsidRPr="003A7180">
        <w:rPr>
          <w:rFonts w:ascii="Arial" w:hAnsi="Arial" w:cs="Arial"/>
          <w:lang w:val="id-ID"/>
        </w:rPr>
        <w:t>n</w:t>
      </w:r>
      <w:r w:rsidRPr="003A7180">
        <w:rPr>
          <w:rFonts w:ascii="Arial" w:hAnsi="Arial" w:cs="Arial"/>
          <w:spacing w:val="1"/>
          <w:lang w:val="id-ID"/>
        </w:rPr>
        <w:t xml:space="preserve"> </w:t>
      </w:r>
      <w:r w:rsidRPr="003A7180">
        <w:rPr>
          <w:rFonts w:ascii="Arial" w:hAnsi="Arial" w:cs="Arial"/>
          <w:spacing w:val="2"/>
          <w:lang w:val="id-ID"/>
        </w:rPr>
        <w:t>p</w:t>
      </w:r>
      <w:r w:rsidRPr="003A7180">
        <w:rPr>
          <w:rFonts w:ascii="Arial" w:hAnsi="Arial" w:cs="Arial"/>
          <w:spacing w:val="-1"/>
          <w:lang w:val="id-ID"/>
        </w:rPr>
        <w:t>e</w:t>
      </w:r>
      <w:r w:rsidRPr="003A7180">
        <w:rPr>
          <w:rFonts w:ascii="Arial" w:hAnsi="Arial" w:cs="Arial"/>
          <w:spacing w:val="1"/>
          <w:lang w:val="id-ID"/>
        </w:rPr>
        <w:t>r</w:t>
      </w:r>
      <w:r w:rsidRPr="003A7180">
        <w:rPr>
          <w:rFonts w:ascii="Arial" w:hAnsi="Arial" w:cs="Arial"/>
          <w:spacing w:val="-1"/>
          <w:lang w:val="id-ID"/>
        </w:rPr>
        <w:t>a</w:t>
      </w:r>
      <w:r w:rsidRPr="003A7180">
        <w:rPr>
          <w:rFonts w:ascii="Arial" w:hAnsi="Arial" w:cs="Arial"/>
          <w:lang w:val="id-ID"/>
        </w:rPr>
        <w:t>d</w:t>
      </w:r>
      <w:r w:rsidRPr="003A7180">
        <w:rPr>
          <w:rFonts w:ascii="Arial" w:hAnsi="Arial" w:cs="Arial"/>
          <w:spacing w:val="-1"/>
          <w:lang w:val="id-ID"/>
        </w:rPr>
        <w:t>a</w:t>
      </w:r>
      <w:r w:rsidRPr="003A7180">
        <w:rPr>
          <w:rFonts w:ascii="Arial" w:hAnsi="Arial" w:cs="Arial"/>
          <w:lang w:val="id-ID"/>
        </w:rPr>
        <w:t>b</w:t>
      </w:r>
      <w:r w:rsidRPr="003A7180">
        <w:rPr>
          <w:rFonts w:ascii="Arial" w:hAnsi="Arial" w:cs="Arial"/>
          <w:spacing w:val="-1"/>
          <w:lang w:val="id-ID"/>
        </w:rPr>
        <w:t>a</w:t>
      </w:r>
      <w:r w:rsidRPr="003A7180">
        <w:rPr>
          <w:rFonts w:ascii="Arial" w:hAnsi="Arial" w:cs="Arial"/>
          <w:lang w:val="id-ID"/>
        </w:rPr>
        <w:t>n</w:t>
      </w:r>
      <w:r w:rsidRPr="003A7180">
        <w:rPr>
          <w:rFonts w:ascii="Arial" w:hAnsi="Arial" w:cs="Arial"/>
          <w:spacing w:val="1"/>
          <w:lang w:val="id-ID"/>
        </w:rPr>
        <w:t xml:space="preserve"> </w:t>
      </w:r>
      <w:r w:rsidRPr="003A7180">
        <w:rPr>
          <w:rFonts w:ascii="Arial" w:hAnsi="Arial" w:cs="Arial"/>
          <w:lang w:val="id-ID"/>
        </w:rPr>
        <w:t>t</w:t>
      </w:r>
      <w:r w:rsidRPr="003A7180">
        <w:rPr>
          <w:rFonts w:ascii="Arial" w:hAnsi="Arial" w:cs="Arial"/>
          <w:spacing w:val="2"/>
          <w:lang w:val="id-ID"/>
        </w:rPr>
        <w:t>e</w:t>
      </w:r>
      <w:r w:rsidRPr="003A7180">
        <w:rPr>
          <w:rFonts w:ascii="Arial" w:hAnsi="Arial" w:cs="Arial"/>
          <w:lang w:val="id-ID"/>
        </w:rPr>
        <w:t>rk</w:t>
      </w:r>
      <w:r w:rsidRPr="003A7180">
        <w:rPr>
          <w:rFonts w:ascii="Arial" w:hAnsi="Arial" w:cs="Arial"/>
          <w:spacing w:val="-2"/>
          <w:lang w:val="id-ID"/>
        </w:rPr>
        <w:t>a</w:t>
      </w:r>
      <w:r w:rsidRPr="003A7180">
        <w:rPr>
          <w:rFonts w:ascii="Arial" w:hAnsi="Arial" w:cs="Arial"/>
          <w:lang w:val="id-ID"/>
        </w:rPr>
        <w:t>it</w:t>
      </w:r>
      <w:r w:rsidRPr="003A7180">
        <w:rPr>
          <w:rFonts w:ascii="Arial" w:hAnsi="Arial" w:cs="Arial"/>
          <w:spacing w:val="2"/>
          <w:lang w:val="id-ID"/>
        </w:rPr>
        <w:t xml:space="preserve"> </w:t>
      </w:r>
      <w:r w:rsidRPr="003A7180">
        <w:rPr>
          <w:rFonts w:ascii="Arial" w:hAnsi="Arial" w:cs="Arial"/>
          <w:lang w:val="id-ID"/>
        </w:rPr>
        <w:t>p</w:t>
      </w:r>
      <w:r w:rsidRPr="003A7180">
        <w:rPr>
          <w:rFonts w:ascii="Arial" w:hAnsi="Arial" w:cs="Arial"/>
          <w:spacing w:val="-1"/>
          <w:lang w:val="id-ID"/>
        </w:rPr>
        <w:t>e</w:t>
      </w:r>
      <w:r w:rsidRPr="003A7180">
        <w:rPr>
          <w:rFonts w:ascii="Arial" w:hAnsi="Arial" w:cs="Arial"/>
          <w:spacing w:val="5"/>
          <w:lang w:val="id-ID"/>
        </w:rPr>
        <w:t>n</w:t>
      </w:r>
      <w:r w:rsidRPr="003A7180">
        <w:rPr>
          <w:rFonts w:ascii="Arial" w:hAnsi="Arial" w:cs="Arial"/>
          <w:spacing w:val="-5"/>
          <w:lang w:val="id-ID"/>
        </w:rPr>
        <w:t>y</w:t>
      </w:r>
      <w:r w:rsidRPr="003A7180">
        <w:rPr>
          <w:rFonts w:ascii="Arial" w:hAnsi="Arial" w:cs="Arial"/>
          <w:spacing w:val="-1"/>
          <w:lang w:val="id-ID"/>
        </w:rPr>
        <w:t>e</w:t>
      </w:r>
      <w:r w:rsidRPr="003A7180">
        <w:rPr>
          <w:rFonts w:ascii="Arial" w:hAnsi="Arial" w:cs="Arial"/>
          <w:spacing w:val="2"/>
          <w:lang w:val="id-ID"/>
        </w:rPr>
        <w:t>b</w:t>
      </w:r>
      <w:r w:rsidRPr="003A7180">
        <w:rPr>
          <w:rFonts w:ascii="Arial" w:hAnsi="Arial" w:cs="Arial"/>
          <w:spacing w:val="-1"/>
          <w:lang w:val="id-ID"/>
        </w:rPr>
        <w:t>a</w:t>
      </w:r>
      <w:r w:rsidRPr="003A7180">
        <w:rPr>
          <w:rFonts w:ascii="Arial" w:hAnsi="Arial" w:cs="Arial"/>
          <w:lang w:val="id-ID"/>
        </w:rPr>
        <w:t>b</w:t>
      </w:r>
      <w:r w:rsidRPr="003A7180">
        <w:rPr>
          <w:rFonts w:ascii="Arial" w:hAnsi="Arial" w:cs="Arial"/>
          <w:spacing w:val="4"/>
          <w:lang w:val="id-ID"/>
        </w:rPr>
        <w:t xml:space="preserve"> </w:t>
      </w:r>
      <w:r w:rsidRPr="003A7180">
        <w:rPr>
          <w:rFonts w:ascii="Arial" w:hAnsi="Arial" w:cs="Arial"/>
          <w:lang w:val="id-ID"/>
        </w:rPr>
        <w:t>f</w:t>
      </w:r>
      <w:r w:rsidRPr="003A7180">
        <w:rPr>
          <w:rFonts w:ascii="Arial" w:hAnsi="Arial" w:cs="Arial"/>
          <w:spacing w:val="-2"/>
          <w:lang w:val="id-ID"/>
        </w:rPr>
        <w:t>e</w:t>
      </w:r>
      <w:r w:rsidRPr="003A7180">
        <w:rPr>
          <w:rFonts w:ascii="Arial" w:hAnsi="Arial" w:cs="Arial"/>
          <w:lang w:val="id-ID"/>
        </w:rPr>
        <w:t xml:space="preserve">nomena </w:t>
      </w:r>
      <w:r w:rsidRPr="003A7180">
        <w:rPr>
          <w:rFonts w:ascii="Arial" w:hAnsi="Arial" w:cs="Arial"/>
          <w:spacing w:val="2"/>
          <w:lang w:val="id-ID"/>
        </w:rPr>
        <w:t>d</w:t>
      </w:r>
      <w:r w:rsidRPr="003A7180">
        <w:rPr>
          <w:rFonts w:ascii="Arial" w:hAnsi="Arial" w:cs="Arial"/>
          <w:spacing w:val="-1"/>
          <w:lang w:val="id-ID"/>
        </w:rPr>
        <w:t>a</w:t>
      </w:r>
      <w:r w:rsidRPr="003A7180">
        <w:rPr>
          <w:rFonts w:ascii="Arial" w:hAnsi="Arial" w:cs="Arial"/>
          <w:lang w:val="id-ID"/>
        </w:rPr>
        <w:t>n</w:t>
      </w:r>
      <w:r w:rsidRPr="003A7180">
        <w:rPr>
          <w:rFonts w:ascii="Arial" w:hAnsi="Arial" w:cs="Arial"/>
          <w:spacing w:val="1"/>
          <w:lang w:val="id-ID"/>
        </w:rPr>
        <w:t xml:space="preserve"> </w:t>
      </w:r>
      <w:r w:rsidRPr="003A7180">
        <w:rPr>
          <w:rFonts w:ascii="Arial" w:hAnsi="Arial" w:cs="Arial"/>
          <w:lang w:val="id-ID"/>
        </w:rPr>
        <w:t>k</w:t>
      </w:r>
      <w:r w:rsidRPr="003A7180">
        <w:rPr>
          <w:rFonts w:ascii="Arial" w:hAnsi="Arial" w:cs="Arial"/>
          <w:spacing w:val="-1"/>
          <w:lang w:val="id-ID"/>
        </w:rPr>
        <w:t>e</w:t>
      </w:r>
      <w:r w:rsidRPr="003A7180">
        <w:rPr>
          <w:rFonts w:ascii="Arial" w:hAnsi="Arial" w:cs="Arial"/>
          <w:lang w:val="id-ID"/>
        </w:rPr>
        <w:t>jadi</w:t>
      </w:r>
      <w:r w:rsidRPr="003A7180">
        <w:rPr>
          <w:rFonts w:ascii="Arial" w:hAnsi="Arial" w:cs="Arial"/>
          <w:spacing w:val="-1"/>
          <w:lang w:val="id-ID"/>
        </w:rPr>
        <w:t>a</w:t>
      </w:r>
      <w:r w:rsidRPr="003A7180">
        <w:rPr>
          <w:rFonts w:ascii="Arial" w:hAnsi="Arial" w:cs="Arial"/>
          <w:lang w:val="id-ID"/>
        </w:rPr>
        <w:t>n,</w:t>
      </w:r>
      <w:r w:rsidRPr="003A7180">
        <w:rPr>
          <w:rFonts w:ascii="Arial" w:hAnsi="Arial" w:cs="Arial"/>
          <w:spacing w:val="4"/>
          <w:lang w:val="id-ID"/>
        </w:rPr>
        <w:t xml:space="preserve"> </w:t>
      </w:r>
      <w:r w:rsidRPr="003A7180">
        <w:rPr>
          <w:rFonts w:ascii="Arial" w:hAnsi="Arial" w:cs="Arial"/>
          <w:lang w:val="id-ID"/>
        </w:rPr>
        <w:t>s</w:t>
      </w:r>
      <w:r w:rsidRPr="003A7180">
        <w:rPr>
          <w:rFonts w:ascii="Arial" w:hAnsi="Arial" w:cs="Arial"/>
          <w:spacing w:val="-1"/>
          <w:lang w:val="id-ID"/>
        </w:rPr>
        <w:t>e</w:t>
      </w:r>
      <w:r w:rsidRPr="003A7180">
        <w:rPr>
          <w:rFonts w:ascii="Arial" w:hAnsi="Arial" w:cs="Arial"/>
          <w:lang w:val="id-ID"/>
        </w:rPr>
        <w:t>rta men</w:t>
      </w:r>
      <w:r w:rsidRPr="003A7180">
        <w:rPr>
          <w:rFonts w:ascii="Arial" w:hAnsi="Arial" w:cs="Arial"/>
          <w:spacing w:val="11"/>
          <w:lang w:val="id-ID"/>
        </w:rPr>
        <w:t>e</w:t>
      </w:r>
      <w:r w:rsidRPr="003A7180">
        <w:rPr>
          <w:rFonts w:ascii="Arial" w:hAnsi="Arial" w:cs="Arial"/>
          <w:lang w:val="id-ID"/>
        </w:rPr>
        <w:t>r</w:t>
      </w:r>
      <w:r w:rsidRPr="003A7180">
        <w:rPr>
          <w:rFonts w:ascii="Arial" w:hAnsi="Arial" w:cs="Arial"/>
          <w:spacing w:val="-2"/>
          <w:lang w:val="id-ID"/>
        </w:rPr>
        <w:t>a</w:t>
      </w:r>
      <w:r w:rsidRPr="003A7180">
        <w:rPr>
          <w:rFonts w:ascii="Arial" w:hAnsi="Arial" w:cs="Arial"/>
          <w:lang w:val="id-ID"/>
        </w:rPr>
        <w:t>pk</w:t>
      </w:r>
      <w:r w:rsidRPr="003A7180">
        <w:rPr>
          <w:rFonts w:ascii="Arial" w:hAnsi="Arial" w:cs="Arial"/>
          <w:spacing w:val="-1"/>
          <w:lang w:val="id-ID"/>
        </w:rPr>
        <w:t>a</w:t>
      </w:r>
      <w:r w:rsidRPr="003A7180">
        <w:rPr>
          <w:rFonts w:ascii="Arial" w:hAnsi="Arial" w:cs="Arial"/>
          <w:lang w:val="id-ID"/>
        </w:rPr>
        <w:t xml:space="preserve">n </w:t>
      </w:r>
      <w:r w:rsidRPr="003A7180">
        <w:rPr>
          <w:rFonts w:ascii="Arial" w:hAnsi="Arial" w:cs="Arial"/>
          <w:spacing w:val="11"/>
          <w:lang w:val="id-ID"/>
        </w:rPr>
        <w:t xml:space="preserve"> </w:t>
      </w:r>
      <w:r w:rsidRPr="003A7180">
        <w:rPr>
          <w:rFonts w:ascii="Arial" w:hAnsi="Arial" w:cs="Arial"/>
          <w:spacing w:val="2"/>
          <w:lang w:val="id-ID"/>
        </w:rPr>
        <w:t>p</w:t>
      </w:r>
      <w:r w:rsidRPr="003A7180">
        <w:rPr>
          <w:rFonts w:ascii="Arial" w:hAnsi="Arial" w:cs="Arial"/>
          <w:spacing w:val="-1"/>
          <w:lang w:val="id-ID"/>
        </w:rPr>
        <w:t>e</w:t>
      </w:r>
      <w:r w:rsidRPr="003A7180">
        <w:rPr>
          <w:rFonts w:ascii="Arial" w:hAnsi="Arial" w:cs="Arial"/>
          <w:spacing w:val="2"/>
          <w:lang w:val="id-ID"/>
        </w:rPr>
        <w:t>n</w:t>
      </w:r>
      <w:r w:rsidRPr="003A7180">
        <w:rPr>
          <w:rFonts w:ascii="Arial" w:hAnsi="Arial" w:cs="Arial"/>
          <w:spacing w:val="-2"/>
          <w:lang w:val="id-ID"/>
        </w:rPr>
        <w:t>g</w:t>
      </w:r>
      <w:r w:rsidRPr="003A7180">
        <w:rPr>
          <w:rFonts w:ascii="Arial" w:hAnsi="Arial" w:cs="Arial"/>
          <w:spacing w:val="1"/>
          <w:lang w:val="id-ID"/>
        </w:rPr>
        <w:t>e</w:t>
      </w:r>
      <w:r w:rsidRPr="003A7180">
        <w:rPr>
          <w:rFonts w:ascii="Arial" w:hAnsi="Arial" w:cs="Arial"/>
          <w:lang w:val="id-ID"/>
        </w:rPr>
        <w:t>tahu</w:t>
      </w:r>
      <w:r w:rsidRPr="003A7180">
        <w:rPr>
          <w:rFonts w:ascii="Arial" w:hAnsi="Arial" w:cs="Arial"/>
          <w:spacing w:val="-1"/>
          <w:lang w:val="id-ID"/>
        </w:rPr>
        <w:t>a</w:t>
      </w:r>
      <w:r w:rsidRPr="003A7180">
        <w:rPr>
          <w:rFonts w:ascii="Arial" w:hAnsi="Arial" w:cs="Arial"/>
          <w:lang w:val="id-ID"/>
        </w:rPr>
        <w:t>n</w:t>
      </w:r>
      <w:r w:rsidRPr="003A7180">
        <w:rPr>
          <w:rFonts w:ascii="Arial" w:hAnsi="Arial" w:cs="Arial"/>
          <w:spacing w:val="1"/>
          <w:lang w:val="id-ID"/>
        </w:rPr>
        <w:t xml:space="preserve"> </w:t>
      </w:r>
      <w:r w:rsidRPr="003A7180">
        <w:rPr>
          <w:rFonts w:ascii="Arial" w:hAnsi="Arial" w:cs="Arial"/>
          <w:lang w:val="id-ID"/>
        </w:rPr>
        <w:t>p</w:t>
      </w:r>
      <w:r w:rsidRPr="003A7180">
        <w:rPr>
          <w:rFonts w:ascii="Arial" w:hAnsi="Arial" w:cs="Arial"/>
          <w:spacing w:val="-1"/>
          <w:lang w:val="id-ID"/>
        </w:rPr>
        <w:t>a</w:t>
      </w:r>
      <w:r w:rsidRPr="003A7180">
        <w:rPr>
          <w:rFonts w:ascii="Arial" w:hAnsi="Arial" w:cs="Arial"/>
          <w:spacing w:val="2"/>
          <w:lang w:val="id-ID"/>
        </w:rPr>
        <w:t>d</w:t>
      </w:r>
      <w:r w:rsidRPr="003A7180">
        <w:rPr>
          <w:rFonts w:ascii="Arial" w:hAnsi="Arial" w:cs="Arial"/>
          <w:lang w:val="id-ID"/>
        </w:rPr>
        <w:t>a bidang</w:t>
      </w:r>
      <w:r w:rsidRPr="003A7180">
        <w:rPr>
          <w:rFonts w:ascii="Arial" w:hAnsi="Arial" w:cs="Arial"/>
          <w:spacing w:val="-3"/>
          <w:lang w:val="id-ID"/>
        </w:rPr>
        <w:t xml:space="preserve"> </w:t>
      </w:r>
      <w:r w:rsidRPr="003A7180">
        <w:rPr>
          <w:rFonts w:ascii="Arial" w:hAnsi="Arial" w:cs="Arial"/>
          <w:spacing w:val="2"/>
          <w:lang w:val="id-ID"/>
        </w:rPr>
        <w:t>k</w:t>
      </w:r>
      <w:r w:rsidRPr="003A7180">
        <w:rPr>
          <w:rFonts w:ascii="Arial" w:hAnsi="Arial" w:cs="Arial"/>
          <w:spacing w:val="-1"/>
          <w:lang w:val="id-ID"/>
        </w:rPr>
        <w:t>a</w:t>
      </w:r>
      <w:r w:rsidRPr="003A7180">
        <w:rPr>
          <w:rFonts w:ascii="Arial" w:hAnsi="Arial" w:cs="Arial"/>
          <w:lang w:val="id-ID"/>
        </w:rPr>
        <w:t>j</w:t>
      </w:r>
      <w:r w:rsidRPr="003A7180">
        <w:rPr>
          <w:rFonts w:ascii="Arial" w:hAnsi="Arial" w:cs="Arial"/>
          <w:spacing w:val="1"/>
          <w:lang w:val="id-ID"/>
        </w:rPr>
        <w:t>i</w:t>
      </w:r>
      <w:r w:rsidRPr="003A7180">
        <w:rPr>
          <w:rFonts w:ascii="Arial" w:hAnsi="Arial" w:cs="Arial"/>
          <w:spacing w:val="-1"/>
          <w:lang w:val="id-ID"/>
        </w:rPr>
        <w:t>a</w:t>
      </w:r>
      <w:r w:rsidRPr="003A7180">
        <w:rPr>
          <w:rFonts w:ascii="Arial" w:hAnsi="Arial" w:cs="Arial"/>
          <w:lang w:val="id-ID"/>
        </w:rPr>
        <w:t>n</w:t>
      </w:r>
      <w:r w:rsidRPr="003A7180">
        <w:rPr>
          <w:rFonts w:ascii="Arial" w:hAnsi="Arial" w:cs="Arial"/>
          <w:spacing w:val="5"/>
          <w:lang w:val="id-ID"/>
        </w:rPr>
        <w:t xml:space="preserve"> </w:t>
      </w:r>
      <w:r w:rsidRPr="003A7180">
        <w:rPr>
          <w:rFonts w:ascii="Arial" w:hAnsi="Arial" w:cs="Arial"/>
          <w:spacing w:val="-5"/>
          <w:lang w:val="id-ID"/>
        </w:rPr>
        <w:t>y</w:t>
      </w:r>
      <w:r w:rsidRPr="003A7180">
        <w:rPr>
          <w:rFonts w:ascii="Arial" w:hAnsi="Arial" w:cs="Arial"/>
          <w:spacing w:val="-1"/>
          <w:lang w:val="id-ID"/>
        </w:rPr>
        <w:t>a</w:t>
      </w:r>
      <w:r w:rsidRPr="003A7180">
        <w:rPr>
          <w:rFonts w:ascii="Arial" w:hAnsi="Arial" w:cs="Arial"/>
          <w:spacing w:val="2"/>
          <w:lang w:val="id-ID"/>
        </w:rPr>
        <w:t>n</w:t>
      </w:r>
      <w:r w:rsidRPr="003A7180">
        <w:rPr>
          <w:rFonts w:ascii="Arial" w:hAnsi="Arial" w:cs="Arial"/>
          <w:lang w:val="id-ID"/>
        </w:rPr>
        <w:t>g</w:t>
      </w:r>
      <w:r w:rsidRPr="003A7180">
        <w:rPr>
          <w:rFonts w:ascii="Arial" w:hAnsi="Arial" w:cs="Arial"/>
          <w:spacing w:val="-2"/>
          <w:lang w:val="id-ID"/>
        </w:rPr>
        <w:t xml:space="preserve"> </w:t>
      </w:r>
      <w:r w:rsidRPr="003A7180">
        <w:rPr>
          <w:rFonts w:ascii="Arial" w:hAnsi="Arial" w:cs="Arial"/>
          <w:lang w:val="id-ID"/>
        </w:rPr>
        <w:t>sp</w:t>
      </w:r>
      <w:r w:rsidRPr="003A7180">
        <w:rPr>
          <w:rFonts w:ascii="Arial" w:hAnsi="Arial" w:cs="Arial"/>
          <w:spacing w:val="-1"/>
          <w:lang w:val="id-ID"/>
        </w:rPr>
        <w:t>e</w:t>
      </w:r>
      <w:r w:rsidRPr="003A7180">
        <w:rPr>
          <w:rFonts w:ascii="Arial" w:hAnsi="Arial" w:cs="Arial"/>
          <w:spacing w:val="2"/>
          <w:lang w:val="id-ID"/>
        </w:rPr>
        <w:t>s</w:t>
      </w:r>
      <w:r w:rsidRPr="003A7180">
        <w:rPr>
          <w:rFonts w:ascii="Arial" w:hAnsi="Arial" w:cs="Arial"/>
          <w:lang w:val="id-ID"/>
        </w:rPr>
        <w:t>i</w:t>
      </w:r>
      <w:r w:rsidRPr="003A7180">
        <w:rPr>
          <w:rFonts w:ascii="Arial" w:hAnsi="Arial" w:cs="Arial"/>
          <w:spacing w:val="2"/>
          <w:lang w:val="id-ID"/>
        </w:rPr>
        <w:t>f</w:t>
      </w:r>
      <w:r w:rsidRPr="003A7180">
        <w:rPr>
          <w:rFonts w:ascii="Arial" w:hAnsi="Arial" w:cs="Arial"/>
          <w:lang w:val="id-ID"/>
        </w:rPr>
        <w:t>ik sesu</w:t>
      </w:r>
      <w:r w:rsidRPr="003A7180">
        <w:rPr>
          <w:rFonts w:ascii="Arial" w:hAnsi="Arial" w:cs="Arial"/>
          <w:spacing w:val="-1"/>
          <w:lang w:val="id-ID"/>
        </w:rPr>
        <w:t>a</w:t>
      </w:r>
      <w:r w:rsidRPr="003A7180">
        <w:rPr>
          <w:rFonts w:ascii="Arial" w:hAnsi="Arial" w:cs="Arial"/>
          <w:lang w:val="id-ID"/>
        </w:rPr>
        <w:t>i de</w:t>
      </w:r>
      <w:r w:rsidRPr="003A7180">
        <w:rPr>
          <w:rFonts w:ascii="Arial" w:hAnsi="Arial" w:cs="Arial"/>
          <w:spacing w:val="2"/>
          <w:lang w:val="id-ID"/>
        </w:rPr>
        <w:t>n</w:t>
      </w:r>
      <w:r w:rsidRPr="003A7180">
        <w:rPr>
          <w:rFonts w:ascii="Arial" w:hAnsi="Arial" w:cs="Arial"/>
          <w:spacing w:val="-2"/>
          <w:lang w:val="id-ID"/>
        </w:rPr>
        <w:t>g</w:t>
      </w:r>
      <w:r w:rsidRPr="003A7180">
        <w:rPr>
          <w:rFonts w:ascii="Arial" w:hAnsi="Arial" w:cs="Arial"/>
          <w:spacing w:val="-1"/>
          <w:lang w:val="id-ID"/>
        </w:rPr>
        <w:t>a</w:t>
      </w:r>
      <w:r w:rsidRPr="003A7180">
        <w:rPr>
          <w:rFonts w:ascii="Arial" w:hAnsi="Arial" w:cs="Arial"/>
          <w:lang w:val="id-ID"/>
        </w:rPr>
        <w:t>n b</w:t>
      </w:r>
      <w:r w:rsidRPr="003A7180">
        <w:rPr>
          <w:rFonts w:ascii="Arial" w:hAnsi="Arial" w:cs="Arial"/>
          <w:spacing w:val="-1"/>
          <w:lang w:val="id-ID"/>
        </w:rPr>
        <w:t>a</w:t>
      </w:r>
      <w:r w:rsidRPr="003A7180">
        <w:rPr>
          <w:rFonts w:ascii="Arial" w:hAnsi="Arial" w:cs="Arial"/>
          <w:spacing w:val="2"/>
          <w:lang w:val="id-ID"/>
        </w:rPr>
        <w:t>k</w:t>
      </w:r>
      <w:r w:rsidRPr="003A7180">
        <w:rPr>
          <w:rFonts w:ascii="Arial" w:hAnsi="Arial" w:cs="Arial"/>
          <w:spacing w:val="-1"/>
          <w:lang w:val="id-ID"/>
        </w:rPr>
        <w:t>a</w:t>
      </w:r>
      <w:r w:rsidRPr="003A7180">
        <w:rPr>
          <w:rFonts w:ascii="Arial" w:hAnsi="Arial" w:cs="Arial"/>
          <w:lang w:val="id-ID"/>
        </w:rPr>
        <w:t>t d</w:t>
      </w:r>
      <w:r w:rsidRPr="003A7180">
        <w:rPr>
          <w:rFonts w:ascii="Arial" w:hAnsi="Arial" w:cs="Arial"/>
          <w:spacing w:val="2"/>
          <w:lang w:val="id-ID"/>
        </w:rPr>
        <w:t>a</w:t>
      </w:r>
      <w:r w:rsidRPr="003A7180">
        <w:rPr>
          <w:rFonts w:ascii="Arial" w:hAnsi="Arial" w:cs="Arial"/>
          <w:lang w:val="id-ID"/>
        </w:rPr>
        <w:t>n m</w:t>
      </w:r>
      <w:r w:rsidRPr="003A7180">
        <w:rPr>
          <w:rFonts w:ascii="Arial" w:hAnsi="Arial" w:cs="Arial"/>
          <w:spacing w:val="1"/>
          <w:lang w:val="id-ID"/>
        </w:rPr>
        <w:t>i</w:t>
      </w:r>
      <w:r w:rsidRPr="003A7180">
        <w:rPr>
          <w:rFonts w:ascii="Arial" w:hAnsi="Arial" w:cs="Arial"/>
          <w:lang w:val="id-ID"/>
        </w:rPr>
        <w:t>n</w:t>
      </w:r>
      <w:r w:rsidRPr="003A7180">
        <w:rPr>
          <w:rFonts w:ascii="Arial" w:hAnsi="Arial" w:cs="Arial"/>
          <w:spacing w:val="-1"/>
          <w:lang w:val="id-ID"/>
        </w:rPr>
        <w:t>a</w:t>
      </w:r>
      <w:r w:rsidRPr="003A7180">
        <w:rPr>
          <w:rFonts w:ascii="Arial" w:hAnsi="Arial" w:cs="Arial"/>
          <w:lang w:val="id-ID"/>
        </w:rPr>
        <w:t>t</w:t>
      </w:r>
      <w:r w:rsidRPr="003A7180">
        <w:rPr>
          <w:rFonts w:ascii="Arial" w:hAnsi="Arial" w:cs="Arial"/>
          <w:spacing w:val="3"/>
          <w:lang w:val="id-ID"/>
        </w:rPr>
        <w:t>n</w:t>
      </w:r>
      <w:r w:rsidRPr="003A7180">
        <w:rPr>
          <w:rFonts w:ascii="Arial" w:hAnsi="Arial" w:cs="Arial"/>
          <w:spacing w:val="-5"/>
          <w:lang w:val="id-ID"/>
        </w:rPr>
        <w:t>y</w:t>
      </w:r>
      <w:r w:rsidRPr="003A7180">
        <w:rPr>
          <w:rFonts w:ascii="Arial" w:hAnsi="Arial" w:cs="Arial"/>
          <w:lang w:val="id-ID"/>
        </w:rPr>
        <w:t>a</w:t>
      </w:r>
      <w:r w:rsidRPr="003A7180">
        <w:rPr>
          <w:rFonts w:ascii="Arial" w:hAnsi="Arial" w:cs="Arial"/>
          <w:spacing w:val="-1"/>
          <w:lang w:val="id-ID"/>
        </w:rPr>
        <w:t xml:space="preserve"> </w:t>
      </w:r>
      <w:r w:rsidRPr="003A7180">
        <w:rPr>
          <w:rFonts w:ascii="Arial" w:hAnsi="Arial" w:cs="Arial"/>
          <w:lang w:val="id-ID"/>
        </w:rPr>
        <w:t xml:space="preserve">untuk </w:t>
      </w:r>
      <w:r w:rsidRPr="003A7180">
        <w:rPr>
          <w:rFonts w:ascii="Arial" w:hAnsi="Arial" w:cs="Arial"/>
          <w:spacing w:val="1"/>
          <w:lang w:val="id-ID"/>
        </w:rPr>
        <w:t>m</w:t>
      </w:r>
      <w:r w:rsidRPr="003A7180">
        <w:rPr>
          <w:rFonts w:ascii="Arial" w:hAnsi="Arial" w:cs="Arial"/>
          <w:spacing w:val="-1"/>
          <w:lang w:val="id-ID"/>
        </w:rPr>
        <w:t>e</w:t>
      </w:r>
      <w:r w:rsidRPr="003A7180">
        <w:rPr>
          <w:rFonts w:ascii="Arial" w:hAnsi="Arial" w:cs="Arial"/>
          <w:lang w:val="id-ID"/>
        </w:rPr>
        <w:t>m</w:t>
      </w:r>
      <w:r w:rsidRPr="003A7180">
        <w:rPr>
          <w:rFonts w:ascii="Arial" w:hAnsi="Arial" w:cs="Arial"/>
          <w:spacing w:val="2"/>
          <w:lang w:val="id-ID"/>
        </w:rPr>
        <w:t>e</w:t>
      </w:r>
      <w:r w:rsidRPr="003A7180">
        <w:rPr>
          <w:rFonts w:ascii="Arial" w:hAnsi="Arial" w:cs="Arial"/>
          <w:spacing w:val="1"/>
          <w:lang w:val="id-ID"/>
        </w:rPr>
        <w:t>c</w:t>
      </w:r>
      <w:r w:rsidRPr="003A7180">
        <w:rPr>
          <w:rFonts w:ascii="Arial" w:hAnsi="Arial" w:cs="Arial"/>
          <w:spacing w:val="-1"/>
          <w:lang w:val="id-ID"/>
        </w:rPr>
        <w:t>a</w:t>
      </w:r>
      <w:r w:rsidRPr="003A7180">
        <w:rPr>
          <w:rFonts w:ascii="Arial" w:hAnsi="Arial" w:cs="Arial"/>
          <w:lang w:val="id-ID"/>
        </w:rPr>
        <w:t>hk</w:t>
      </w:r>
      <w:r w:rsidRPr="003A7180">
        <w:rPr>
          <w:rFonts w:ascii="Arial" w:hAnsi="Arial" w:cs="Arial"/>
          <w:spacing w:val="-1"/>
          <w:lang w:val="id-ID"/>
        </w:rPr>
        <w:t>a</w:t>
      </w:r>
      <w:r w:rsidRPr="003A7180">
        <w:rPr>
          <w:rFonts w:ascii="Arial" w:hAnsi="Arial" w:cs="Arial"/>
          <w:lang w:val="id-ID"/>
        </w:rPr>
        <w:t>n mas</w:t>
      </w:r>
      <w:r w:rsidRPr="003A7180">
        <w:rPr>
          <w:rFonts w:ascii="Arial" w:hAnsi="Arial" w:cs="Arial"/>
          <w:spacing w:val="-1"/>
          <w:lang w:val="id-ID"/>
        </w:rPr>
        <w:t>a</w:t>
      </w:r>
      <w:r w:rsidRPr="003A7180">
        <w:rPr>
          <w:rFonts w:ascii="Arial" w:hAnsi="Arial" w:cs="Arial"/>
          <w:lang w:val="id-ID"/>
        </w:rPr>
        <w:t>lah</w:t>
      </w:r>
    </w:p>
    <w:p w:rsidR="00CB0980" w:rsidRPr="003A7180" w:rsidRDefault="006F4A06">
      <w:pPr>
        <w:spacing w:before="6" w:line="360" w:lineRule="auto"/>
        <w:ind w:left="719" w:right="73" w:hanging="566"/>
        <w:jc w:val="both"/>
        <w:rPr>
          <w:rFonts w:ascii="Arial" w:hAnsi="Arial" w:cs="Arial"/>
          <w:lang w:val="id-ID"/>
        </w:rPr>
      </w:pPr>
      <w:r w:rsidRPr="003A7180">
        <w:rPr>
          <w:rFonts w:ascii="Arial" w:hAnsi="Arial" w:cs="Arial"/>
          <w:spacing w:val="2"/>
          <w:lang w:val="id-ID"/>
        </w:rPr>
        <w:t>K</w:t>
      </w:r>
      <w:r w:rsidRPr="003A7180">
        <w:rPr>
          <w:rFonts w:ascii="Arial" w:hAnsi="Arial" w:cs="Arial"/>
          <w:lang w:val="id-ID"/>
        </w:rPr>
        <w:t>I</w:t>
      </w:r>
      <w:r w:rsidRPr="003A7180">
        <w:rPr>
          <w:rFonts w:ascii="Arial" w:hAnsi="Arial" w:cs="Arial"/>
          <w:spacing w:val="-8"/>
          <w:lang w:val="id-ID"/>
        </w:rPr>
        <w:t xml:space="preserve"> </w:t>
      </w:r>
      <w:r w:rsidRPr="003A7180">
        <w:rPr>
          <w:rFonts w:ascii="Arial" w:hAnsi="Arial" w:cs="Arial"/>
          <w:lang w:val="id-ID"/>
        </w:rPr>
        <w:t>3</w:t>
      </w:r>
      <w:r w:rsidRPr="003A7180">
        <w:rPr>
          <w:rFonts w:ascii="Arial" w:hAnsi="Arial" w:cs="Arial"/>
          <w:spacing w:val="53"/>
          <w:lang w:val="id-ID"/>
        </w:rPr>
        <w:t xml:space="preserve"> </w:t>
      </w:r>
      <w:r w:rsidRPr="003A7180">
        <w:rPr>
          <w:rFonts w:ascii="Arial" w:hAnsi="Arial" w:cs="Arial"/>
          <w:lang w:val="id-ID"/>
        </w:rPr>
        <w:t>M</w:t>
      </w:r>
      <w:r w:rsidRPr="003A7180">
        <w:rPr>
          <w:rFonts w:ascii="Arial" w:hAnsi="Arial" w:cs="Arial"/>
          <w:spacing w:val="-1"/>
          <w:lang w:val="id-ID"/>
        </w:rPr>
        <w:t>e</w:t>
      </w:r>
      <w:r w:rsidRPr="003A7180">
        <w:rPr>
          <w:rFonts w:ascii="Arial" w:hAnsi="Arial" w:cs="Arial"/>
          <w:lang w:val="id-ID"/>
        </w:rPr>
        <w:t>mah</w:t>
      </w:r>
      <w:r w:rsidRPr="003A7180">
        <w:rPr>
          <w:rFonts w:ascii="Arial" w:hAnsi="Arial" w:cs="Arial"/>
          <w:spacing w:val="-1"/>
          <w:lang w:val="id-ID"/>
        </w:rPr>
        <w:t>a</w:t>
      </w:r>
      <w:r w:rsidRPr="003A7180">
        <w:rPr>
          <w:rFonts w:ascii="Arial" w:hAnsi="Arial" w:cs="Arial"/>
          <w:lang w:val="id-ID"/>
        </w:rPr>
        <w:t>m</w:t>
      </w:r>
      <w:r w:rsidRPr="003A7180">
        <w:rPr>
          <w:rFonts w:ascii="Arial" w:hAnsi="Arial" w:cs="Arial"/>
          <w:spacing w:val="1"/>
          <w:lang w:val="id-ID"/>
        </w:rPr>
        <w:t>i</w:t>
      </w:r>
      <w:r w:rsidRPr="003A7180">
        <w:rPr>
          <w:rFonts w:ascii="Arial" w:hAnsi="Arial" w:cs="Arial"/>
          <w:lang w:val="id-ID"/>
        </w:rPr>
        <w:t>,</w:t>
      </w:r>
      <w:r w:rsidRPr="003A7180">
        <w:rPr>
          <w:rFonts w:ascii="Arial" w:hAnsi="Arial" w:cs="Arial"/>
          <w:spacing w:val="-5"/>
          <w:lang w:val="id-ID"/>
        </w:rPr>
        <w:t xml:space="preserve"> </w:t>
      </w:r>
      <w:r w:rsidRPr="003A7180">
        <w:rPr>
          <w:rFonts w:ascii="Arial" w:hAnsi="Arial" w:cs="Arial"/>
          <w:lang w:val="id-ID"/>
        </w:rPr>
        <w:t>men</w:t>
      </w:r>
      <w:r w:rsidRPr="003A7180">
        <w:rPr>
          <w:rFonts w:ascii="Arial" w:hAnsi="Arial" w:cs="Arial"/>
          <w:spacing w:val="-1"/>
          <w:lang w:val="id-ID"/>
        </w:rPr>
        <w:t>e</w:t>
      </w:r>
      <w:r w:rsidRPr="003A7180">
        <w:rPr>
          <w:rFonts w:ascii="Arial" w:hAnsi="Arial" w:cs="Arial"/>
          <w:lang w:val="id-ID"/>
        </w:rPr>
        <w:t>rapk</w:t>
      </w:r>
      <w:r w:rsidRPr="003A7180">
        <w:rPr>
          <w:rFonts w:ascii="Arial" w:hAnsi="Arial" w:cs="Arial"/>
          <w:spacing w:val="-1"/>
          <w:lang w:val="id-ID"/>
        </w:rPr>
        <w:t>a</w:t>
      </w:r>
      <w:r w:rsidRPr="003A7180">
        <w:rPr>
          <w:rFonts w:ascii="Arial" w:hAnsi="Arial" w:cs="Arial"/>
          <w:lang w:val="id-ID"/>
        </w:rPr>
        <w:t>n,</w:t>
      </w:r>
      <w:r w:rsidRPr="003A7180">
        <w:rPr>
          <w:rFonts w:ascii="Arial" w:hAnsi="Arial" w:cs="Arial"/>
          <w:spacing w:val="-5"/>
          <w:lang w:val="id-ID"/>
        </w:rPr>
        <w:t xml:space="preserve"> </w:t>
      </w:r>
      <w:r w:rsidRPr="003A7180">
        <w:rPr>
          <w:rFonts w:ascii="Arial" w:hAnsi="Arial" w:cs="Arial"/>
          <w:lang w:val="id-ID"/>
        </w:rPr>
        <w:t>me</w:t>
      </w:r>
      <w:r w:rsidRPr="003A7180">
        <w:rPr>
          <w:rFonts w:ascii="Arial" w:hAnsi="Arial" w:cs="Arial"/>
          <w:spacing w:val="2"/>
          <w:lang w:val="id-ID"/>
        </w:rPr>
        <w:t>n</w:t>
      </w:r>
      <w:r w:rsidRPr="003A7180">
        <w:rPr>
          <w:rFonts w:ascii="Arial" w:hAnsi="Arial" w:cs="Arial"/>
          <w:spacing w:val="-2"/>
          <w:lang w:val="id-ID"/>
        </w:rPr>
        <w:t>g</w:t>
      </w:r>
      <w:r w:rsidRPr="003A7180">
        <w:rPr>
          <w:rFonts w:ascii="Arial" w:hAnsi="Arial" w:cs="Arial"/>
          <w:spacing w:val="-1"/>
          <w:lang w:val="id-ID"/>
        </w:rPr>
        <w:t>a</w:t>
      </w:r>
      <w:r w:rsidRPr="003A7180">
        <w:rPr>
          <w:rFonts w:ascii="Arial" w:hAnsi="Arial" w:cs="Arial"/>
          <w:lang w:val="id-ID"/>
        </w:rPr>
        <w:t>n</w:t>
      </w:r>
      <w:r w:rsidRPr="003A7180">
        <w:rPr>
          <w:rFonts w:ascii="Arial" w:hAnsi="Arial" w:cs="Arial"/>
          <w:spacing w:val="-1"/>
          <w:lang w:val="id-ID"/>
        </w:rPr>
        <w:t>a</w:t>
      </w:r>
      <w:r w:rsidRPr="003A7180">
        <w:rPr>
          <w:rFonts w:ascii="Arial" w:hAnsi="Arial" w:cs="Arial"/>
          <w:lang w:val="id-ID"/>
        </w:rPr>
        <w:t>l</w:t>
      </w:r>
      <w:r w:rsidRPr="003A7180">
        <w:rPr>
          <w:rFonts w:ascii="Arial" w:hAnsi="Arial" w:cs="Arial"/>
          <w:spacing w:val="1"/>
          <w:lang w:val="id-ID"/>
        </w:rPr>
        <w:t>i</w:t>
      </w:r>
      <w:r w:rsidRPr="003A7180">
        <w:rPr>
          <w:rFonts w:ascii="Arial" w:hAnsi="Arial" w:cs="Arial"/>
          <w:lang w:val="id-ID"/>
        </w:rPr>
        <w:t>sis</w:t>
      </w:r>
      <w:r w:rsidRPr="003A7180">
        <w:rPr>
          <w:rFonts w:ascii="Arial" w:hAnsi="Arial" w:cs="Arial"/>
          <w:spacing w:val="-4"/>
          <w:lang w:val="id-ID"/>
        </w:rPr>
        <w:t xml:space="preserve"> </w:t>
      </w:r>
      <w:r w:rsidRPr="003A7180">
        <w:rPr>
          <w:rFonts w:ascii="Arial" w:hAnsi="Arial" w:cs="Arial"/>
          <w:lang w:val="id-ID"/>
        </w:rPr>
        <w:t>p</w:t>
      </w:r>
      <w:r w:rsidRPr="003A7180">
        <w:rPr>
          <w:rFonts w:ascii="Arial" w:hAnsi="Arial" w:cs="Arial"/>
          <w:spacing w:val="-1"/>
          <w:lang w:val="id-ID"/>
        </w:rPr>
        <w:t>e</w:t>
      </w:r>
      <w:r w:rsidRPr="003A7180">
        <w:rPr>
          <w:rFonts w:ascii="Arial" w:hAnsi="Arial" w:cs="Arial"/>
          <w:spacing w:val="2"/>
          <w:lang w:val="id-ID"/>
        </w:rPr>
        <w:t>n</w:t>
      </w:r>
      <w:r w:rsidRPr="003A7180">
        <w:rPr>
          <w:rFonts w:ascii="Arial" w:hAnsi="Arial" w:cs="Arial"/>
          <w:lang w:val="id-ID"/>
        </w:rPr>
        <w:t>g</w:t>
      </w:r>
      <w:r w:rsidRPr="003A7180">
        <w:rPr>
          <w:rFonts w:ascii="Arial" w:hAnsi="Arial" w:cs="Arial"/>
          <w:spacing w:val="-1"/>
          <w:lang w:val="id-ID"/>
        </w:rPr>
        <w:t>e</w:t>
      </w:r>
      <w:r w:rsidRPr="003A7180">
        <w:rPr>
          <w:rFonts w:ascii="Arial" w:hAnsi="Arial" w:cs="Arial"/>
          <w:lang w:val="id-ID"/>
        </w:rPr>
        <w:t>tahu</w:t>
      </w:r>
      <w:r w:rsidRPr="003A7180">
        <w:rPr>
          <w:rFonts w:ascii="Arial" w:hAnsi="Arial" w:cs="Arial"/>
          <w:spacing w:val="-1"/>
          <w:lang w:val="id-ID"/>
        </w:rPr>
        <w:t>a</w:t>
      </w:r>
      <w:r w:rsidRPr="003A7180">
        <w:rPr>
          <w:rFonts w:ascii="Arial" w:hAnsi="Arial" w:cs="Arial"/>
          <w:lang w:val="id-ID"/>
        </w:rPr>
        <w:t>n</w:t>
      </w:r>
      <w:r w:rsidRPr="003A7180">
        <w:rPr>
          <w:rFonts w:ascii="Arial" w:hAnsi="Arial" w:cs="Arial"/>
          <w:spacing w:val="-5"/>
          <w:lang w:val="id-ID"/>
        </w:rPr>
        <w:t xml:space="preserve"> </w:t>
      </w:r>
      <w:r w:rsidRPr="003A7180">
        <w:rPr>
          <w:rFonts w:ascii="Arial" w:hAnsi="Arial" w:cs="Arial"/>
          <w:spacing w:val="1"/>
          <w:lang w:val="id-ID"/>
        </w:rPr>
        <w:t>f</w:t>
      </w:r>
      <w:r w:rsidRPr="003A7180">
        <w:rPr>
          <w:rFonts w:ascii="Arial" w:hAnsi="Arial" w:cs="Arial"/>
          <w:spacing w:val="-1"/>
          <w:lang w:val="id-ID"/>
        </w:rPr>
        <w:t>a</w:t>
      </w:r>
      <w:r w:rsidRPr="003A7180">
        <w:rPr>
          <w:rFonts w:ascii="Arial" w:hAnsi="Arial" w:cs="Arial"/>
          <w:lang w:val="id-ID"/>
        </w:rPr>
        <w:t>ktual,</w:t>
      </w:r>
      <w:r w:rsidRPr="003A7180">
        <w:rPr>
          <w:rFonts w:ascii="Arial" w:hAnsi="Arial" w:cs="Arial"/>
          <w:spacing w:val="-5"/>
          <w:lang w:val="id-ID"/>
        </w:rPr>
        <w:t xml:space="preserve"> </w:t>
      </w:r>
      <w:r w:rsidRPr="003A7180">
        <w:rPr>
          <w:rFonts w:ascii="Arial" w:hAnsi="Arial" w:cs="Arial"/>
          <w:lang w:val="id-ID"/>
        </w:rPr>
        <w:t>kons</w:t>
      </w:r>
      <w:r w:rsidRPr="003A7180">
        <w:rPr>
          <w:rFonts w:ascii="Arial" w:hAnsi="Arial" w:cs="Arial"/>
          <w:spacing w:val="-1"/>
          <w:lang w:val="id-ID"/>
        </w:rPr>
        <w:t>e</w:t>
      </w:r>
      <w:r w:rsidRPr="003A7180">
        <w:rPr>
          <w:rFonts w:ascii="Arial" w:hAnsi="Arial" w:cs="Arial"/>
          <w:lang w:val="id-ID"/>
        </w:rPr>
        <w:t>pt</w:t>
      </w:r>
      <w:r w:rsidRPr="003A7180">
        <w:rPr>
          <w:rFonts w:ascii="Arial" w:hAnsi="Arial" w:cs="Arial"/>
          <w:spacing w:val="3"/>
          <w:lang w:val="id-ID"/>
        </w:rPr>
        <w:t>u</w:t>
      </w:r>
      <w:r w:rsidRPr="003A7180">
        <w:rPr>
          <w:rFonts w:ascii="Arial" w:hAnsi="Arial" w:cs="Arial"/>
          <w:spacing w:val="-1"/>
          <w:lang w:val="id-ID"/>
        </w:rPr>
        <w:t>a</w:t>
      </w:r>
      <w:r w:rsidRPr="003A7180">
        <w:rPr>
          <w:rFonts w:ascii="Arial" w:hAnsi="Arial" w:cs="Arial"/>
          <w:lang w:val="id-ID"/>
        </w:rPr>
        <w:t>l,</w:t>
      </w:r>
      <w:r w:rsidRPr="003A7180">
        <w:rPr>
          <w:rFonts w:ascii="Arial" w:hAnsi="Arial" w:cs="Arial"/>
          <w:spacing w:val="-4"/>
          <w:lang w:val="id-ID"/>
        </w:rPr>
        <w:t xml:space="preserve"> </w:t>
      </w:r>
      <w:r w:rsidRPr="003A7180">
        <w:rPr>
          <w:rFonts w:ascii="Arial" w:hAnsi="Arial" w:cs="Arial"/>
          <w:lang w:val="id-ID"/>
        </w:rPr>
        <w:t>pros</w:t>
      </w:r>
      <w:r w:rsidRPr="003A7180">
        <w:rPr>
          <w:rFonts w:ascii="Arial" w:hAnsi="Arial" w:cs="Arial"/>
          <w:spacing w:val="-1"/>
          <w:lang w:val="id-ID"/>
        </w:rPr>
        <w:t>e</w:t>
      </w:r>
      <w:r w:rsidRPr="003A7180">
        <w:rPr>
          <w:rFonts w:ascii="Arial" w:hAnsi="Arial" w:cs="Arial"/>
          <w:lang w:val="id-ID"/>
        </w:rPr>
        <w:t>du</w:t>
      </w:r>
      <w:r w:rsidRPr="003A7180">
        <w:rPr>
          <w:rFonts w:ascii="Arial" w:hAnsi="Arial" w:cs="Arial"/>
          <w:spacing w:val="1"/>
          <w:lang w:val="id-ID"/>
        </w:rPr>
        <w:t>r</w:t>
      </w:r>
      <w:r w:rsidRPr="003A7180">
        <w:rPr>
          <w:rFonts w:ascii="Arial" w:hAnsi="Arial" w:cs="Arial"/>
          <w:spacing w:val="-1"/>
          <w:lang w:val="id-ID"/>
        </w:rPr>
        <w:t>a</w:t>
      </w:r>
      <w:r w:rsidRPr="003A7180">
        <w:rPr>
          <w:rFonts w:ascii="Arial" w:hAnsi="Arial" w:cs="Arial"/>
          <w:lang w:val="id-ID"/>
        </w:rPr>
        <w:t>l</w:t>
      </w:r>
      <w:r w:rsidRPr="003A7180">
        <w:rPr>
          <w:rFonts w:ascii="Arial" w:hAnsi="Arial" w:cs="Arial"/>
          <w:spacing w:val="-4"/>
          <w:lang w:val="id-ID"/>
        </w:rPr>
        <w:t xml:space="preserve"> </w:t>
      </w:r>
      <w:r w:rsidRPr="003A7180">
        <w:rPr>
          <w:rFonts w:ascii="Arial" w:hAnsi="Arial" w:cs="Arial"/>
          <w:lang w:val="id-ID"/>
        </w:rPr>
        <w:t>b</w:t>
      </w:r>
      <w:r w:rsidRPr="003A7180">
        <w:rPr>
          <w:rFonts w:ascii="Arial" w:hAnsi="Arial" w:cs="Arial"/>
          <w:spacing w:val="-1"/>
          <w:lang w:val="id-ID"/>
        </w:rPr>
        <w:t>e</w:t>
      </w:r>
      <w:r w:rsidRPr="003A7180">
        <w:rPr>
          <w:rFonts w:ascii="Arial" w:hAnsi="Arial" w:cs="Arial"/>
          <w:lang w:val="id-ID"/>
        </w:rPr>
        <w:t>rd</w:t>
      </w:r>
      <w:r w:rsidRPr="003A7180">
        <w:rPr>
          <w:rFonts w:ascii="Arial" w:hAnsi="Arial" w:cs="Arial"/>
          <w:spacing w:val="-2"/>
          <w:lang w:val="id-ID"/>
        </w:rPr>
        <w:t>a</w:t>
      </w:r>
      <w:r w:rsidRPr="003A7180">
        <w:rPr>
          <w:rFonts w:ascii="Arial" w:hAnsi="Arial" w:cs="Arial"/>
          <w:spacing w:val="2"/>
          <w:lang w:val="id-ID"/>
        </w:rPr>
        <w:t>s</w:t>
      </w:r>
      <w:r w:rsidRPr="003A7180">
        <w:rPr>
          <w:rFonts w:ascii="Arial" w:hAnsi="Arial" w:cs="Arial"/>
          <w:spacing w:val="-1"/>
          <w:lang w:val="id-ID"/>
        </w:rPr>
        <w:t>a</w:t>
      </w:r>
      <w:r w:rsidRPr="003A7180">
        <w:rPr>
          <w:rFonts w:ascii="Arial" w:hAnsi="Arial" w:cs="Arial"/>
          <w:lang w:val="id-ID"/>
        </w:rPr>
        <w:t>rkan</w:t>
      </w:r>
      <w:r w:rsidRPr="003A7180">
        <w:rPr>
          <w:rFonts w:ascii="Arial" w:hAnsi="Arial" w:cs="Arial"/>
          <w:spacing w:val="-5"/>
          <w:lang w:val="id-ID"/>
        </w:rPr>
        <w:t xml:space="preserve"> </w:t>
      </w:r>
      <w:r w:rsidRPr="003A7180">
        <w:rPr>
          <w:rFonts w:ascii="Arial" w:hAnsi="Arial" w:cs="Arial"/>
          <w:lang w:val="id-ID"/>
        </w:rPr>
        <w:t>r</w:t>
      </w:r>
      <w:r w:rsidRPr="003A7180">
        <w:rPr>
          <w:rFonts w:ascii="Arial" w:hAnsi="Arial" w:cs="Arial"/>
          <w:spacing w:val="-2"/>
          <w:lang w:val="id-ID"/>
        </w:rPr>
        <w:t>a</w:t>
      </w:r>
      <w:r w:rsidRPr="003A7180">
        <w:rPr>
          <w:rFonts w:ascii="Arial" w:hAnsi="Arial" w:cs="Arial"/>
          <w:lang w:val="id-ID"/>
        </w:rPr>
        <w:t>sa</w:t>
      </w:r>
      <w:r w:rsidRPr="003A7180">
        <w:rPr>
          <w:rFonts w:ascii="Arial" w:hAnsi="Arial" w:cs="Arial"/>
          <w:spacing w:val="-6"/>
          <w:lang w:val="id-ID"/>
        </w:rPr>
        <w:t xml:space="preserve"> </w:t>
      </w:r>
      <w:r w:rsidRPr="003A7180">
        <w:rPr>
          <w:rFonts w:ascii="Arial" w:hAnsi="Arial" w:cs="Arial"/>
          <w:lang w:val="id-ID"/>
        </w:rPr>
        <w:t>i</w:t>
      </w:r>
      <w:r w:rsidRPr="003A7180">
        <w:rPr>
          <w:rFonts w:ascii="Arial" w:hAnsi="Arial" w:cs="Arial"/>
          <w:spacing w:val="3"/>
          <w:lang w:val="id-ID"/>
        </w:rPr>
        <w:t>n</w:t>
      </w:r>
      <w:r w:rsidRPr="003A7180">
        <w:rPr>
          <w:rFonts w:ascii="Arial" w:hAnsi="Arial" w:cs="Arial"/>
          <w:spacing w:val="-2"/>
          <w:lang w:val="id-ID"/>
        </w:rPr>
        <w:t>g</w:t>
      </w:r>
      <w:r w:rsidRPr="003A7180">
        <w:rPr>
          <w:rFonts w:ascii="Arial" w:hAnsi="Arial" w:cs="Arial"/>
          <w:lang w:val="id-ID"/>
        </w:rPr>
        <w:t>in</w:t>
      </w:r>
      <w:r w:rsidRPr="003A7180">
        <w:rPr>
          <w:rFonts w:ascii="Arial" w:hAnsi="Arial" w:cs="Arial"/>
          <w:spacing w:val="1"/>
          <w:lang w:val="id-ID"/>
        </w:rPr>
        <w:t>t</w:t>
      </w:r>
      <w:r w:rsidRPr="003A7180">
        <w:rPr>
          <w:rFonts w:ascii="Arial" w:hAnsi="Arial" w:cs="Arial"/>
          <w:spacing w:val="-1"/>
          <w:lang w:val="id-ID"/>
        </w:rPr>
        <w:t>a</w:t>
      </w:r>
      <w:r w:rsidRPr="003A7180">
        <w:rPr>
          <w:rFonts w:ascii="Arial" w:hAnsi="Arial" w:cs="Arial"/>
          <w:lang w:val="id-ID"/>
        </w:rPr>
        <w:t>hu</w:t>
      </w:r>
      <w:r w:rsidRPr="003A7180">
        <w:rPr>
          <w:rFonts w:ascii="Arial" w:hAnsi="Arial" w:cs="Arial"/>
          <w:spacing w:val="5"/>
          <w:lang w:val="id-ID"/>
        </w:rPr>
        <w:t>n</w:t>
      </w:r>
      <w:r w:rsidRPr="003A7180">
        <w:rPr>
          <w:rFonts w:ascii="Arial" w:hAnsi="Arial" w:cs="Arial"/>
          <w:spacing w:val="-5"/>
          <w:lang w:val="id-ID"/>
        </w:rPr>
        <w:t>y</w:t>
      </w:r>
      <w:r w:rsidRPr="003A7180">
        <w:rPr>
          <w:rFonts w:ascii="Arial" w:hAnsi="Arial" w:cs="Arial"/>
          <w:lang w:val="id-ID"/>
        </w:rPr>
        <w:t>a</w:t>
      </w:r>
      <w:r w:rsidRPr="003A7180">
        <w:rPr>
          <w:rFonts w:ascii="Arial" w:hAnsi="Arial" w:cs="Arial"/>
          <w:spacing w:val="-6"/>
          <w:lang w:val="id-ID"/>
        </w:rPr>
        <w:t xml:space="preserve"> </w:t>
      </w:r>
      <w:r w:rsidRPr="003A7180">
        <w:rPr>
          <w:rFonts w:ascii="Arial" w:hAnsi="Arial" w:cs="Arial"/>
          <w:lang w:val="id-ID"/>
        </w:rPr>
        <w:t>ten</w:t>
      </w:r>
      <w:r w:rsidRPr="003A7180">
        <w:rPr>
          <w:rFonts w:ascii="Arial" w:hAnsi="Arial" w:cs="Arial"/>
          <w:spacing w:val="2"/>
          <w:lang w:val="id-ID"/>
        </w:rPr>
        <w:t>t</w:t>
      </w:r>
      <w:r w:rsidRPr="003A7180">
        <w:rPr>
          <w:rFonts w:ascii="Arial" w:hAnsi="Arial" w:cs="Arial"/>
          <w:spacing w:val="1"/>
          <w:lang w:val="id-ID"/>
        </w:rPr>
        <w:t>a</w:t>
      </w:r>
      <w:r w:rsidRPr="003A7180">
        <w:rPr>
          <w:rFonts w:ascii="Arial" w:hAnsi="Arial" w:cs="Arial"/>
          <w:lang w:val="id-ID"/>
        </w:rPr>
        <w:t>ng</w:t>
      </w:r>
      <w:r w:rsidRPr="003A7180">
        <w:rPr>
          <w:rFonts w:ascii="Arial" w:hAnsi="Arial" w:cs="Arial"/>
          <w:spacing w:val="-7"/>
          <w:lang w:val="id-ID"/>
        </w:rPr>
        <w:t xml:space="preserve"> </w:t>
      </w:r>
      <w:r w:rsidRPr="003A7180">
        <w:rPr>
          <w:rFonts w:ascii="Arial" w:hAnsi="Arial" w:cs="Arial"/>
          <w:lang w:val="id-ID"/>
        </w:rPr>
        <w:t>i</w:t>
      </w:r>
      <w:r w:rsidRPr="003A7180">
        <w:rPr>
          <w:rFonts w:ascii="Arial" w:hAnsi="Arial" w:cs="Arial"/>
          <w:spacing w:val="1"/>
          <w:lang w:val="id-ID"/>
        </w:rPr>
        <w:t>l</w:t>
      </w:r>
      <w:r w:rsidRPr="003A7180">
        <w:rPr>
          <w:rFonts w:ascii="Arial" w:hAnsi="Arial" w:cs="Arial"/>
          <w:lang w:val="id-ID"/>
        </w:rPr>
        <w:t>mu</w:t>
      </w:r>
      <w:r w:rsidRPr="003A7180">
        <w:rPr>
          <w:rFonts w:ascii="Arial" w:hAnsi="Arial" w:cs="Arial"/>
          <w:spacing w:val="-4"/>
          <w:lang w:val="id-ID"/>
        </w:rPr>
        <w:t xml:space="preserve"> </w:t>
      </w:r>
      <w:r w:rsidRPr="003A7180">
        <w:rPr>
          <w:rFonts w:ascii="Arial" w:hAnsi="Arial" w:cs="Arial"/>
          <w:lang w:val="id-ID"/>
        </w:rPr>
        <w:t>p</w:t>
      </w:r>
      <w:r w:rsidRPr="003A7180">
        <w:rPr>
          <w:rFonts w:ascii="Arial" w:hAnsi="Arial" w:cs="Arial"/>
          <w:spacing w:val="-1"/>
          <w:lang w:val="id-ID"/>
        </w:rPr>
        <w:t>e</w:t>
      </w:r>
      <w:r w:rsidRPr="003A7180">
        <w:rPr>
          <w:rFonts w:ascii="Arial" w:hAnsi="Arial" w:cs="Arial"/>
          <w:spacing w:val="8"/>
          <w:lang w:val="id-ID"/>
        </w:rPr>
        <w:t>n</w:t>
      </w:r>
      <w:r w:rsidRPr="003A7180">
        <w:rPr>
          <w:rFonts w:ascii="Arial" w:hAnsi="Arial" w:cs="Arial"/>
          <w:spacing w:val="-2"/>
          <w:lang w:val="id-ID"/>
        </w:rPr>
        <w:t>g</w:t>
      </w:r>
      <w:r w:rsidRPr="003A7180">
        <w:rPr>
          <w:rFonts w:ascii="Arial" w:hAnsi="Arial" w:cs="Arial"/>
          <w:spacing w:val="-1"/>
          <w:lang w:val="id-ID"/>
        </w:rPr>
        <w:t>e</w:t>
      </w:r>
      <w:r w:rsidRPr="003A7180">
        <w:rPr>
          <w:rFonts w:ascii="Arial" w:hAnsi="Arial" w:cs="Arial"/>
          <w:lang w:val="id-ID"/>
        </w:rPr>
        <w:t>tah</w:t>
      </w:r>
      <w:r w:rsidRPr="003A7180">
        <w:rPr>
          <w:rFonts w:ascii="Arial" w:hAnsi="Arial" w:cs="Arial"/>
          <w:spacing w:val="2"/>
          <w:lang w:val="id-ID"/>
        </w:rPr>
        <w:t>u</w:t>
      </w:r>
      <w:r w:rsidRPr="003A7180">
        <w:rPr>
          <w:rFonts w:ascii="Arial" w:hAnsi="Arial" w:cs="Arial"/>
          <w:spacing w:val="-1"/>
          <w:lang w:val="id-ID"/>
        </w:rPr>
        <w:t>a</w:t>
      </w:r>
      <w:r w:rsidRPr="003A7180">
        <w:rPr>
          <w:rFonts w:ascii="Arial" w:hAnsi="Arial" w:cs="Arial"/>
          <w:lang w:val="id-ID"/>
        </w:rPr>
        <w:t>n,</w:t>
      </w:r>
      <w:r w:rsidRPr="003A7180">
        <w:rPr>
          <w:rFonts w:ascii="Arial" w:hAnsi="Arial" w:cs="Arial"/>
          <w:spacing w:val="-5"/>
          <w:lang w:val="id-ID"/>
        </w:rPr>
        <w:t xml:space="preserve"> </w:t>
      </w:r>
      <w:r w:rsidRPr="003A7180">
        <w:rPr>
          <w:rFonts w:ascii="Arial" w:hAnsi="Arial" w:cs="Arial"/>
          <w:lang w:val="id-ID"/>
        </w:rPr>
        <w:t>te</w:t>
      </w:r>
      <w:r w:rsidRPr="003A7180">
        <w:rPr>
          <w:rFonts w:ascii="Arial" w:hAnsi="Arial" w:cs="Arial"/>
          <w:spacing w:val="2"/>
          <w:lang w:val="id-ID"/>
        </w:rPr>
        <w:t>k</w:t>
      </w:r>
      <w:r w:rsidRPr="003A7180">
        <w:rPr>
          <w:rFonts w:ascii="Arial" w:hAnsi="Arial" w:cs="Arial"/>
          <w:lang w:val="id-ID"/>
        </w:rPr>
        <w:t>nolo</w:t>
      </w:r>
      <w:r w:rsidRPr="003A7180">
        <w:rPr>
          <w:rFonts w:ascii="Arial" w:hAnsi="Arial" w:cs="Arial"/>
          <w:spacing w:val="-2"/>
          <w:lang w:val="id-ID"/>
        </w:rPr>
        <w:t>g</w:t>
      </w:r>
      <w:r w:rsidRPr="003A7180">
        <w:rPr>
          <w:rFonts w:ascii="Arial" w:hAnsi="Arial" w:cs="Arial"/>
          <w:lang w:val="id-ID"/>
        </w:rPr>
        <w:t>i,</w:t>
      </w:r>
      <w:r w:rsidRPr="003A7180">
        <w:rPr>
          <w:rFonts w:ascii="Arial" w:hAnsi="Arial" w:cs="Arial"/>
          <w:spacing w:val="-4"/>
          <w:lang w:val="id-ID"/>
        </w:rPr>
        <w:t xml:space="preserve"> </w:t>
      </w:r>
      <w:r w:rsidRPr="003A7180">
        <w:rPr>
          <w:rFonts w:ascii="Arial" w:hAnsi="Arial" w:cs="Arial"/>
          <w:lang w:val="id-ID"/>
        </w:rPr>
        <w:t>s</w:t>
      </w:r>
      <w:r w:rsidRPr="003A7180">
        <w:rPr>
          <w:rFonts w:ascii="Arial" w:hAnsi="Arial" w:cs="Arial"/>
          <w:spacing w:val="-1"/>
          <w:lang w:val="id-ID"/>
        </w:rPr>
        <w:t>e</w:t>
      </w:r>
      <w:r w:rsidRPr="003A7180">
        <w:rPr>
          <w:rFonts w:ascii="Arial" w:hAnsi="Arial" w:cs="Arial"/>
          <w:lang w:val="id-ID"/>
        </w:rPr>
        <w:t>ni,</w:t>
      </w:r>
      <w:r w:rsidRPr="003A7180">
        <w:rPr>
          <w:rFonts w:ascii="Arial" w:hAnsi="Arial" w:cs="Arial"/>
          <w:spacing w:val="-4"/>
          <w:lang w:val="id-ID"/>
        </w:rPr>
        <w:t xml:space="preserve"> </w:t>
      </w:r>
      <w:r w:rsidRPr="003A7180">
        <w:rPr>
          <w:rFonts w:ascii="Arial" w:hAnsi="Arial" w:cs="Arial"/>
          <w:lang w:val="id-ID"/>
        </w:rPr>
        <w:t>bud</w:t>
      </w:r>
      <w:r w:rsidRPr="003A7180">
        <w:rPr>
          <w:rFonts w:ascii="Arial" w:hAnsi="Arial" w:cs="Arial"/>
          <w:spacing w:val="4"/>
          <w:lang w:val="id-ID"/>
        </w:rPr>
        <w:t>a</w:t>
      </w:r>
      <w:r w:rsidRPr="003A7180">
        <w:rPr>
          <w:rFonts w:ascii="Arial" w:hAnsi="Arial" w:cs="Arial"/>
          <w:spacing w:val="-5"/>
          <w:lang w:val="id-ID"/>
        </w:rPr>
        <w:t>y</w:t>
      </w:r>
      <w:r w:rsidRPr="003A7180">
        <w:rPr>
          <w:rFonts w:ascii="Arial" w:hAnsi="Arial" w:cs="Arial"/>
          <w:spacing w:val="1"/>
          <w:lang w:val="id-ID"/>
        </w:rPr>
        <w:t>a</w:t>
      </w:r>
      <w:r w:rsidRPr="003A7180">
        <w:rPr>
          <w:rFonts w:ascii="Arial" w:hAnsi="Arial" w:cs="Arial"/>
          <w:lang w:val="id-ID"/>
        </w:rPr>
        <w:t>, d</w:t>
      </w:r>
      <w:r w:rsidRPr="003A7180">
        <w:rPr>
          <w:rFonts w:ascii="Arial" w:hAnsi="Arial" w:cs="Arial"/>
          <w:spacing w:val="-1"/>
          <w:lang w:val="id-ID"/>
        </w:rPr>
        <w:t>a</w:t>
      </w:r>
      <w:r w:rsidRPr="003A7180">
        <w:rPr>
          <w:rFonts w:ascii="Arial" w:hAnsi="Arial" w:cs="Arial"/>
          <w:lang w:val="id-ID"/>
        </w:rPr>
        <w:t>n</w:t>
      </w:r>
      <w:r w:rsidRPr="003A7180">
        <w:rPr>
          <w:rFonts w:ascii="Arial" w:hAnsi="Arial" w:cs="Arial"/>
          <w:spacing w:val="2"/>
          <w:lang w:val="id-ID"/>
        </w:rPr>
        <w:t xml:space="preserve"> </w:t>
      </w:r>
      <w:r w:rsidRPr="003A7180">
        <w:rPr>
          <w:rFonts w:ascii="Arial" w:hAnsi="Arial" w:cs="Arial"/>
          <w:lang w:val="id-ID"/>
        </w:rPr>
        <w:t>humanio</w:t>
      </w:r>
      <w:r w:rsidRPr="003A7180">
        <w:rPr>
          <w:rFonts w:ascii="Arial" w:hAnsi="Arial" w:cs="Arial"/>
          <w:spacing w:val="-1"/>
          <w:lang w:val="id-ID"/>
        </w:rPr>
        <w:t>r</w:t>
      </w:r>
      <w:r w:rsidRPr="003A7180">
        <w:rPr>
          <w:rFonts w:ascii="Arial" w:hAnsi="Arial" w:cs="Arial"/>
          <w:lang w:val="id-ID"/>
        </w:rPr>
        <w:t>a</w:t>
      </w:r>
      <w:r w:rsidRPr="003A7180">
        <w:rPr>
          <w:rFonts w:ascii="Arial" w:hAnsi="Arial" w:cs="Arial"/>
          <w:spacing w:val="1"/>
          <w:lang w:val="id-ID"/>
        </w:rPr>
        <w:t xml:space="preserve"> </w:t>
      </w:r>
      <w:r w:rsidRPr="003A7180">
        <w:rPr>
          <w:rFonts w:ascii="Arial" w:hAnsi="Arial" w:cs="Arial"/>
          <w:lang w:val="id-ID"/>
        </w:rPr>
        <w:t>d</w:t>
      </w:r>
      <w:r w:rsidRPr="003A7180">
        <w:rPr>
          <w:rFonts w:ascii="Arial" w:hAnsi="Arial" w:cs="Arial"/>
          <w:spacing w:val="-1"/>
          <w:lang w:val="id-ID"/>
        </w:rPr>
        <w:t>e</w:t>
      </w:r>
      <w:r w:rsidRPr="003A7180">
        <w:rPr>
          <w:rFonts w:ascii="Arial" w:hAnsi="Arial" w:cs="Arial"/>
          <w:spacing w:val="2"/>
          <w:lang w:val="id-ID"/>
        </w:rPr>
        <w:t>n</w:t>
      </w:r>
      <w:r w:rsidRPr="003A7180">
        <w:rPr>
          <w:rFonts w:ascii="Arial" w:hAnsi="Arial" w:cs="Arial"/>
          <w:lang w:val="id-ID"/>
        </w:rPr>
        <w:t>g</w:t>
      </w:r>
      <w:r w:rsidRPr="003A7180">
        <w:rPr>
          <w:rFonts w:ascii="Arial" w:hAnsi="Arial" w:cs="Arial"/>
          <w:spacing w:val="-1"/>
          <w:lang w:val="id-ID"/>
        </w:rPr>
        <w:t>a</w:t>
      </w:r>
      <w:r w:rsidRPr="003A7180">
        <w:rPr>
          <w:rFonts w:ascii="Arial" w:hAnsi="Arial" w:cs="Arial"/>
          <w:lang w:val="id-ID"/>
        </w:rPr>
        <w:t>n</w:t>
      </w:r>
      <w:r w:rsidRPr="003A7180">
        <w:rPr>
          <w:rFonts w:ascii="Arial" w:hAnsi="Arial" w:cs="Arial"/>
          <w:spacing w:val="4"/>
          <w:lang w:val="id-ID"/>
        </w:rPr>
        <w:t xml:space="preserve"> </w:t>
      </w:r>
      <w:r w:rsidRPr="003A7180">
        <w:rPr>
          <w:rFonts w:ascii="Arial" w:hAnsi="Arial" w:cs="Arial"/>
          <w:lang w:val="id-ID"/>
        </w:rPr>
        <w:t>w</w:t>
      </w:r>
      <w:r w:rsidRPr="003A7180">
        <w:rPr>
          <w:rFonts w:ascii="Arial" w:hAnsi="Arial" w:cs="Arial"/>
          <w:spacing w:val="-1"/>
          <w:lang w:val="id-ID"/>
        </w:rPr>
        <w:t>a</w:t>
      </w:r>
      <w:r w:rsidRPr="003A7180">
        <w:rPr>
          <w:rFonts w:ascii="Arial" w:hAnsi="Arial" w:cs="Arial"/>
          <w:lang w:val="id-ID"/>
        </w:rPr>
        <w:t>w</w:t>
      </w:r>
      <w:r w:rsidRPr="003A7180">
        <w:rPr>
          <w:rFonts w:ascii="Arial" w:hAnsi="Arial" w:cs="Arial"/>
          <w:spacing w:val="-1"/>
          <w:lang w:val="id-ID"/>
        </w:rPr>
        <w:t>a</w:t>
      </w:r>
      <w:r w:rsidRPr="003A7180">
        <w:rPr>
          <w:rFonts w:ascii="Arial" w:hAnsi="Arial" w:cs="Arial"/>
          <w:spacing w:val="2"/>
          <w:lang w:val="id-ID"/>
        </w:rPr>
        <w:t>s</w:t>
      </w:r>
      <w:r w:rsidRPr="003A7180">
        <w:rPr>
          <w:rFonts w:ascii="Arial" w:hAnsi="Arial" w:cs="Arial"/>
          <w:spacing w:val="1"/>
          <w:lang w:val="id-ID"/>
        </w:rPr>
        <w:t>a</w:t>
      </w:r>
      <w:r w:rsidRPr="003A7180">
        <w:rPr>
          <w:rFonts w:ascii="Arial" w:hAnsi="Arial" w:cs="Arial"/>
          <w:lang w:val="id-ID"/>
        </w:rPr>
        <w:t>n</w:t>
      </w:r>
      <w:r w:rsidRPr="003A7180">
        <w:rPr>
          <w:rFonts w:ascii="Arial" w:hAnsi="Arial" w:cs="Arial"/>
          <w:spacing w:val="2"/>
          <w:lang w:val="id-ID"/>
        </w:rPr>
        <w:t xml:space="preserve"> </w:t>
      </w:r>
      <w:r w:rsidRPr="003A7180">
        <w:rPr>
          <w:rFonts w:ascii="Arial" w:hAnsi="Arial" w:cs="Arial"/>
          <w:lang w:val="id-ID"/>
        </w:rPr>
        <w:t>k</w:t>
      </w:r>
      <w:r w:rsidRPr="003A7180">
        <w:rPr>
          <w:rFonts w:ascii="Arial" w:hAnsi="Arial" w:cs="Arial"/>
          <w:spacing w:val="-1"/>
          <w:lang w:val="id-ID"/>
        </w:rPr>
        <w:t>e</w:t>
      </w:r>
      <w:r w:rsidRPr="003A7180">
        <w:rPr>
          <w:rFonts w:ascii="Arial" w:hAnsi="Arial" w:cs="Arial"/>
          <w:lang w:val="id-ID"/>
        </w:rPr>
        <w:t>manusi</w:t>
      </w:r>
      <w:r w:rsidRPr="003A7180">
        <w:rPr>
          <w:rFonts w:ascii="Arial" w:hAnsi="Arial" w:cs="Arial"/>
          <w:spacing w:val="-1"/>
          <w:lang w:val="id-ID"/>
        </w:rPr>
        <w:t>aa</w:t>
      </w:r>
      <w:r w:rsidRPr="003A7180">
        <w:rPr>
          <w:rFonts w:ascii="Arial" w:hAnsi="Arial" w:cs="Arial"/>
          <w:lang w:val="id-ID"/>
        </w:rPr>
        <w:t>n,</w:t>
      </w:r>
      <w:r w:rsidRPr="003A7180">
        <w:rPr>
          <w:rFonts w:ascii="Arial" w:hAnsi="Arial" w:cs="Arial"/>
          <w:spacing w:val="4"/>
          <w:lang w:val="id-ID"/>
        </w:rPr>
        <w:t xml:space="preserve"> </w:t>
      </w:r>
      <w:r w:rsidRPr="003A7180">
        <w:rPr>
          <w:rFonts w:ascii="Arial" w:hAnsi="Arial" w:cs="Arial"/>
          <w:lang w:val="id-ID"/>
        </w:rPr>
        <w:t>k</w:t>
      </w:r>
      <w:r w:rsidRPr="003A7180">
        <w:rPr>
          <w:rFonts w:ascii="Arial" w:hAnsi="Arial" w:cs="Arial"/>
          <w:spacing w:val="-1"/>
          <w:lang w:val="id-ID"/>
        </w:rPr>
        <w:t>e</w:t>
      </w:r>
      <w:r w:rsidRPr="003A7180">
        <w:rPr>
          <w:rFonts w:ascii="Arial" w:hAnsi="Arial" w:cs="Arial"/>
          <w:lang w:val="id-ID"/>
        </w:rPr>
        <w:t>b</w:t>
      </w:r>
      <w:r w:rsidRPr="003A7180">
        <w:rPr>
          <w:rFonts w:ascii="Arial" w:hAnsi="Arial" w:cs="Arial"/>
          <w:spacing w:val="-1"/>
          <w:lang w:val="id-ID"/>
        </w:rPr>
        <w:t>a</w:t>
      </w:r>
      <w:r w:rsidRPr="003A7180">
        <w:rPr>
          <w:rFonts w:ascii="Arial" w:hAnsi="Arial" w:cs="Arial"/>
          <w:spacing w:val="2"/>
          <w:lang w:val="id-ID"/>
        </w:rPr>
        <w:t>n</w:t>
      </w:r>
      <w:r w:rsidRPr="003A7180">
        <w:rPr>
          <w:rFonts w:ascii="Arial" w:hAnsi="Arial" w:cs="Arial"/>
          <w:spacing w:val="-2"/>
          <w:lang w:val="id-ID"/>
        </w:rPr>
        <w:t>g</w:t>
      </w:r>
      <w:r w:rsidRPr="003A7180">
        <w:rPr>
          <w:rFonts w:ascii="Arial" w:hAnsi="Arial" w:cs="Arial"/>
          <w:lang w:val="id-ID"/>
        </w:rPr>
        <w:t>s</w:t>
      </w:r>
      <w:r w:rsidRPr="003A7180">
        <w:rPr>
          <w:rFonts w:ascii="Arial" w:hAnsi="Arial" w:cs="Arial"/>
          <w:spacing w:val="-1"/>
          <w:lang w:val="id-ID"/>
        </w:rPr>
        <w:t>aa</w:t>
      </w:r>
      <w:r w:rsidRPr="003A7180">
        <w:rPr>
          <w:rFonts w:ascii="Arial" w:hAnsi="Arial" w:cs="Arial"/>
          <w:lang w:val="id-ID"/>
        </w:rPr>
        <w:t>n,</w:t>
      </w:r>
      <w:r w:rsidRPr="003A7180">
        <w:rPr>
          <w:rFonts w:ascii="Arial" w:hAnsi="Arial" w:cs="Arial"/>
          <w:spacing w:val="2"/>
          <w:lang w:val="id-ID"/>
        </w:rPr>
        <w:t xml:space="preserve"> k</w:t>
      </w:r>
      <w:r w:rsidRPr="003A7180">
        <w:rPr>
          <w:rFonts w:ascii="Arial" w:hAnsi="Arial" w:cs="Arial"/>
          <w:spacing w:val="-1"/>
          <w:lang w:val="id-ID"/>
        </w:rPr>
        <w:t>e</w:t>
      </w:r>
      <w:r w:rsidRPr="003A7180">
        <w:rPr>
          <w:rFonts w:ascii="Arial" w:hAnsi="Arial" w:cs="Arial"/>
          <w:lang w:val="id-ID"/>
        </w:rPr>
        <w:t>n</w:t>
      </w:r>
      <w:r w:rsidRPr="003A7180">
        <w:rPr>
          <w:rFonts w:ascii="Arial" w:hAnsi="Arial" w:cs="Arial"/>
          <w:spacing w:val="1"/>
          <w:lang w:val="id-ID"/>
        </w:rPr>
        <w:t>e</w:t>
      </w:r>
      <w:r w:rsidRPr="003A7180">
        <w:rPr>
          <w:rFonts w:ascii="Arial" w:hAnsi="Arial" w:cs="Arial"/>
          <w:lang w:val="id-ID"/>
        </w:rPr>
        <w:t>g</w:t>
      </w:r>
      <w:r w:rsidRPr="003A7180">
        <w:rPr>
          <w:rFonts w:ascii="Arial" w:hAnsi="Arial" w:cs="Arial"/>
          <w:spacing w:val="-1"/>
          <w:lang w:val="id-ID"/>
        </w:rPr>
        <w:t>a</w:t>
      </w:r>
      <w:r w:rsidRPr="003A7180">
        <w:rPr>
          <w:rFonts w:ascii="Arial" w:hAnsi="Arial" w:cs="Arial"/>
          <w:lang w:val="id-ID"/>
        </w:rPr>
        <w:t>ra</w:t>
      </w:r>
      <w:r w:rsidRPr="003A7180">
        <w:rPr>
          <w:rFonts w:ascii="Arial" w:hAnsi="Arial" w:cs="Arial"/>
          <w:spacing w:val="-1"/>
          <w:lang w:val="id-ID"/>
        </w:rPr>
        <w:t>a</w:t>
      </w:r>
      <w:r w:rsidRPr="003A7180">
        <w:rPr>
          <w:rFonts w:ascii="Arial" w:hAnsi="Arial" w:cs="Arial"/>
          <w:lang w:val="id-ID"/>
        </w:rPr>
        <w:t>n,</w:t>
      </w:r>
      <w:r w:rsidRPr="003A7180">
        <w:rPr>
          <w:rFonts w:ascii="Arial" w:hAnsi="Arial" w:cs="Arial"/>
          <w:spacing w:val="4"/>
          <w:lang w:val="id-ID"/>
        </w:rPr>
        <w:t xml:space="preserve"> </w:t>
      </w:r>
      <w:r w:rsidRPr="003A7180">
        <w:rPr>
          <w:rFonts w:ascii="Arial" w:hAnsi="Arial" w:cs="Arial"/>
          <w:lang w:val="id-ID"/>
        </w:rPr>
        <w:t>d</w:t>
      </w:r>
      <w:r w:rsidRPr="003A7180">
        <w:rPr>
          <w:rFonts w:ascii="Arial" w:hAnsi="Arial" w:cs="Arial"/>
          <w:spacing w:val="-1"/>
          <w:lang w:val="id-ID"/>
        </w:rPr>
        <w:t>a</w:t>
      </w:r>
      <w:r w:rsidRPr="003A7180">
        <w:rPr>
          <w:rFonts w:ascii="Arial" w:hAnsi="Arial" w:cs="Arial"/>
          <w:lang w:val="id-ID"/>
        </w:rPr>
        <w:t>n</w:t>
      </w:r>
      <w:r w:rsidRPr="003A7180">
        <w:rPr>
          <w:rFonts w:ascii="Arial" w:hAnsi="Arial" w:cs="Arial"/>
          <w:spacing w:val="2"/>
          <w:lang w:val="id-ID"/>
        </w:rPr>
        <w:t xml:space="preserve"> </w:t>
      </w:r>
      <w:r w:rsidRPr="003A7180">
        <w:rPr>
          <w:rFonts w:ascii="Arial" w:hAnsi="Arial" w:cs="Arial"/>
          <w:lang w:val="id-ID"/>
        </w:rPr>
        <w:t>p</w:t>
      </w:r>
      <w:r w:rsidRPr="003A7180">
        <w:rPr>
          <w:rFonts w:ascii="Arial" w:hAnsi="Arial" w:cs="Arial"/>
          <w:spacing w:val="-1"/>
          <w:lang w:val="id-ID"/>
        </w:rPr>
        <w:t>e</w:t>
      </w:r>
      <w:r w:rsidRPr="003A7180">
        <w:rPr>
          <w:rFonts w:ascii="Arial" w:hAnsi="Arial" w:cs="Arial"/>
          <w:lang w:val="id-ID"/>
        </w:rPr>
        <w:t>r</w:t>
      </w:r>
      <w:r w:rsidRPr="003A7180">
        <w:rPr>
          <w:rFonts w:ascii="Arial" w:hAnsi="Arial" w:cs="Arial"/>
          <w:spacing w:val="-2"/>
          <w:lang w:val="id-ID"/>
        </w:rPr>
        <w:t>a</w:t>
      </w:r>
      <w:r w:rsidRPr="003A7180">
        <w:rPr>
          <w:rFonts w:ascii="Arial" w:hAnsi="Arial" w:cs="Arial"/>
          <w:spacing w:val="2"/>
          <w:lang w:val="id-ID"/>
        </w:rPr>
        <w:t>d</w:t>
      </w:r>
      <w:r w:rsidRPr="003A7180">
        <w:rPr>
          <w:rFonts w:ascii="Arial" w:hAnsi="Arial" w:cs="Arial"/>
          <w:spacing w:val="-1"/>
          <w:lang w:val="id-ID"/>
        </w:rPr>
        <w:t>a</w:t>
      </w:r>
      <w:r w:rsidRPr="003A7180">
        <w:rPr>
          <w:rFonts w:ascii="Arial" w:hAnsi="Arial" w:cs="Arial"/>
          <w:lang w:val="id-ID"/>
        </w:rPr>
        <w:t>b</w:t>
      </w:r>
      <w:r w:rsidRPr="003A7180">
        <w:rPr>
          <w:rFonts w:ascii="Arial" w:hAnsi="Arial" w:cs="Arial"/>
          <w:spacing w:val="-1"/>
          <w:lang w:val="id-ID"/>
        </w:rPr>
        <w:t>a</w:t>
      </w:r>
      <w:r w:rsidRPr="003A7180">
        <w:rPr>
          <w:rFonts w:ascii="Arial" w:hAnsi="Arial" w:cs="Arial"/>
          <w:lang w:val="id-ID"/>
        </w:rPr>
        <w:t>n</w:t>
      </w:r>
      <w:r w:rsidRPr="003A7180">
        <w:rPr>
          <w:rFonts w:ascii="Arial" w:hAnsi="Arial" w:cs="Arial"/>
          <w:spacing w:val="2"/>
          <w:lang w:val="id-ID"/>
        </w:rPr>
        <w:t xml:space="preserve"> </w:t>
      </w:r>
      <w:r w:rsidRPr="003A7180">
        <w:rPr>
          <w:rFonts w:ascii="Arial" w:hAnsi="Arial" w:cs="Arial"/>
          <w:lang w:val="id-ID"/>
        </w:rPr>
        <w:t>te</w:t>
      </w:r>
      <w:r w:rsidRPr="003A7180">
        <w:rPr>
          <w:rFonts w:ascii="Arial" w:hAnsi="Arial" w:cs="Arial"/>
          <w:spacing w:val="-1"/>
          <w:lang w:val="id-ID"/>
        </w:rPr>
        <w:t>r</w:t>
      </w:r>
      <w:r w:rsidRPr="003A7180">
        <w:rPr>
          <w:rFonts w:ascii="Arial" w:hAnsi="Arial" w:cs="Arial"/>
          <w:spacing w:val="2"/>
          <w:lang w:val="id-ID"/>
        </w:rPr>
        <w:t>k</w:t>
      </w:r>
      <w:r w:rsidRPr="003A7180">
        <w:rPr>
          <w:rFonts w:ascii="Arial" w:hAnsi="Arial" w:cs="Arial"/>
          <w:spacing w:val="-1"/>
          <w:lang w:val="id-ID"/>
        </w:rPr>
        <w:t>a</w:t>
      </w:r>
      <w:r w:rsidRPr="003A7180">
        <w:rPr>
          <w:rFonts w:ascii="Arial" w:hAnsi="Arial" w:cs="Arial"/>
          <w:lang w:val="id-ID"/>
        </w:rPr>
        <w:t>it</w:t>
      </w:r>
      <w:r w:rsidRPr="003A7180">
        <w:rPr>
          <w:rFonts w:ascii="Arial" w:hAnsi="Arial" w:cs="Arial"/>
          <w:spacing w:val="2"/>
          <w:lang w:val="id-ID"/>
        </w:rPr>
        <w:t xml:space="preserve"> </w:t>
      </w:r>
      <w:r w:rsidRPr="003A7180">
        <w:rPr>
          <w:rFonts w:ascii="Arial" w:hAnsi="Arial" w:cs="Arial"/>
          <w:lang w:val="id-ID"/>
        </w:rPr>
        <w:t>p</w:t>
      </w:r>
      <w:r w:rsidRPr="003A7180">
        <w:rPr>
          <w:rFonts w:ascii="Arial" w:hAnsi="Arial" w:cs="Arial"/>
          <w:spacing w:val="-1"/>
          <w:lang w:val="id-ID"/>
        </w:rPr>
        <w:t>e</w:t>
      </w:r>
      <w:r w:rsidRPr="003A7180">
        <w:rPr>
          <w:rFonts w:ascii="Arial" w:hAnsi="Arial" w:cs="Arial"/>
          <w:spacing w:val="2"/>
          <w:lang w:val="id-ID"/>
        </w:rPr>
        <w:t>n</w:t>
      </w:r>
      <w:r w:rsidRPr="003A7180">
        <w:rPr>
          <w:rFonts w:ascii="Arial" w:hAnsi="Arial" w:cs="Arial"/>
          <w:spacing w:val="-5"/>
          <w:lang w:val="id-ID"/>
        </w:rPr>
        <w:t>y</w:t>
      </w:r>
      <w:r w:rsidRPr="003A7180">
        <w:rPr>
          <w:rFonts w:ascii="Arial" w:hAnsi="Arial" w:cs="Arial"/>
          <w:spacing w:val="1"/>
          <w:lang w:val="id-ID"/>
        </w:rPr>
        <w:t>e</w:t>
      </w:r>
      <w:r w:rsidRPr="003A7180">
        <w:rPr>
          <w:rFonts w:ascii="Arial" w:hAnsi="Arial" w:cs="Arial"/>
          <w:lang w:val="id-ID"/>
        </w:rPr>
        <w:t>b</w:t>
      </w:r>
      <w:r w:rsidRPr="003A7180">
        <w:rPr>
          <w:rFonts w:ascii="Arial" w:hAnsi="Arial" w:cs="Arial"/>
          <w:spacing w:val="-1"/>
          <w:lang w:val="id-ID"/>
        </w:rPr>
        <w:t>a</w:t>
      </w:r>
      <w:r w:rsidRPr="003A7180">
        <w:rPr>
          <w:rFonts w:ascii="Arial" w:hAnsi="Arial" w:cs="Arial"/>
          <w:lang w:val="id-ID"/>
        </w:rPr>
        <w:t>b</w:t>
      </w:r>
      <w:r w:rsidRPr="003A7180">
        <w:rPr>
          <w:rFonts w:ascii="Arial" w:hAnsi="Arial" w:cs="Arial"/>
          <w:spacing w:val="2"/>
          <w:lang w:val="id-ID"/>
        </w:rPr>
        <w:t xml:space="preserve"> </w:t>
      </w:r>
      <w:r w:rsidRPr="003A7180">
        <w:rPr>
          <w:rFonts w:ascii="Arial" w:hAnsi="Arial" w:cs="Arial"/>
          <w:spacing w:val="1"/>
          <w:lang w:val="id-ID"/>
        </w:rPr>
        <w:t>f</w:t>
      </w:r>
      <w:r w:rsidRPr="003A7180">
        <w:rPr>
          <w:rFonts w:ascii="Arial" w:hAnsi="Arial" w:cs="Arial"/>
          <w:spacing w:val="-1"/>
          <w:lang w:val="id-ID"/>
        </w:rPr>
        <w:t>e</w:t>
      </w:r>
      <w:r w:rsidRPr="003A7180">
        <w:rPr>
          <w:rFonts w:ascii="Arial" w:hAnsi="Arial" w:cs="Arial"/>
          <w:lang w:val="id-ID"/>
        </w:rPr>
        <w:t xml:space="preserve">nomena </w:t>
      </w:r>
      <w:r w:rsidRPr="003A7180">
        <w:rPr>
          <w:rFonts w:ascii="Arial" w:hAnsi="Arial" w:cs="Arial"/>
          <w:spacing w:val="2"/>
          <w:lang w:val="id-ID"/>
        </w:rPr>
        <w:t>d</w:t>
      </w:r>
      <w:r w:rsidRPr="003A7180">
        <w:rPr>
          <w:rFonts w:ascii="Arial" w:hAnsi="Arial" w:cs="Arial"/>
          <w:spacing w:val="-1"/>
          <w:lang w:val="id-ID"/>
        </w:rPr>
        <w:t>a</w:t>
      </w:r>
      <w:r w:rsidRPr="003A7180">
        <w:rPr>
          <w:rFonts w:ascii="Arial" w:hAnsi="Arial" w:cs="Arial"/>
          <w:lang w:val="id-ID"/>
        </w:rPr>
        <w:t>n</w:t>
      </w:r>
      <w:r w:rsidRPr="003A7180">
        <w:rPr>
          <w:rFonts w:ascii="Arial" w:hAnsi="Arial" w:cs="Arial"/>
          <w:spacing w:val="4"/>
          <w:lang w:val="id-ID"/>
        </w:rPr>
        <w:t xml:space="preserve"> </w:t>
      </w:r>
      <w:r w:rsidRPr="003A7180">
        <w:rPr>
          <w:rFonts w:ascii="Arial" w:hAnsi="Arial" w:cs="Arial"/>
          <w:lang w:val="id-ID"/>
        </w:rPr>
        <w:t>k</w:t>
      </w:r>
      <w:r w:rsidRPr="003A7180">
        <w:rPr>
          <w:rFonts w:ascii="Arial" w:hAnsi="Arial" w:cs="Arial"/>
          <w:spacing w:val="-1"/>
          <w:lang w:val="id-ID"/>
        </w:rPr>
        <w:t>e</w:t>
      </w:r>
      <w:r w:rsidRPr="003A7180">
        <w:rPr>
          <w:rFonts w:ascii="Arial" w:hAnsi="Arial" w:cs="Arial"/>
          <w:lang w:val="id-ID"/>
        </w:rPr>
        <w:t>jadi</w:t>
      </w:r>
      <w:r w:rsidRPr="003A7180">
        <w:rPr>
          <w:rFonts w:ascii="Arial" w:hAnsi="Arial" w:cs="Arial"/>
          <w:spacing w:val="-1"/>
          <w:lang w:val="id-ID"/>
        </w:rPr>
        <w:t>a</w:t>
      </w:r>
      <w:r w:rsidRPr="003A7180">
        <w:rPr>
          <w:rFonts w:ascii="Arial" w:hAnsi="Arial" w:cs="Arial"/>
          <w:lang w:val="id-ID"/>
        </w:rPr>
        <w:t>n,</w:t>
      </w:r>
      <w:r w:rsidRPr="003A7180">
        <w:rPr>
          <w:rFonts w:ascii="Arial" w:hAnsi="Arial" w:cs="Arial"/>
          <w:spacing w:val="2"/>
          <w:lang w:val="id-ID"/>
        </w:rPr>
        <w:t xml:space="preserve"> </w:t>
      </w:r>
      <w:r w:rsidRPr="003A7180">
        <w:rPr>
          <w:rFonts w:ascii="Arial" w:hAnsi="Arial" w:cs="Arial"/>
          <w:lang w:val="id-ID"/>
        </w:rPr>
        <w:t>s</w:t>
      </w:r>
      <w:r w:rsidRPr="003A7180">
        <w:rPr>
          <w:rFonts w:ascii="Arial" w:hAnsi="Arial" w:cs="Arial"/>
          <w:spacing w:val="-1"/>
          <w:lang w:val="id-ID"/>
        </w:rPr>
        <w:t>e</w:t>
      </w:r>
      <w:r w:rsidRPr="003A7180">
        <w:rPr>
          <w:rFonts w:ascii="Arial" w:hAnsi="Arial" w:cs="Arial"/>
          <w:lang w:val="id-ID"/>
        </w:rPr>
        <w:t>rta me</w:t>
      </w:r>
      <w:r w:rsidRPr="003A7180">
        <w:rPr>
          <w:rFonts w:ascii="Arial" w:hAnsi="Arial" w:cs="Arial"/>
          <w:spacing w:val="2"/>
          <w:lang w:val="id-ID"/>
        </w:rPr>
        <w:t>n</w:t>
      </w:r>
      <w:r w:rsidRPr="003A7180">
        <w:rPr>
          <w:rFonts w:ascii="Arial" w:hAnsi="Arial" w:cs="Arial"/>
          <w:spacing w:val="-1"/>
          <w:lang w:val="id-ID"/>
        </w:rPr>
        <w:t>e</w:t>
      </w:r>
      <w:r w:rsidRPr="003A7180">
        <w:rPr>
          <w:rFonts w:ascii="Arial" w:hAnsi="Arial" w:cs="Arial"/>
          <w:spacing w:val="1"/>
          <w:lang w:val="id-ID"/>
        </w:rPr>
        <w:t>r</w:t>
      </w:r>
      <w:r w:rsidRPr="003A7180">
        <w:rPr>
          <w:rFonts w:ascii="Arial" w:hAnsi="Arial" w:cs="Arial"/>
          <w:spacing w:val="-1"/>
          <w:lang w:val="id-ID"/>
        </w:rPr>
        <w:t>a</w:t>
      </w:r>
      <w:r w:rsidRPr="003A7180">
        <w:rPr>
          <w:rFonts w:ascii="Arial" w:hAnsi="Arial" w:cs="Arial"/>
          <w:lang w:val="id-ID"/>
        </w:rPr>
        <w:t>p</w:t>
      </w:r>
      <w:r w:rsidRPr="003A7180">
        <w:rPr>
          <w:rFonts w:ascii="Arial" w:hAnsi="Arial" w:cs="Arial"/>
          <w:spacing w:val="2"/>
          <w:lang w:val="id-ID"/>
        </w:rPr>
        <w:t>k</w:t>
      </w:r>
      <w:r w:rsidRPr="003A7180">
        <w:rPr>
          <w:rFonts w:ascii="Arial" w:hAnsi="Arial" w:cs="Arial"/>
          <w:spacing w:val="-1"/>
          <w:lang w:val="id-ID"/>
        </w:rPr>
        <w:t>a</w:t>
      </w:r>
      <w:r w:rsidRPr="003A7180">
        <w:rPr>
          <w:rFonts w:ascii="Arial" w:hAnsi="Arial" w:cs="Arial"/>
          <w:lang w:val="id-ID"/>
        </w:rPr>
        <w:t>n</w:t>
      </w:r>
      <w:r w:rsidRPr="003A7180">
        <w:rPr>
          <w:rFonts w:ascii="Arial" w:hAnsi="Arial" w:cs="Arial"/>
          <w:spacing w:val="2"/>
          <w:lang w:val="id-ID"/>
        </w:rPr>
        <w:t xml:space="preserve"> </w:t>
      </w:r>
      <w:r w:rsidRPr="003A7180">
        <w:rPr>
          <w:rFonts w:ascii="Arial" w:hAnsi="Arial" w:cs="Arial"/>
          <w:lang w:val="id-ID"/>
        </w:rPr>
        <w:t>p</w:t>
      </w:r>
      <w:r w:rsidRPr="003A7180">
        <w:rPr>
          <w:rFonts w:ascii="Arial" w:hAnsi="Arial" w:cs="Arial"/>
          <w:spacing w:val="-1"/>
          <w:lang w:val="id-ID"/>
        </w:rPr>
        <w:t>e</w:t>
      </w:r>
      <w:r w:rsidRPr="003A7180">
        <w:rPr>
          <w:rFonts w:ascii="Arial" w:hAnsi="Arial" w:cs="Arial"/>
          <w:spacing w:val="2"/>
          <w:lang w:val="id-ID"/>
        </w:rPr>
        <w:t>n</w:t>
      </w:r>
      <w:r w:rsidRPr="003A7180">
        <w:rPr>
          <w:rFonts w:ascii="Arial" w:hAnsi="Arial" w:cs="Arial"/>
          <w:spacing w:val="-2"/>
          <w:lang w:val="id-ID"/>
        </w:rPr>
        <w:t>g</w:t>
      </w:r>
      <w:r w:rsidRPr="003A7180">
        <w:rPr>
          <w:rFonts w:ascii="Arial" w:hAnsi="Arial" w:cs="Arial"/>
          <w:spacing w:val="-1"/>
          <w:lang w:val="id-ID"/>
        </w:rPr>
        <w:t>e</w:t>
      </w:r>
      <w:r w:rsidRPr="003A7180">
        <w:rPr>
          <w:rFonts w:ascii="Arial" w:hAnsi="Arial" w:cs="Arial"/>
          <w:lang w:val="id-ID"/>
        </w:rPr>
        <w:t>tah</w:t>
      </w:r>
      <w:r w:rsidRPr="003A7180">
        <w:rPr>
          <w:rFonts w:ascii="Arial" w:hAnsi="Arial" w:cs="Arial"/>
          <w:spacing w:val="2"/>
          <w:lang w:val="id-ID"/>
        </w:rPr>
        <w:t>u</w:t>
      </w:r>
      <w:r w:rsidRPr="003A7180">
        <w:rPr>
          <w:rFonts w:ascii="Arial" w:hAnsi="Arial" w:cs="Arial"/>
          <w:spacing w:val="-1"/>
          <w:lang w:val="id-ID"/>
        </w:rPr>
        <w:t>a</w:t>
      </w:r>
      <w:r w:rsidRPr="003A7180">
        <w:rPr>
          <w:rFonts w:ascii="Arial" w:hAnsi="Arial" w:cs="Arial"/>
          <w:lang w:val="id-ID"/>
        </w:rPr>
        <w:t>n pros</w:t>
      </w:r>
      <w:r w:rsidRPr="003A7180">
        <w:rPr>
          <w:rFonts w:ascii="Arial" w:hAnsi="Arial" w:cs="Arial"/>
          <w:spacing w:val="-1"/>
          <w:lang w:val="id-ID"/>
        </w:rPr>
        <w:t>e</w:t>
      </w:r>
      <w:r w:rsidRPr="003A7180">
        <w:rPr>
          <w:rFonts w:ascii="Arial" w:hAnsi="Arial" w:cs="Arial"/>
          <w:lang w:val="id-ID"/>
        </w:rPr>
        <w:t>dur</w:t>
      </w:r>
      <w:r w:rsidRPr="003A7180">
        <w:rPr>
          <w:rFonts w:ascii="Arial" w:hAnsi="Arial" w:cs="Arial"/>
          <w:spacing w:val="-2"/>
          <w:lang w:val="id-ID"/>
        </w:rPr>
        <w:t>a</w:t>
      </w:r>
      <w:r w:rsidRPr="003A7180">
        <w:rPr>
          <w:rFonts w:ascii="Arial" w:hAnsi="Arial" w:cs="Arial"/>
          <w:lang w:val="id-ID"/>
        </w:rPr>
        <w:t>l p</w:t>
      </w:r>
      <w:r w:rsidRPr="003A7180">
        <w:rPr>
          <w:rFonts w:ascii="Arial" w:hAnsi="Arial" w:cs="Arial"/>
          <w:spacing w:val="2"/>
          <w:lang w:val="id-ID"/>
        </w:rPr>
        <w:t>a</w:t>
      </w:r>
      <w:r w:rsidRPr="003A7180">
        <w:rPr>
          <w:rFonts w:ascii="Arial" w:hAnsi="Arial" w:cs="Arial"/>
          <w:lang w:val="id-ID"/>
        </w:rPr>
        <w:t>da</w:t>
      </w:r>
      <w:r w:rsidRPr="003A7180">
        <w:rPr>
          <w:rFonts w:ascii="Arial" w:hAnsi="Arial" w:cs="Arial"/>
          <w:spacing w:val="-1"/>
          <w:lang w:val="id-ID"/>
        </w:rPr>
        <w:t xml:space="preserve"> </w:t>
      </w:r>
      <w:r w:rsidRPr="003A7180">
        <w:rPr>
          <w:rFonts w:ascii="Arial" w:hAnsi="Arial" w:cs="Arial"/>
          <w:lang w:val="id-ID"/>
        </w:rPr>
        <w:t>bida</w:t>
      </w:r>
      <w:r w:rsidRPr="003A7180">
        <w:rPr>
          <w:rFonts w:ascii="Arial" w:hAnsi="Arial" w:cs="Arial"/>
          <w:spacing w:val="2"/>
          <w:lang w:val="id-ID"/>
        </w:rPr>
        <w:t>n</w:t>
      </w:r>
      <w:r w:rsidRPr="003A7180">
        <w:rPr>
          <w:rFonts w:ascii="Arial" w:hAnsi="Arial" w:cs="Arial"/>
          <w:lang w:val="id-ID"/>
        </w:rPr>
        <w:t>g</w:t>
      </w:r>
      <w:r w:rsidRPr="003A7180">
        <w:rPr>
          <w:rFonts w:ascii="Arial" w:hAnsi="Arial" w:cs="Arial"/>
          <w:spacing w:val="-2"/>
          <w:lang w:val="id-ID"/>
        </w:rPr>
        <w:t xml:space="preserve"> </w:t>
      </w:r>
      <w:r w:rsidRPr="003A7180">
        <w:rPr>
          <w:rFonts w:ascii="Arial" w:hAnsi="Arial" w:cs="Arial"/>
          <w:spacing w:val="2"/>
          <w:lang w:val="id-ID"/>
        </w:rPr>
        <w:t>k</w:t>
      </w:r>
      <w:r w:rsidRPr="003A7180">
        <w:rPr>
          <w:rFonts w:ascii="Arial" w:hAnsi="Arial" w:cs="Arial"/>
          <w:spacing w:val="-1"/>
          <w:lang w:val="id-ID"/>
        </w:rPr>
        <w:t>a</w:t>
      </w:r>
      <w:r w:rsidRPr="003A7180">
        <w:rPr>
          <w:rFonts w:ascii="Arial" w:hAnsi="Arial" w:cs="Arial"/>
          <w:lang w:val="id-ID"/>
        </w:rPr>
        <w:t>j</w:t>
      </w:r>
      <w:r w:rsidRPr="003A7180">
        <w:rPr>
          <w:rFonts w:ascii="Arial" w:hAnsi="Arial" w:cs="Arial"/>
          <w:spacing w:val="1"/>
          <w:lang w:val="id-ID"/>
        </w:rPr>
        <w:t>i</w:t>
      </w:r>
      <w:r w:rsidRPr="003A7180">
        <w:rPr>
          <w:rFonts w:ascii="Arial" w:hAnsi="Arial" w:cs="Arial"/>
          <w:spacing w:val="-1"/>
          <w:lang w:val="id-ID"/>
        </w:rPr>
        <w:t>a</w:t>
      </w:r>
      <w:r w:rsidRPr="003A7180">
        <w:rPr>
          <w:rFonts w:ascii="Arial" w:hAnsi="Arial" w:cs="Arial"/>
          <w:lang w:val="id-ID"/>
        </w:rPr>
        <w:t>n</w:t>
      </w:r>
      <w:r w:rsidRPr="003A7180">
        <w:rPr>
          <w:rFonts w:ascii="Arial" w:hAnsi="Arial" w:cs="Arial"/>
          <w:spacing w:val="2"/>
          <w:lang w:val="id-ID"/>
        </w:rPr>
        <w:t xml:space="preserve"> </w:t>
      </w:r>
      <w:r w:rsidRPr="003A7180">
        <w:rPr>
          <w:rFonts w:ascii="Arial" w:hAnsi="Arial" w:cs="Arial"/>
          <w:spacing w:val="-5"/>
          <w:lang w:val="id-ID"/>
        </w:rPr>
        <w:t>y</w:t>
      </w:r>
      <w:r w:rsidRPr="003A7180">
        <w:rPr>
          <w:rFonts w:ascii="Arial" w:hAnsi="Arial" w:cs="Arial"/>
          <w:spacing w:val="1"/>
          <w:lang w:val="id-ID"/>
        </w:rPr>
        <w:t>a</w:t>
      </w:r>
      <w:r w:rsidRPr="003A7180">
        <w:rPr>
          <w:rFonts w:ascii="Arial" w:hAnsi="Arial" w:cs="Arial"/>
          <w:spacing w:val="2"/>
          <w:lang w:val="id-ID"/>
        </w:rPr>
        <w:t>n</w:t>
      </w:r>
      <w:r w:rsidRPr="003A7180">
        <w:rPr>
          <w:rFonts w:ascii="Arial" w:hAnsi="Arial" w:cs="Arial"/>
          <w:lang w:val="id-ID"/>
        </w:rPr>
        <w:t>g</w:t>
      </w:r>
      <w:r w:rsidRPr="003A7180">
        <w:rPr>
          <w:rFonts w:ascii="Arial" w:hAnsi="Arial" w:cs="Arial"/>
          <w:spacing w:val="-2"/>
          <w:lang w:val="id-ID"/>
        </w:rPr>
        <w:t xml:space="preserve"> </w:t>
      </w:r>
      <w:r w:rsidRPr="003A7180">
        <w:rPr>
          <w:rFonts w:ascii="Arial" w:hAnsi="Arial" w:cs="Arial"/>
          <w:lang w:val="id-ID"/>
        </w:rPr>
        <w:t>sp</w:t>
      </w:r>
      <w:r w:rsidRPr="003A7180">
        <w:rPr>
          <w:rFonts w:ascii="Arial" w:hAnsi="Arial" w:cs="Arial"/>
          <w:spacing w:val="-1"/>
          <w:lang w:val="id-ID"/>
        </w:rPr>
        <w:t>e</w:t>
      </w:r>
      <w:r w:rsidRPr="003A7180">
        <w:rPr>
          <w:rFonts w:ascii="Arial" w:hAnsi="Arial" w:cs="Arial"/>
          <w:lang w:val="id-ID"/>
        </w:rPr>
        <w:t>sifik s</w:t>
      </w:r>
      <w:r w:rsidRPr="003A7180">
        <w:rPr>
          <w:rFonts w:ascii="Arial" w:hAnsi="Arial" w:cs="Arial"/>
          <w:spacing w:val="-1"/>
          <w:lang w:val="id-ID"/>
        </w:rPr>
        <w:t>e</w:t>
      </w:r>
      <w:r w:rsidRPr="003A7180">
        <w:rPr>
          <w:rFonts w:ascii="Arial" w:hAnsi="Arial" w:cs="Arial"/>
          <w:lang w:val="id-ID"/>
        </w:rPr>
        <w:t>su</w:t>
      </w:r>
      <w:r w:rsidRPr="003A7180">
        <w:rPr>
          <w:rFonts w:ascii="Arial" w:hAnsi="Arial" w:cs="Arial"/>
          <w:spacing w:val="-1"/>
          <w:lang w:val="id-ID"/>
        </w:rPr>
        <w:t>a</w:t>
      </w:r>
      <w:r w:rsidRPr="003A7180">
        <w:rPr>
          <w:rFonts w:ascii="Arial" w:hAnsi="Arial" w:cs="Arial"/>
          <w:lang w:val="id-ID"/>
        </w:rPr>
        <w:t>i</w:t>
      </w:r>
      <w:r w:rsidRPr="003A7180">
        <w:rPr>
          <w:rFonts w:ascii="Arial" w:hAnsi="Arial" w:cs="Arial"/>
          <w:spacing w:val="3"/>
          <w:lang w:val="id-ID"/>
        </w:rPr>
        <w:t xml:space="preserve"> </w:t>
      </w:r>
      <w:r w:rsidRPr="003A7180">
        <w:rPr>
          <w:rFonts w:ascii="Arial" w:hAnsi="Arial" w:cs="Arial"/>
          <w:lang w:val="id-ID"/>
        </w:rPr>
        <w:t>d</w:t>
      </w:r>
      <w:r w:rsidRPr="003A7180">
        <w:rPr>
          <w:rFonts w:ascii="Arial" w:hAnsi="Arial" w:cs="Arial"/>
          <w:spacing w:val="-1"/>
          <w:lang w:val="id-ID"/>
        </w:rPr>
        <w:t>e</w:t>
      </w:r>
      <w:r w:rsidRPr="003A7180">
        <w:rPr>
          <w:rFonts w:ascii="Arial" w:hAnsi="Arial" w:cs="Arial"/>
          <w:lang w:val="id-ID"/>
        </w:rPr>
        <w:t>ng</w:t>
      </w:r>
      <w:r w:rsidRPr="003A7180">
        <w:rPr>
          <w:rFonts w:ascii="Arial" w:hAnsi="Arial" w:cs="Arial"/>
          <w:spacing w:val="-1"/>
          <w:lang w:val="id-ID"/>
        </w:rPr>
        <w:t>a</w:t>
      </w:r>
      <w:r w:rsidRPr="003A7180">
        <w:rPr>
          <w:rFonts w:ascii="Arial" w:hAnsi="Arial" w:cs="Arial"/>
          <w:lang w:val="id-ID"/>
        </w:rPr>
        <w:t>n b</w:t>
      </w:r>
      <w:r w:rsidRPr="003A7180">
        <w:rPr>
          <w:rFonts w:ascii="Arial" w:hAnsi="Arial" w:cs="Arial"/>
          <w:spacing w:val="-1"/>
          <w:lang w:val="id-ID"/>
        </w:rPr>
        <w:t>a</w:t>
      </w:r>
      <w:r w:rsidRPr="003A7180">
        <w:rPr>
          <w:rFonts w:ascii="Arial" w:hAnsi="Arial" w:cs="Arial"/>
          <w:spacing w:val="2"/>
          <w:lang w:val="id-ID"/>
        </w:rPr>
        <w:t>k</w:t>
      </w:r>
      <w:r w:rsidRPr="003A7180">
        <w:rPr>
          <w:rFonts w:ascii="Arial" w:hAnsi="Arial" w:cs="Arial"/>
          <w:spacing w:val="-1"/>
          <w:lang w:val="id-ID"/>
        </w:rPr>
        <w:t>a</w:t>
      </w:r>
      <w:r w:rsidRPr="003A7180">
        <w:rPr>
          <w:rFonts w:ascii="Arial" w:hAnsi="Arial" w:cs="Arial"/>
          <w:lang w:val="id-ID"/>
        </w:rPr>
        <w:t>t dan mina</w:t>
      </w:r>
      <w:r w:rsidRPr="003A7180">
        <w:rPr>
          <w:rFonts w:ascii="Arial" w:hAnsi="Arial" w:cs="Arial"/>
          <w:spacing w:val="2"/>
          <w:lang w:val="id-ID"/>
        </w:rPr>
        <w:t>tn</w:t>
      </w:r>
      <w:r w:rsidRPr="003A7180">
        <w:rPr>
          <w:rFonts w:ascii="Arial" w:hAnsi="Arial" w:cs="Arial"/>
          <w:spacing w:val="-5"/>
          <w:lang w:val="id-ID"/>
        </w:rPr>
        <w:t>y</w:t>
      </w:r>
      <w:r w:rsidRPr="003A7180">
        <w:rPr>
          <w:rFonts w:ascii="Arial" w:hAnsi="Arial" w:cs="Arial"/>
          <w:lang w:val="id-ID"/>
        </w:rPr>
        <w:t>a</w:t>
      </w:r>
      <w:r w:rsidRPr="003A7180">
        <w:rPr>
          <w:rFonts w:ascii="Arial" w:hAnsi="Arial" w:cs="Arial"/>
          <w:spacing w:val="-1"/>
          <w:lang w:val="id-ID"/>
        </w:rPr>
        <w:t xml:space="preserve"> </w:t>
      </w:r>
      <w:r w:rsidRPr="003A7180">
        <w:rPr>
          <w:rFonts w:ascii="Arial" w:hAnsi="Arial" w:cs="Arial"/>
          <w:lang w:val="id-ID"/>
        </w:rPr>
        <w:t xml:space="preserve">untuk </w:t>
      </w:r>
      <w:r w:rsidRPr="003A7180">
        <w:rPr>
          <w:rFonts w:ascii="Arial" w:hAnsi="Arial" w:cs="Arial"/>
          <w:spacing w:val="1"/>
          <w:lang w:val="id-ID"/>
        </w:rPr>
        <w:t>m</w:t>
      </w:r>
      <w:r w:rsidRPr="003A7180">
        <w:rPr>
          <w:rFonts w:ascii="Arial" w:hAnsi="Arial" w:cs="Arial"/>
          <w:spacing w:val="-1"/>
          <w:lang w:val="id-ID"/>
        </w:rPr>
        <w:t>e</w:t>
      </w:r>
      <w:r w:rsidRPr="003A7180">
        <w:rPr>
          <w:rFonts w:ascii="Arial" w:hAnsi="Arial" w:cs="Arial"/>
          <w:spacing w:val="3"/>
          <w:lang w:val="id-ID"/>
        </w:rPr>
        <w:t>m</w:t>
      </w:r>
      <w:r w:rsidRPr="003A7180">
        <w:rPr>
          <w:rFonts w:ascii="Arial" w:hAnsi="Arial" w:cs="Arial"/>
          <w:spacing w:val="-1"/>
          <w:lang w:val="id-ID"/>
        </w:rPr>
        <w:t>eca</w:t>
      </w:r>
      <w:r w:rsidRPr="003A7180">
        <w:rPr>
          <w:rFonts w:ascii="Arial" w:hAnsi="Arial" w:cs="Arial"/>
          <w:lang w:val="id-ID"/>
        </w:rPr>
        <w:t>h</w:t>
      </w:r>
      <w:r w:rsidRPr="003A7180">
        <w:rPr>
          <w:rFonts w:ascii="Arial" w:hAnsi="Arial" w:cs="Arial"/>
          <w:spacing w:val="2"/>
          <w:lang w:val="id-ID"/>
        </w:rPr>
        <w:t>k</w:t>
      </w:r>
      <w:r w:rsidRPr="003A7180">
        <w:rPr>
          <w:rFonts w:ascii="Arial" w:hAnsi="Arial" w:cs="Arial"/>
          <w:spacing w:val="-1"/>
          <w:lang w:val="id-ID"/>
        </w:rPr>
        <w:t>a</w:t>
      </w:r>
      <w:r w:rsidRPr="003A7180">
        <w:rPr>
          <w:rFonts w:ascii="Arial" w:hAnsi="Arial" w:cs="Arial"/>
          <w:lang w:val="id-ID"/>
        </w:rPr>
        <w:t>n</w:t>
      </w:r>
      <w:r w:rsidRPr="003A7180">
        <w:rPr>
          <w:rFonts w:ascii="Arial" w:hAnsi="Arial" w:cs="Arial"/>
          <w:spacing w:val="2"/>
          <w:lang w:val="id-ID"/>
        </w:rPr>
        <w:t xml:space="preserve"> </w:t>
      </w:r>
      <w:r w:rsidRPr="003A7180">
        <w:rPr>
          <w:rFonts w:ascii="Arial" w:hAnsi="Arial" w:cs="Arial"/>
          <w:lang w:val="id-ID"/>
        </w:rPr>
        <w:t>mas</w:t>
      </w:r>
      <w:r w:rsidRPr="003A7180">
        <w:rPr>
          <w:rFonts w:ascii="Arial" w:hAnsi="Arial" w:cs="Arial"/>
          <w:spacing w:val="-1"/>
          <w:lang w:val="id-ID"/>
        </w:rPr>
        <w:t>a</w:t>
      </w:r>
      <w:r w:rsidRPr="003A7180">
        <w:rPr>
          <w:rFonts w:ascii="Arial" w:hAnsi="Arial" w:cs="Arial"/>
          <w:lang w:val="id-ID"/>
        </w:rPr>
        <w:t>lah</w:t>
      </w:r>
    </w:p>
    <w:p w:rsidR="00CB0980" w:rsidRPr="003A7180" w:rsidRDefault="006F4A06">
      <w:pPr>
        <w:spacing w:before="4"/>
        <w:ind w:left="153"/>
        <w:rPr>
          <w:rFonts w:ascii="Arial" w:hAnsi="Arial" w:cs="Arial"/>
          <w:lang w:val="id-ID"/>
        </w:rPr>
      </w:pPr>
      <w:r w:rsidRPr="003A7180">
        <w:rPr>
          <w:rFonts w:ascii="Arial" w:hAnsi="Arial" w:cs="Arial"/>
          <w:spacing w:val="2"/>
          <w:lang w:val="id-ID"/>
        </w:rPr>
        <w:t>K</w:t>
      </w:r>
      <w:r w:rsidRPr="003A7180">
        <w:rPr>
          <w:rFonts w:ascii="Arial" w:hAnsi="Arial" w:cs="Arial"/>
          <w:lang w:val="id-ID"/>
        </w:rPr>
        <w:t>I</w:t>
      </w:r>
      <w:r w:rsidRPr="003A7180">
        <w:rPr>
          <w:rFonts w:ascii="Arial" w:hAnsi="Arial" w:cs="Arial"/>
          <w:spacing w:val="13"/>
          <w:lang w:val="id-ID"/>
        </w:rPr>
        <w:t xml:space="preserve"> </w:t>
      </w:r>
      <w:r w:rsidRPr="003A7180">
        <w:rPr>
          <w:rFonts w:ascii="Arial" w:hAnsi="Arial" w:cs="Arial"/>
          <w:lang w:val="id-ID"/>
        </w:rPr>
        <w:t xml:space="preserve">4 </w:t>
      </w:r>
      <w:r w:rsidRPr="003A7180">
        <w:rPr>
          <w:rFonts w:ascii="Arial" w:hAnsi="Arial" w:cs="Arial"/>
          <w:spacing w:val="36"/>
          <w:lang w:val="id-ID"/>
        </w:rPr>
        <w:t xml:space="preserve"> </w:t>
      </w:r>
      <w:r w:rsidRPr="003A7180">
        <w:rPr>
          <w:rFonts w:ascii="Arial" w:hAnsi="Arial" w:cs="Arial"/>
          <w:lang w:val="id-ID"/>
        </w:rPr>
        <w:t>M</w:t>
      </w:r>
      <w:r w:rsidRPr="003A7180">
        <w:rPr>
          <w:rFonts w:ascii="Arial" w:hAnsi="Arial" w:cs="Arial"/>
          <w:spacing w:val="-1"/>
          <w:lang w:val="id-ID"/>
        </w:rPr>
        <w:t>e</w:t>
      </w:r>
      <w:r w:rsidRPr="003A7180">
        <w:rPr>
          <w:rFonts w:ascii="Arial" w:hAnsi="Arial" w:cs="Arial"/>
          <w:spacing w:val="2"/>
          <w:lang w:val="id-ID"/>
        </w:rPr>
        <w:t>n</w:t>
      </w:r>
      <w:r w:rsidRPr="003A7180">
        <w:rPr>
          <w:rFonts w:ascii="Arial" w:hAnsi="Arial" w:cs="Arial"/>
          <w:spacing w:val="-2"/>
          <w:lang w:val="id-ID"/>
        </w:rPr>
        <w:t>g</w:t>
      </w:r>
      <w:r w:rsidRPr="003A7180">
        <w:rPr>
          <w:rFonts w:ascii="Arial" w:hAnsi="Arial" w:cs="Arial"/>
          <w:lang w:val="id-ID"/>
        </w:rPr>
        <w:t>olah,</w:t>
      </w:r>
      <w:r w:rsidRPr="003A7180">
        <w:rPr>
          <w:rFonts w:ascii="Arial" w:hAnsi="Arial" w:cs="Arial"/>
          <w:spacing w:val="18"/>
          <w:lang w:val="id-ID"/>
        </w:rPr>
        <w:t xml:space="preserve"> </w:t>
      </w:r>
      <w:r w:rsidRPr="003A7180">
        <w:rPr>
          <w:rFonts w:ascii="Arial" w:hAnsi="Arial" w:cs="Arial"/>
          <w:lang w:val="id-ID"/>
        </w:rPr>
        <w:t>men</w:t>
      </w:r>
      <w:r w:rsidRPr="003A7180">
        <w:rPr>
          <w:rFonts w:ascii="Arial" w:hAnsi="Arial" w:cs="Arial"/>
          <w:spacing w:val="-1"/>
          <w:lang w:val="id-ID"/>
        </w:rPr>
        <w:t>a</w:t>
      </w:r>
      <w:r w:rsidRPr="003A7180">
        <w:rPr>
          <w:rFonts w:ascii="Arial" w:hAnsi="Arial" w:cs="Arial"/>
          <w:lang w:val="id-ID"/>
        </w:rPr>
        <w:t>l</w:t>
      </w:r>
      <w:r w:rsidRPr="003A7180">
        <w:rPr>
          <w:rFonts w:ascii="Arial" w:hAnsi="Arial" w:cs="Arial"/>
          <w:spacing w:val="2"/>
          <w:lang w:val="id-ID"/>
        </w:rPr>
        <w:t>a</w:t>
      </w:r>
      <w:r w:rsidRPr="003A7180">
        <w:rPr>
          <w:rFonts w:ascii="Arial" w:hAnsi="Arial" w:cs="Arial"/>
          <w:lang w:val="id-ID"/>
        </w:rPr>
        <w:t>r,</w:t>
      </w:r>
      <w:r w:rsidRPr="003A7180">
        <w:rPr>
          <w:rFonts w:ascii="Arial" w:hAnsi="Arial" w:cs="Arial"/>
          <w:spacing w:val="16"/>
          <w:lang w:val="id-ID"/>
        </w:rPr>
        <w:t xml:space="preserve"> </w:t>
      </w:r>
      <w:r w:rsidRPr="003A7180">
        <w:rPr>
          <w:rFonts w:ascii="Arial" w:hAnsi="Arial" w:cs="Arial"/>
          <w:lang w:val="id-ID"/>
        </w:rPr>
        <w:t>d</w:t>
      </w:r>
      <w:r w:rsidRPr="003A7180">
        <w:rPr>
          <w:rFonts w:ascii="Arial" w:hAnsi="Arial" w:cs="Arial"/>
          <w:spacing w:val="-1"/>
          <w:lang w:val="id-ID"/>
        </w:rPr>
        <w:t>a</w:t>
      </w:r>
      <w:r w:rsidRPr="003A7180">
        <w:rPr>
          <w:rFonts w:ascii="Arial" w:hAnsi="Arial" w:cs="Arial"/>
          <w:lang w:val="id-ID"/>
        </w:rPr>
        <w:t>n</w:t>
      </w:r>
      <w:r w:rsidRPr="003A7180">
        <w:rPr>
          <w:rFonts w:ascii="Arial" w:hAnsi="Arial" w:cs="Arial"/>
          <w:spacing w:val="18"/>
          <w:lang w:val="id-ID"/>
        </w:rPr>
        <w:t xml:space="preserve"> </w:t>
      </w:r>
      <w:r w:rsidRPr="003A7180">
        <w:rPr>
          <w:rFonts w:ascii="Arial" w:hAnsi="Arial" w:cs="Arial"/>
          <w:spacing w:val="3"/>
          <w:lang w:val="id-ID"/>
        </w:rPr>
        <w:t>m</w:t>
      </w:r>
      <w:r w:rsidRPr="003A7180">
        <w:rPr>
          <w:rFonts w:ascii="Arial" w:hAnsi="Arial" w:cs="Arial"/>
          <w:spacing w:val="-1"/>
          <w:lang w:val="id-ID"/>
        </w:rPr>
        <w:t>e</w:t>
      </w:r>
      <w:r w:rsidRPr="003A7180">
        <w:rPr>
          <w:rFonts w:ascii="Arial" w:hAnsi="Arial" w:cs="Arial"/>
          <w:spacing w:val="5"/>
          <w:lang w:val="id-ID"/>
        </w:rPr>
        <w:t>n</w:t>
      </w:r>
      <w:r w:rsidRPr="003A7180">
        <w:rPr>
          <w:rFonts w:ascii="Arial" w:hAnsi="Arial" w:cs="Arial"/>
          <w:spacing w:val="-5"/>
          <w:lang w:val="id-ID"/>
        </w:rPr>
        <w:t>y</w:t>
      </w:r>
      <w:r w:rsidRPr="003A7180">
        <w:rPr>
          <w:rFonts w:ascii="Arial" w:hAnsi="Arial" w:cs="Arial"/>
          <w:spacing w:val="-1"/>
          <w:lang w:val="id-ID"/>
        </w:rPr>
        <w:t>a</w:t>
      </w:r>
      <w:r w:rsidRPr="003A7180">
        <w:rPr>
          <w:rFonts w:ascii="Arial" w:hAnsi="Arial" w:cs="Arial"/>
          <w:lang w:val="id-ID"/>
        </w:rPr>
        <w:t>ji</w:t>
      </w:r>
      <w:r w:rsidRPr="003A7180">
        <w:rPr>
          <w:rFonts w:ascii="Arial" w:hAnsi="Arial" w:cs="Arial"/>
          <w:spacing w:val="17"/>
          <w:lang w:val="id-ID"/>
        </w:rPr>
        <w:t xml:space="preserve"> </w:t>
      </w:r>
      <w:r w:rsidRPr="003A7180">
        <w:rPr>
          <w:rFonts w:ascii="Arial" w:hAnsi="Arial" w:cs="Arial"/>
          <w:lang w:val="id-ID"/>
        </w:rPr>
        <w:t>d</w:t>
      </w:r>
      <w:r w:rsidRPr="003A7180">
        <w:rPr>
          <w:rFonts w:ascii="Arial" w:hAnsi="Arial" w:cs="Arial"/>
          <w:spacing w:val="-1"/>
          <w:lang w:val="id-ID"/>
        </w:rPr>
        <w:t>a</w:t>
      </w:r>
      <w:r w:rsidRPr="003A7180">
        <w:rPr>
          <w:rFonts w:ascii="Arial" w:hAnsi="Arial" w:cs="Arial"/>
          <w:spacing w:val="3"/>
          <w:lang w:val="id-ID"/>
        </w:rPr>
        <w:t>l</w:t>
      </w:r>
      <w:r w:rsidRPr="003A7180">
        <w:rPr>
          <w:rFonts w:ascii="Arial" w:hAnsi="Arial" w:cs="Arial"/>
          <w:spacing w:val="-1"/>
          <w:lang w:val="id-ID"/>
        </w:rPr>
        <w:t>a</w:t>
      </w:r>
      <w:r w:rsidRPr="003A7180">
        <w:rPr>
          <w:rFonts w:ascii="Arial" w:hAnsi="Arial" w:cs="Arial"/>
          <w:lang w:val="id-ID"/>
        </w:rPr>
        <w:t>m</w:t>
      </w:r>
      <w:r w:rsidRPr="003A7180">
        <w:rPr>
          <w:rFonts w:ascii="Arial" w:hAnsi="Arial" w:cs="Arial"/>
          <w:spacing w:val="17"/>
          <w:lang w:val="id-ID"/>
        </w:rPr>
        <w:t xml:space="preserve"> </w:t>
      </w:r>
      <w:r w:rsidRPr="003A7180">
        <w:rPr>
          <w:rFonts w:ascii="Arial" w:hAnsi="Arial" w:cs="Arial"/>
          <w:lang w:val="id-ID"/>
        </w:rPr>
        <w:t>r</w:t>
      </w:r>
      <w:r w:rsidRPr="003A7180">
        <w:rPr>
          <w:rFonts w:ascii="Arial" w:hAnsi="Arial" w:cs="Arial"/>
          <w:spacing w:val="1"/>
          <w:lang w:val="id-ID"/>
        </w:rPr>
        <w:t>a</w:t>
      </w:r>
      <w:r w:rsidRPr="003A7180">
        <w:rPr>
          <w:rFonts w:ascii="Arial" w:hAnsi="Arial" w:cs="Arial"/>
          <w:lang w:val="id-ID"/>
        </w:rPr>
        <w:t>n</w:t>
      </w:r>
      <w:r w:rsidRPr="003A7180">
        <w:rPr>
          <w:rFonts w:ascii="Arial" w:hAnsi="Arial" w:cs="Arial"/>
          <w:spacing w:val="-1"/>
          <w:lang w:val="id-ID"/>
        </w:rPr>
        <w:t>a</w:t>
      </w:r>
      <w:r w:rsidRPr="003A7180">
        <w:rPr>
          <w:rFonts w:ascii="Arial" w:hAnsi="Arial" w:cs="Arial"/>
          <w:lang w:val="id-ID"/>
        </w:rPr>
        <w:t>h</w:t>
      </w:r>
      <w:r w:rsidRPr="003A7180">
        <w:rPr>
          <w:rFonts w:ascii="Arial" w:hAnsi="Arial" w:cs="Arial"/>
          <w:spacing w:val="17"/>
          <w:lang w:val="id-ID"/>
        </w:rPr>
        <w:t xml:space="preserve"> </w:t>
      </w:r>
      <w:r w:rsidRPr="003A7180">
        <w:rPr>
          <w:rFonts w:ascii="Arial" w:hAnsi="Arial" w:cs="Arial"/>
          <w:lang w:val="id-ID"/>
        </w:rPr>
        <w:t>konk</w:t>
      </w:r>
      <w:r w:rsidRPr="003A7180">
        <w:rPr>
          <w:rFonts w:ascii="Arial" w:hAnsi="Arial" w:cs="Arial"/>
          <w:spacing w:val="-1"/>
          <w:lang w:val="id-ID"/>
        </w:rPr>
        <w:t>re</w:t>
      </w:r>
      <w:r w:rsidRPr="003A7180">
        <w:rPr>
          <w:rFonts w:ascii="Arial" w:hAnsi="Arial" w:cs="Arial"/>
          <w:lang w:val="id-ID"/>
        </w:rPr>
        <w:t>t</w:t>
      </w:r>
      <w:r w:rsidRPr="003A7180">
        <w:rPr>
          <w:rFonts w:ascii="Arial" w:hAnsi="Arial" w:cs="Arial"/>
          <w:spacing w:val="19"/>
          <w:lang w:val="id-ID"/>
        </w:rPr>
        <w:t xml:space="preserve"> </w:t>
      </w:r>
      <w:r w:rsidRPr="003A7180">
        <w:rPr>
          <w:rFonts w:ascii="Arial" w:hAnsi="Arial" w:cs="Arial"/>
          <w:lang w:val="id-ID"/>
        </w:rPr>
        <w:t>d</w:t>
      </w:r>
      <w:r w:rsidRPr="003A7180">
        <w:rPr>
          <w:rFonts w:ascii="Arial" w:hAnsi="Arial" w:cs="Arial"/>
          <w:spacing w:val="-1"/>
          <w:lang w:val="id-ID"/>
        </w:rPr>
        <w:t>a</w:t>
      </w:r>
      <w:r w:rsidRPr="003A7180">
        <w:rPr>
          <w:rFonts w:ascii="Arial" w:hAnsi="Arial" w:cs="Arial"/>
          <w:lang w:val="id-ID"/>
        </w:rPr>
        <w:t>n</w:t>
      </w:r>
      <w:r w:rsidRPr="003A7180">
        <w:rPr>
          <w:rFonts w:ascii="Arial" w:hAnsi="Arial" w:cs="Arial"/>
          <w:spacing w:val="19"/>
          <w:lang w:val="id-ID"/>
        </w:rPr>
        <w:t xml:space="preserve"> </w:t>
      </w:r>
      <w:r w:rsidRPr="003A7180">
        <w:rPr>
          <w:rFonts w:ascii="Arial" w:hAnsi="Arial" w:cs="Arial"/>
          <w:lang w:val="id-ID"/>
        </w:rPr>
        <w:t>r</w:t>
      </w:r>
      <w:r w:rsidRPr="003A7180">
        <w:rPr>
          <w:rFonts w:ascii="Arial" w:hAnsi="Arial" w:cs="Arial"/>
          <w:spacing w:val="-2"/>
          <w:lang w:val="id-ID"/>
        </w:rPr>
        <w:t>a</w:t>
      </w:r>
      <w:r w:rsidRPr="003A7180">
        <w:rPr>
          <w:rFonts w:ascii="Arial" w:hAnsi="Arial" w:cs="Arial"/>
          <w:spacing w:val="2"/>
          <w:lang w:val="id-ID"/>
        </w:rPr>
        <w:t>n</w:t>
      </w:r>
      <w:r w:rsidRPr="003A7180">
        <w:rPr>
          <w:rFonts w:ascii="Arial" w:hAnsi="Arial" w:cs="Arial"/>
          <w:spacing w:val="-1"/>
          <w:lang w:val="id-ID"/>
        </w:rPr>
        <w:t>a</w:t>
      </w:r>
      <w:r w:rsidRPr="003A7180">
        <w:rPr>
          <w:rFonts w:ascii="Arial" w:hAnsi="Arial" w:cs="Arial"/>
          <w:lang w:val="id-ID"/>
        </w:rPr>
        <w:t>h</w:t>
      </w:r>
      <w:r w:rsidRPr="003A7180">
        <w:rPr>
          <w:rFonts w:ascii="Arial" w:hAnsi="Arial" w:cs="Arial"/>
          <w:spacing w:val="17"/>
          <w:lang w:val="id-ID"/>
        </w:rPr>
        <w:t xml:space="preserve"> </w:t>
      </w:r>
      <w:r w:rsidRPr="003A7180">
        <w:rPr>
          <w:rFonts w:ascii="Arial" w:hAnsi="Arial" w:cs="Arial"/>
          <w:spacing w:val="1"/>
          <w:lang w:val="id-ID"/>
        </w:rPr>
        <w:t>a</w:t>
      </w:r>
      <w:r w:rsidRPr="003A7180">
        <w:rPr>
          <w:rFonts w:ascii="Arial" w:hAnsi="Arial" w:cs="Arial"/>
          <w:lang w:val="id-ID"/>
        </w:rPr>
        <w:t>bstr</w:t>
      </w:r>
      <w:r w:rsidRPr="003A7180">
        <w:rPr>
          <w:rFonts w:ascii="Arial" w:hAnsi="Arial" w:cs="Arial"/>
          <w:spacing w:val="-1"/>
          <w:lang w:val="id-ID"/>
        </w:rPr>
        <w:t>a</w:t>
      </w:r>
      <w:r w:rsidRPr="003A7180">
        <w:rPr>
          <w:rFonts w:ascii="Arial" w:hAnsi="Arial" w:cs="Arial"/>
          <w:lang w:val="id-ID"/>
        </w:rPr>
        <w:t xml:space="preserve">k </w:t>
      </w:r>
      <w:r w:rsidRPr="003A7180">
        <w:rPr>
          <w:rFonts w:ascii="Arial" w:hAnsi="Arial" w:cs="Arial"/>
          <w:spacing w:val="33"/>
          <w:lang w:val="id-ID"/>
        </w:rPr>
        <w:t xml:space="preserve"> </w:t>
      </w:r>
      <w:r w:rsidRPr="003A7180">
        <w:rPr>
          <w:rFonts w:ascii="Arial" w:hAnsi="Arial" w:cs="Arial"/>
          <w:lang w:val="id-ID"/>
        </w:rPr>
        <w:t>t</w:t>
      </w:r>
      <w:r w:rsidRPr="003A7180">
        <w:rPr>
          <w:rFonts w:ascii="Arial" w:hAnsi="Arial" w:cs="Arial"/>
          <w:spacing w:val="2"/>
          <w:lang w:val="id-ID"/>
        </w:rPr>
        <w:t>e</w:t>
      </w:r>
      <w:r w:rsidRPr="003A7180">
        <w:rPr>
          <w:rFonts w:ascii="Arial" w:hAnsi="Arial" w:cs="Arial"/>
          <w:lang w:val="id-ID"/>
        </w:rPr>
        <w:t>rk</w:t>
      </w:r>
      <w:r w:rsidRPr="003A7180">
        <w:rPr>
          <w:rFonts w:ascii="Arial" w:hAnsi="Arial" w:cs="Arial"/>
          <w:spacing w:val="-2"/>
          <w:lang w:val="id-ID"/>
        </w:rPr>
        <w:t>a</w:t>
      </w:r>
      <w:r w:rsidRPr="003A7180">
        <w:rPr>
          <w:rFonts w:ascii="Arial" w:hAnsi="Arial" w:cs="Arial"/>
          <w:lang w:val="id-ID"/>
        </w:rPr>
        <w:t>it</w:t>
      </w:r>
      <w:r w:rsidRPr="003A7180">
        <w:rPr>
          <w:rFonts w:ascii="Arial" w:hAnsi="Arial" w:cs="Arial"/>
          <w:spacing w:val="17"/>
          <w:lang w:val="id-ID"/>
        </w:rPr>
        <w:t xml:space="preserve"> </w:t>
      </w:r>
      <w:r w:rsidRPr="003A7180">
        <w:rPr>
          <w:rFonts w:ascii="Arial" w:hAnsi="Arial" w:cs="Arial"/>
          <w:lang w:val="id-ID"/>
        </w:rPr>
        <w:t>d</w:t>
      </w:r>
      <w:r w:rsidRPr="003A7180">
        <w:rPr>
          <w:rFonts w:ascii="Arial" w:hAnsi="Arial" w:cs="Arial"/>
          <w:spacing w:val="-1"/>
          <w:lang w:val="id-ID"/>
        </w:rPr>
        <w:t>e</w:t>
      </w:r>
      <w:r w:rsidRPr="003A7180">
        <w:rPr>
          <w:rFonts w:ascii="Arial" w:hAnsi="Arial" w:cs="Arial"/>
          <w:spacing w:val="2"/>
          <w:lang w:val="id-ID"/>
        </w:rPr>
        <w:t>n</w:t>
      </w:r>
      <w:r w:rsidRPr="003A7180">
        <w:rPr>
          <w:rFonts w:ascii="Arial" w:hAnsi="Arial" w:cs="Arial"/>
          <w:lang w:val="id-ID"/>
        </w:rPr>
        <w:t>g</w:t>
      </w:r>
      <w:r w:rsidRPr="003A7180">
        <w:rPr>
          <w:rFonts w:ascii="Arial" w:hAnsi="Arial" w:cs="Arial"/>
          <w:spacing w:val="-1"/>
          <w:lang w:val="id-ID"/>
        </w:rPr>
        <w:t>a</w:t>
      </w:r>
      <w:r w:rsidRPr="003A7180">
        <w:rPr>
          <w:rFonts w:ascii="Arial" w:hAnsi="Arial" w:cs="Arial"/>
          <w:lang w:val="id-ID"/>
        </w:rPr>
        <w:t>n</w:t>
      </w:r>
      <w:r w:rsidRPr="003A7180">
        <w:rPr>
          <w:rFonts w:ascii="Arial" w:hAnsi="Arial" w:cs="Arial"/>
          <w:spacing w:val="17"/>
          <w:lang w:val="id-ID"/>
        </w:rPr>
        <w:t xml:space="preserve"> </w:t>
      </w:r>
      <w:r w:rsidRPr="003A7180">
        <w:rPr>
          <w:rFonts w:ascii="Arial" w:hAnsi="Arial" w:cs="Arial"/>
          <w:spacing w:val="2"/>
          <w:lang w:val="id-ID"/>
        </w:rPr>
        <w:t>p</w:t>
      </w:r>
      <w:r w:rsidRPr="003A7180">
        <w:rPr>
          <w:rFonts w:ascii="Arial" w:hAnsi="Arial" w:cs="Arial"/>
          <w:spacing w:val="1"/>
          <w:lang w:val="id-ID"/>
        </w:rPr>
        <w:t>e</w:t>
      </w:r>
      <w:r w:rsidRPr="003A7180">
        <w:rPr>
          <w:rFonts w:ascii="Arial" w:hAnsi="Arial" w:cs="Arial"/>
          <w:lang w:val="id-ID"/>
        </w:rPr>
        <w:t>n</w:t>
      </w:r>
      <w:r w:rsidRPr="003A7180">
        <w:rPr>
          <w:rFonts w:ascii="Arial" w:hAnsi="Arial" w:cs="Arial"/>
          <w:spacing w:val="-2"/>
          <w:lang w:val="id-ID"/>
        </w:rPr>
        <w:t>g</w:t>
      </w:r>
      <w:r w:rsidRPr="003A7180">
        <w:rPr>
          <w:rFonts w:ascii="Arial" w:hAnsi="Arial" w:cs="Arial"/>
          <w:spacing w:val="-1"/>
          <w:lang w:val="id-ID"/>
        </w:rPr>
        <w:t>e</w:t>
      </w:r>
      <w:r w:rsidRPr="003A7180">
        <w:rPr>
          <w:rFonts w:ascii="Arial" w:hAnsi="Arial" w:cs="Arial"/>
          <w:lang w:val="id-ID"/>
        </w:rPr>
        <w:t>m</w:t>
      </w:r>
      <w:r w:rsidRPr="003A7180">
        <w:rPr>
          <w:rFonts w:ascii="Arial" w:hAnsi="Arial" w:cs="Arial"/>
          <w:spacing w:val="3"/>
          <w:lang w:val="id-ID"/>
        </w:rPr>
        <w:t>b</w:t>
      </w:r>
      <w:r w:rsidRPr="003A7180">
        <w:rPr>
          <w:rFonts w:ascii="Arial" w:hAnsi="Arial" w:cs="Arial"/>
          <w:spacing w:val="-1"/>
          <w:lang w:val="id-ID"/>
        </w:rPr>
        <w:t>a</w:t>
      </w:r>
      <w:r w:rsidRPr="003A7180">
        <w:rPr>
          <w:rFonts w:ascii="Arial" w:hAnsi="Arial" w:cs="Arial"/>
          <w:spacing w:val="2"/>
          <w:lang w:val="id-ID"/>
        </w:rPr>
        <w:t>n</w:t>
      </w:r>
      <w:r w:rsidRPr="003A7180">
        <w:rPr>
          <w:rFonts w:ascii="Arial" w:hAnsi="Arial" w:cs="Arial"/>
          <w:spacing w:val="-2"/>
          <w:lang w:val="id-ID"/>
        </w:rPr>
        <w:t>g</w:t>
      </w:r>
      <w:r w:rsidRPr="003A7180">
        <w:rPr>
          <w:rFonts w:ascii="Arial" w:hAnsi="Arial" w:cs="Arial"/>
          <w:spacing w:val="-1"/>
          <w:lang w:val="id-ID"/>
        </w:rPr>
        <w:t>a</w:t>
      </w:r>
      <w:r w:rsidRPr="003A7180">
        <w:rPr>
          <w:rFonts w:ascii="Arial" w:hAnsi="Arial" w:cs="Arial"/>
          <w:lang w:val="id-ID"/>
        </w:rPr>
        <w:t>n</w:t>
      </w:r>
      <w:r w:rsidRPr="003A7180">
        <w:rPr>
          <w:rFonts w:ascii="Arial" w:hAnsi="Arial" w:cs="Arial"/>
          <w:spacing w:val="17"/>
          <w:lang w:val="id-ID"/>
        </w:rPr>
        <w:t xml:space="preserve"> </w:t>
      </w:r>
      <w:r w:rsidRPr="003A7180">
        <w:rPr>
          <w:rFonts w:ascii="Arial" w:hAnsi="Arial" w:cs="Arial"/>
          <w:spacing w:val="2"/>
          <w:lang w:val="id-ID"/>
        </w:rPr>
        <w:t>d</w:t>
      </w:r>
      <w:r w:rsidRPr="003A7180">
        <w:rPr>
          <w:rFonts w:ascii="Arial" w:hAnsi="Arial" w:cs="Arial"/>
          <w:spacing w:val="-1"/>
          <w:lang w:val="id-ID"/>
        </w:rPr>
        <w:t>a</w:t>
      </w:r>
      <w:r w:rsidRPr="003A7180">
        <w:rPr>
          <w:rFonts w:ascii="Arial" w:hAnsi="Arial" w:cs="Arial"/>
          <w:lang w:val="id-ID"/>
        </w:rPr>
        <w:t>ri</w:t>
      </w:r>
      <w:r w:rsidRPr="003A7180">
        <w:rPr>
          <w:rFonts w:ascii="Arial" w:hAnsi="Arial" w:cs="Arial"/>
          <w:spacing w:val="21"/>
          <w:lang w:val="id-ID"/>
        </w:rPr>
        <w:t xml:space="preserve"> </w:t>
      </w:r>
      <w:r w:rsidRPr="003A7180">
        <w:rPr>
          <w:rFonts w:ascii="Arial" w:hAnsi="Arial" w:cs="Arial"/>
          <w:spacing w:val="-5"/>
          <w:lang w:val="id-ID"/>
        </w:rPr>
        <w:t>y</w:t>
      </w:r>
      <w:r w:rsidRPr="003A7180">
        <w:rPr>
          <w:rFonts w:ascii="Arial" w:hAnsi="Arial" w:cs="Arial"/>
          <w:spacing w:val="1"/>
          <w:lang w:val="id-ID"/>
        </w:rPr>
        <w:t>a</w:t>
      </w:r>
      <w:r w:rsidRPr="003A7180">
        <w:rPr>
          <w:rFonts w:ascii="Arial" w:hAnsi="Arial" w:cs="Arial"/>
          <w:spacing w:val="2"/>
          <w:lang w:val="id-ID"/>
        </w:rPr>
        <w:t>n</w:t>
      </w:r>
      <w:r w:rsidRPr="003A7180">
        <w:rPr>
          <w:rFonts w:ascii="Arial" w:hAnsi="Arial" w:cs="Arial"/>
          <w:lang w:val="id-ID"/>
        </w:rPr>
        <w:t>g</w:t>
      </w:r>
      <w:r w:rsidRPr="003A7180">
        <w:rPr>
          <w:rFonts w:ascii="Arial" w:hAnsi="Arial" w:cs="Arial"/>
          <w:spacing w:val="14"/>
          <w:lang w:val="id-ID"/>
        </w:rPr>
        <w:t xml:space="preserve"> </w:t>
      </w:r>
      <w:r w:rsidRPr="003A7180">
        <w:rPr>
          <w:rFonts w:ascii="Arial" w:hAnsi="Arial" w:cs="Arial"/>
          <w:spacing w:val="2"/>
          <w:lang w:val="id-ID"/>
        </w:rPr>
        <w:t>d</w:t>
      </w:r>
      <w:r w:rsidRPr="003A7180">
        <w:rPr>
          <w:rFonts w:ascii="Arial" w:hAnsi="Arial" w:cs="Arial"/>
          <w:lang w:val="id-ID"/>
        </w:rPr>
        <w:t>ipel</w:t>
      </w:r>
      <w:r w:rsidRPr="003A7180">
        <w:rPr>
          <w:rFonts w:ascii="Arial" w:hAnsi="Arial" w:cs="Arial"/>
          <w:spacing w:val="-1"/>
          <w:lang w:val="id-ID"/>
        </w:rPr>
        <w:t>a</w:t>
      </w:r>
      <w:r w:rsidRPr="003A7180">
        <w:rPr>
          <w:rFonts w:ascii="Arial" w:hAnsi="Arial" w:cs="Arial"/>
          <w:lang w:val="id-ID"/>
        </w:rPr>
        <w:t>ja</w:t>
      </w:r>
      <w:r w:rsidRPr="003A7180">
        <w:rPr>
          <w:rFonts w:ascii="Arial" w:hAnsi="Arial" w:cs="Arial"/>
          <w:spacing w:val="-1"/>
          <w:lang w:val="id-ID"/>
        </w:rPr>
        <w:t>r</w:t>
      </w:r>
      <w:r w:rsidRPr="003A7180">
        <w:rPr>
          <w:rFonts w:ascii="Arial" w:hAnsi="Arial" w:cs="Arial"/>
          <w:lang w:val="id-ID"/>
        </w:rPr>
        <w:t>i</w:t>
      </w:r>
      <w:r w:rsidRPr="003A7180">
        <w:rPr>
          <w:rFonts w:ascii="Arial" w:hAnsi="Arial" w:cs="Arial"/>
          <w:spacing w:val="5"/>
          <w:lang w:val="id-ID"/>
        </w:rPr>
        <w:t>n</w:t>
      </w:r>
      <w:r w:rsidRPr="003A7180">
        <w:rPr>
          <w:rFonts w:ascii="Arial" w:hAnsi="Arial" w:cs="Arial"/>
          <w:spacing w:val="-5"/>
          <w:lang w:val="id-ID"/>
        </w:rPr>
        <w:t>y</w:t>
      </w:r>
      <w:r w:rsidRPr="003A7180">
        <w:rPr>
          <w:rFonts w:ascii="Arial" w:hAnsi="Arial" w:cs="Arial"/>
          <w:lang w:val="id-ID"/>
        </w:rPr>
        <w:t>a</w:t>
      </w:r>
      <w:r w:rsidRPr="003A7180">
        <w:rPr>
          <w:rFonts w:ascii="Arial" w:hAnsi="Arial" w:cs="Arial"/>
          <w:spacing w:val="16"/>
          <w:lang w:val="id-ID"/>
        </w:rPr>
        <w:t xml:space="preserve"> </w:t>
      </w:r>
      <w:r w:rsidRPr="003A7180">
        <w:rPr>
          <w:rFonts w:ascii="Arial" w:hAnsi="Arial" w:cs="Arial"/>
          <w:lang w:val="id-ID"/>
        </w:rPr>
        <w:t>di</w:t>
      </w:r>
      <w:r w:rsidRPr="003A7180">
        <w:rPr>
          <w:rFonts w:ascii="Arial" w:hAnsi="Arial" w:cs="Arial"/>
          <w:spacing w:val="19"/>
          <w:lang w:val="id-ID"/>
        </w:rPr>
        <w:t xml:space="preserve"> </w:t>
      </w:r>
      <w:r w:rsidRPr="003A7180">
        <w:rPr>
          <w:rFonts w:ascii="Arial" w:hAnsi="Arial" w:cs="Arial"/>
          <w:lang w:val="id-ID"/>
        </w:rPr>
        <w:t>s</w:t>
      </w:r>
      <w:r w:rsidRPr="003A7180">
        <w:rPr>
          <w:rFonts w:ascii="Arial" w:hAnsi="Arial" w:cs="Arial"/>
          <w:spacing w:val="-1"/>
          <w:lang w:val="id-ID"/>
        </w:rPr>
        <w:t>e</w:t>
      </w:r>
      <w:r w:rsidRPr="003A7180">
        <w:rPr>
          <w:rFonts w:ascii="Arial" w:hAnsi="Arial" w:cs="Arial"/>
          <w:lang w:val="id-ID"/>
        </w:rPr>
        <w:t>kolah</w:t>
      </w:r>
      <w:r w:rsidRPr="003A7180">
        <w:rPr>
          <w:rFonts w:ascii="Arial" w:hAnsi="Arial" w:cs="Arial"/>
          <w:spacing w:val="16"/>
          <w:lang w:val="id-ID"/>
        </w:rPr>
        <w:t xml:space="preserve"> </w:t>
      </w:r>
      <w:r w:rsidRPr="003A7180">
        <w:rPr>
          <w:rFonts w:ascii="Arial" w:hAnsi="Arial" w:cs="Arial"/>
          <w:spacing w:val="2"/>
          <w:lang w:val="id-ID"/>
        </w:rPr>
        <w:t>s</w:t>
      </w:r>
      <w:r w:rsidRPr="003A7180">
        <w:rPr>
          <w:rFonts w:ascii="Arial" w:hAnsi="Arial" w:cs="Arial"/>
          <w:spacing w:val="-1"/>
          <w:lang w:val="id-ID"/>
        </w:rPr>
        <w:t>eca</w:t>
      </w:r>
      <w:r w:rsidRPr="003A7180">
        <w:rPr>
          <w:rFonts w:ascii="Arial" w:hAnsi="Arial" w:cs="Arial"/>
          <w:spacing w:val="1"/>
          <w:lang w:val="id-ID"/>
        </w:rPr>
        <w:t>r</w:t>
      </w:r>
      <w:r w:rsidRPr="003A7180">
        <w:rPr>
          <w:rFonts w:ascii="Arial" w:hAnsi="Arial" w:cs="Arial"/>
          <w:lang w:val="id-ID"/>
        </w:rPr>
        <w:t>a</w:t>
      </w:r>
      <w:r w:rsidRPr="003A7180">
        <w:rPr>
          <w:rFonts w:ascii="Arial" w:hAnsi="Arial" w:cs="Arial"/>
          <w:spacing w:val="16"/>
          <w:lang w:val="id-ID"/>
        </w:rPr>
        <w:t xml:space="preserve"> </w:t>
      </w:r>
      <w:r w:rsidRPr="003A7180">
        <w:rPr>
          <w:rFonts w:ascii="Arial" w:hAnsi="Arial" w:cs="Arial"/>
          <w:lang w:val="id-ID"/>
        </w:rPr>
        <w:t>mand</w:t>
      </w:r>
      <w:r w:rsidRPr="003A7180">
        <w:rPr>
          <w:rFonts w:ascii="Arial" w:hAnsi="Arial" w:cs="Arial"/>
          <w:spacing w:val="2"/>
          <w:lang w:val="id-ID"/>
        </w:rPr>
        <w:t>i</w:t>
      </w:r>
      <w:r w:rsidRPr="003A7180">
        <w:rPr>
          <w:rFonts w:ascii="Arial" w:hAnsi="Arial" w:cs="Arial"/>
          <w:lang w:val="id-ID"/>
        </w:rPr>
        <w:t>ri,</w:t>
      </w:r>
      <w:r w:rsidRPr="003A7180">
        <w:rPr>
          <w:rFonts w:ascii="Arial" w:hAnsi="Arial" w:cs="Arial"/>
          <w:spacing w:val="28"/>
          <w:lang w:val="id-ID"/>
        </w:rPr>
        <w:t xml:space="preserve"> </w:t>
      </w:r>
      <w:r w:rsidRPr="003A7180">
        <w:rPr>
          <w:rFonts w:ascii="Arial" w:hAnsi="Arial" w:cs="Arial"/>
          <w:lang w:val="id-ID"/>
        </w:rPr>
        <w:t>d</w:t>
      </w:r>
      <w:r w:rsidRPr="003A7180">
        <w:rPr>
          <w:rFonts w:ascii="Arial" w:hAnsi="Arial" w:cs="Arial"/>
          <w:spacing w:val="1"/>
          <w:lang w:val="id-ID"/>
        </w:rPr>
        <w:t>a</w:t>
      </w:r>
      <w:r w:rsidRPr="003A7180">
        <w:rPr>
          <w:rFonts w:ascii="Arial" w:hAnsi="Arial" w:cs="Arial"/>
          <w:lang w:val="id-ID"/>
        </w:rPr>
        <w:t>n</w:t>
      </w:r>
    </w:p>
    <w:p w:rsidR="00CB0980" w:rsidRPr="003A7180" w:rsidRDefault="00CB0980">
      <w:pPr>
        <w:spacing w:before="9" w:line="120" w:lineRule="exact"/>
        <w:rPr>
          <w:rFonts w:ascii="Arial" w:hAnsi="Arial" w:cs="Arial"/>
          <w:lang w:val="id-ID"/>
        </w:rPr>
      </w:pPr>
    </w:p>
    <w:p w:rsidR="00CB0980" w:rsidRPr="003A7180" w:rsidRDefault="006F4A06">
      <w:pPr>
        <w:spacing w:line="260" w:lineRule="exact"/>
        <w:ind w:left="681" w:right="10760"/>
        <w:jc w:val="center"/>
        <w:rPr>
          <w:rFonts w:ascii="Arial" w:hAnsi="Arial" w:cs="Arial"/>
          <w:lang w:val="id-ID"/>
        </w:rPr>
      </w:pPr>
      <w:r w:rsidRPr="003A7180">
        <w:rPr>
          <w:rFonts w:ascii="Arial" w:hAnsi="Arial" w:cs="Arial"/>
          <w:position w:val="-1"/>
          <w:lang w:val="id-ID"/>
        </w:rPr>
        <w:t>mampu meng</w:t>
      </w:r>
      <w:r w:rsidRPr="003A7180">
        <w:rPr>
          <w:rFonts w:ascii="Arial" w:hAnsi="Arial" w:cs="Arial"/>
          <w:spacing w:val="-3"/>
          <w:position w:val="-1"/>
          <w:lang w:val="id-ID"/>
        </w:rPr>
        <w:t>g</w:t>
      </w:r>
      <w:r w:rsidRPr="003A7180">
        <w:rPr>
          <w:rFonts w:ascii="Arial" w:hAnsi="Arial" w:cs="Arial"/>
          <w:position w:val="-1"/>
          <w:lang w:val="id-ID"/>
        </w:rPr>
        <w:t>u</w:t>
      </w:r>
      <w:r w:rsidRPr="003A7180">
        <w:rPr>
          <w:rFonts w:ascii="Arial" w:hAnsi="Arial" w:cs="Arial"/>
          <w:spacing w:val="2"/>
          <w:position w:val="-1"/>
          <w:lang w:val="id-ID"/>
        </w:rPr>
        <w:t>n</w:t>
      </w:r>
      <w:r w:rsidRPr="003A7180">
        <w:rPr>
          <w:rFonts w:ascii="Arial" w:hAnsi="Arial" w:cs="Arial"/>
          <w:spacing w:val="-1"/>
          <w:position w:val="-1"/>
          <w:lang w:val="id-ID"/>
        </w:rPr>
        <w:t>a</w:t>
      </w:r>
      <w:r w:rsidRPr="003A7180">
        <w:rPr>
          <w:rFonts w:ascii="Arial" w:hAnsi="Arial" w:cs="Arial"/>
          <w:position w:val="-1"/>
          <w:lang w:val="id-ID"/>
        </w:rPr>
        <w:t>k</w:t>
      </w:r>
      <w:r w:rsidRPr="003A7180">
        <w:rPr>
          <w:rFonts w:ascii="Arial" w:hAnsi="Arial" w:cs="Arial"/>
          <w:spacing w:val="-1"/>
          <w:position w:val="-1"/>
          <w:lang w:val="id-ID"/>
        </w:rPr>
        <w:t>a</w:t>
      </w:r>
      <w:r w:rsidRPr="003A7180">
        <w:rPr>
          <w:rFonts w:ascii="Arial" w:hAnsi="Arial" w:cs="Arial"/>
          <w:position w:val="-1"/>
          <w:lang w:val="id-ID"/>
        </w:rPr>
        <w:t xml:space="preserve">n </w:t>
      </w:r>
      <w:r w:rsidRPr="003A7180">
        <w:rPr>
          <w:rFonts w:ascii="Arial" w:hAnsi="Arial" w:cs="Arial"/>
          <w:spacing w:val="3"/>
          <w:position w:val="-1"/>
          <w:lang w:val="id-ID"/>
        </w:rPr>
        <w:t>m</w:t>
      </w:r>
      <w:r w:rsidRPr="003A7180">
        <w:rPr>
          <w:rFonts w:ascii="Arial" w:hAnsi="Arial" w:cs="Arial"/>
          <w:spacing w:val="-1"/>
          <w:position w:val="-1"/>
          <w:lang w:val="id-ID"/>
        </w:rPr>
        <w:t>e</w:t>
      </w:r>
      <w:r w:rsidRPr="003A7180">
        <w:rPr>
          <w:rFonts w:ascii="Arial" w:hAnsi="Arial" w:cs="Arial"/>
          <w:position w:val="-1"/>
          <w:lang w:val="id-ID"/>
        </w:rPr>
        <w:t>toda s</w:t>
      </w:r>
      <w:r w:rsidRPr="003A7180">
        <w:rPr>
          <w:rFonts w:ascii="Arial" w:hAnsi="Arial" w:cs="Arial"/>
          <w:spacing w:val="-1"/>
          <w:position w:val="-1"/>
          <w:lang w:val="id-ID"/>
        </w:rPr>
        <w:t>e</w:t>
      </w:r>
      <w:r w:rsidRPr="003A7180">
        <w:rPr>
          <w:rFonts w:ascii="Arial" w:hAnsi="Arial" w:cs="Arial"/>
          <w:position w:val="-1"/>
          <w:lang w:val="id-ID"/>
        </w:rPr>
        <w:t>su</w:t>
      </w:r>
      <w:r w:rsidRPr="003A7180">
        <w:rPr>
          <w:rFonts w:ascii="Arial" w:hAnsi="Arial" w:cs="Arial"/>
          <w:spacing w:val="-1"/>
          <w:position w:val="-1"/>
          <w:lang w:val="id-ID"/>
        </w:rPr>
        <w:t>a</w:t>
      </w:r>
      <w:r w:rsidRPr="003A7180">
        <w:rPr>
          <w:rFonts w:ascii="Arial" w:hAnsi="Arial" w:cs="Arial"/>
          <w:position w:val="-1"/>
          <w:lang w:val="id-ID"/>
        </w:rPr>
        <w:t>i kai</w:t>
      </w:r>
      <w:r w:rsidRPr="003A7180">
        <w:rPr>
          <w:rFonts w:ascii="Arial" w:hAnsi="Arial" w:cs="Arial"/>
          <w:spacing w:val="2"/>
          <w:position w:val="-1"/>
          <w:lang w:val="id-ID"/>
        </w:rPr>
        <w:t>d</w:t>
      </w:r>
      <w:r w:rsidRPr="003A7180">
        <w:rPr>
          <w:rFonts w:ascii="Arial" w:hAnsi="Arial" w:cs="Arial"/>
          <w:spacing w:val="-1"/>
          <w:position w:val="-1"/>
          <w:lang w:val="id-ID"/>
        </w:rPr>
        <w:t>a</w:t>
      </w:r>
      <w:r w:rsidRPr="003A7180">
        <w:rPr>
          <w:rFonts w:ascii="Arial" w:hAnsi="Arial" w:cs="Arial"/>
          <w:position w:val="-1"/>
          <w:lang w:val="id-ID"/>
        </w:rPr>
        <w:t>h k</w:t>
      </w:r>
      <w:r w:rsidRPr="003A7180">
        <w:rPr>
          <w:rFonts w:ascii="Arial" w:hAnsi="Arial" w:cs="Arial"/>
          <w:spacing w:val="-1"/>
          <w:position w:val="-1"/>
          <w:lang w:val="id-ID"/>
        </w:rPr>
        <w:t>e</w:t>
      </w:r>
      <w:r w:rsidRPr="003A7180">
        <w:rPr>
          <w:rFonts w:ascii="Arial" w:hAnsi="Arial" w:cs="Arial"/>
          <w:position w:val="-1"/>
          <w:lang w:val="id-ID"/>
        </w:rPr>
        <w:t>i</w:t>
      </w:r>
      <w:r w:rsidRPr="003A7180">
        <w:rPr>
          <w:rFonts w:ascii="Arial" w:hAnsi="Arial" w:cs="Arial"/>
          <w:spacing w:val="3"/>
          <w:position w:val="-1"/>
          <w:lang w:val="id-ID"/>
        </w:rPr>
        <w:t>l</w:t>
      </w:r>
      <w:r w:rsidRPr="003A7180">
        <w:rPr>
          <w:rFonts w:ascii="Arial" w:hAnsi="Arial" w:cs="Arial"/>
          <w:position w:val="-1"/>
          <w:lang w:val="id-ID"/>
        </w:rPr>
        <w:t>muan</w:t>
      </w:r>
    </w:p>
    <w:p w:rsidR="00CB0980" w:rsidRPr="003A7180" w:rsidRDefault="00CB0980">
      <w:pPr>
        <w:spacing w:line="200" w:lineRule="exact"/>
        <w:rPr>
          <w:rFonts w:ascii="Arial" w:hAnsi="Arial" w:cs="Arial"/>
          <w:lang w:val="id-ID"/>
        </w:rPr>
      </w:pPr>
    </w:p>
    <w:p w:rsidR="00CB0980" w:rsidRPr="003A7180" w:rsidRDefault="00CB0980">
      <w:pPr>
        <w:spacing w:line="200" w:lineRule="exact"/>
        <w:rPr>
          <w:rFonts w:ascii="Arial" w:hAnsi="Arial" w:cs="Arial"/>
          <w:lang w:val="id-ID"/>
        </w:rPr>
      </w:pPr>
    </w:p>
    <w:p w:rsidR="00CB0980" w:rsidRPr="003A7180" w:rsidRDefault="00CB0980">
      <w:pPr>
        <w:spacing w:line="200" w:lineRule="exact"/>
        <w:rPr>
          <w:rFonts w:ascii="Arial" w:hAnsi="Arial" w:cs="Arial"/>
          <w:lang w:val="id-ID"/>
        </w:rPr>
      </w:pPr>
    </w:p>
    <w:p w:rsidR="00CB0980" w:rsidRPr="003A7180" w:rsidRDefault="00CB0980">
      <w:pPr>
        <w:spacing w:line="200" w:lineRule="exact"/>
        <w:rPr>
          <w:rFonts w:ascii="Arial" w:hAnsi="Arial" w:cs="Arial"/>
          <w:lang w:val="id-ID"/>
        </w:rPr>
      </w:pPr>
    </w:p>
    <w:p w:rsidR="00CB0980" w:rsidRPr="003A7180" w:rsidRDefault="00CB0980">
      <w:pPr>
        <w:spacing w:line="200" w:lineRule="exact"/>
        <w:rPr>
          <w:rFonts w:ascii="Arial" w:hAnsi="Arial" w:cs="Arial"/>
          <w:lang w:val="id-ID"/>
        </w:rPr>
      </w:pPr>
    </w:p>
    <w:p w:rsidR="00CB0980" w:rsidRPr="003A7180" w:rsidRDefault="00CB0980">
      <w:pPr>
        <w:spacing w:line="200" w:lineRule="exact"/>
        <w:rPr>
          <w:rFonts w:ascii="Arial" w:hAnsi="Arial" w:cs="Arial"/>
          <w:lang w:val="id-ID"/>
        </w:rPr>
      </w:pPr>
    </w:p>
    <w:p w:rsidR="00CB0980" w:rsidRPr="003A7180" w:rsidRDefault="00CB0980">
      <w:pPr>
        <w:spacing w:line="200" w:lineRule="exact"/>
        <w:rPr>
          <w:rFonts w:ascii="Arial" w:hAnsi="Arial" w:cs="Arial"/>
          <w:lang w:val="id-ID"/>
        </w:rPr>
      </w:pPr>
    </w:p>
    <w:p w:rsidR="00CB0980" w:rsidRPr="003A7180" w:rsidRDefault="00CB0980">
      <w:pPr>
        <w:spacing w:line="200" w:lineRule="exact"/>
        <w:rPr>
          <w:rFonts w:ascii="Arial" w:hAnsi="Arial" w:cs="Arial"/>
          <w:lang w:val="id-ID"/>
        </w:rPr>
      </w:pPr>
    </w:p>
    <w:p w:rsidR="00CB0980" w:rsidRPr="003A7180" w:rsidRDefault="00CB0980">
      <w:pPr>
        <w:spacing w:line="200" w:lineRule="exact"/>
        <w:rPr>
          <w:rFonts w:ascii="Arial" w:hAnsi="Arial" w:cs="Arial"/>
          <w:lang w:val="id-ID"/>
        </w:rPr>
      </w:pPr>
    </w:p>
    <w:p w:rsidR="00CB0980" w:rsidRPr="003A7180" w:rsidRDefault="00CB0980">
      <w:pPr>
        <w:spacing w:before="14" w:line="240" w:lineRule="exact"/>
        <w:rPr>
          <w:rFonts w:ascii="Arial" w:hAnsi="Arial" w:cs="Arial"/>
          <w:lang w:val="id-ID"/>
        </w:rPr>
      </w:pPr>
    </w:p>
    <w:p w:rsidR="00CB0980" w:rsidRPr="003A7180" w:rsidRDefault="007F608F">
      <w:pPr>
        <w:spacing w:before="16"/>
        <w:ind w:left="153"/>
        <w:rPr>
          <w:rFonts w:ascii="Arial" w:hAnsi="Arial" w:cs="Arial"/>
          <w:lang w:val="id-ID"/>
        </w:rPr>
        <w:sectPr w:rsidR="00CB0980" w:rsidRPr="003A7180">
          <w:pgSz w:w="18720" w:h="11920" w:orient="landscape"/>
          <w:pgMar w:top="1080" w:right="1020" w:bottom="280" w:left="980" w:header="720" w:footer="720" w:gutter="0"/>
          <w:cols w:space="720"/>
        </w:sectPr>
      </w:pPr>
      <w:r w:rsidRPr="003A7180">
        <w:rPr>
          <w:rFonts w:ascii="Arial" w:eastAsia="Calibri" w:hAnsi="Arial" w:cs="Arial"/>
          <w:b/>
          <w:lang w:val="id-ID"/>
        </w:rPr>
        <w:t xml:space="preserve"> </w:t>
      </w:r>
    </w:p>
    <w:p w:rsidR="00CB0980" w:rsidRPr="003A7180" w:rsidRDefault="00CB0980">
      <w:pPr>
        <w:spacing w:before="10" w:line="200" w:lineRule="exact"/>
        <w:rPr>
          <w:rFonts w:ascii="Arial" w:hAnsi="Arial" w:cs="Arial"/>
          <w:lang w:val="id-ID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4"/>
        <w:gridCol w:w="4537"/>
        <w:gridCol w:w="1559"/>
        <w:gridCol w:w="5103"/>
        <w:gridCol w:w="1315"/>
        <w:gridCol w:w="1134"/>
        <w:gridCol w:w="1559"/>
      </w:tblGrid>
      <w:tr w:rsidR="00EF6721" w:rsidRPr="003A7180" w:rsidTr="00EF6721">
        <w:trPr>
          <w:trHeight w:hRule="exact" w:val="958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6721" w:rsidRPr="003A7180" w:rsidRDefault="00EF6721">
            <w:pPr>
              <w:spacing w:before="2" w:line="140" w:lineRule="exact"/>
              <w:rPr>
                <w:rFonts w:ascii="Arial" w:hAnsi="Arial" w:cs="Arial"/>
                <w:lang w:val="id-ID"/>
              </w:rPr>
            </w:pPr>
          </w:p>
          <w:p w:rsidR="00EF6721" w:rsidRPr="003A7180" w:rsidRDefault="00EF6721">
            <w:pPr>
              <w:ind w:left="201"/>
              <w:rPr>
                <w:rFonts w:ascii="Arial" w:hAnsi="Arial" w:cs="Arial"/>
                <w:lang w:val="id-ID"/>
              </w:rPr>
            </w:pPr>
            <w:r w:rsidRPr="003A7180">
              <w:rPr>
                <w:rFonts w:ascii="Arial" w:hAnsi="Arial" w:cs="Arial"/>
                <w:b/>
                <w:lang w:val="id-ID"/>
              </w:rPr>
              <w:t>No</w:t>
            </w:r>
          </w:p>
          <w:p w:rsidR="00EF6721" w:rsidRPr="003A7180" w:rsidRDefault="00EF6721">
            <w:pPr>
              <w:spacing w:before="41"/>
              <w:ind w:left="167"/>
              <w:rPr>
                <w:rFonts w:ascii="Arial" w:hAnsi="Arial" w:cs="Arial"/>
                <w:lang w:val="id-ID"/>
              </w:rPr>
            </w:pPr>
            <w:r w:rsidRPr="003A7180">
              <w:rPr>
                <w:rFonts w:ascii="Arial" w:hAnsi="Arial" w:cs="Arial"/>
                <w:b/>
                <w:spacing w:val="-2"/>
                <w:lang w:val="id-ID"/>
              </w:rPr>
              <w:t>KD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6721" w:rsidRPr="003A7180" w:rsidRDefault="00EF6721">
            <w:pPr>
              <w:spacing w:line="100" w:lineRule="exact"/>
              <w:rPr>
                <w:rFonts w:ascii="Arial" w:hAnsi="Arial" w:cs="Arial"/>
                <w:lang w:val="id-ID"/>
              </w:rPr>
            </w:pPr>
          </w:p>
          <w:p w:rsidR="00EF6721" w:rsidRPr="003A7180" w:rsidRDefault="00EF6721">
            <w:pPr>
              <w:spacing w:line="200" w:lineRule="exact"/>
              <w:rPr>
                <w:rFonts w:ascii="Arial" w:hAnsi="Arial" w:cs="Arial"/>
                <w:lang w:val="id-ID"/>
              </w:rPr>
            </w:pPr>
          </w:p>
          <w:p w:rsidR="00EF6721" w:rsidRPr="003A7180" w:rsidRDefault="00EF6721">
            <w:pPr>
              <w:ind w:left="1314"/>
              <w:rPr>
                <w:rFonts w:ascii="Arial" w:hAnsi="Arial" w:cs="Arial"/>
                <w:lang w:val="id-ID"/>
              </w:rPr>
            </w:pPr>
            <w:r w:rsidRPr="003A7180">
              <w:rPr>
                <w:rFonts w:ascii="Arial" w:hAnsi="Arial" w:cs="Arial"/>
                <w:b/>
                <w:spacing w:val="-2"/>
                <w:lang w:val="id-ID"/>
              </w:rPr>
              <w:t>K</w:t>
            </w:r>
            <w:r w:rsidRPr="003A7180">
              <w:rPr>
                <w:rFonts w:ascii="Arial" w:hAnsi="Arial" w:cs="Arial"/>
                <w:b/>
                <w:spacing w:val="2"/>
                <w:lang w:val="id-ID"/>
              </w:rPr>
              <w:t>o</w:t>
            </w:r>
            <w:r w:rsidRPr="003A7180">
              <w:rPr>
                <w:rFonts w:ascii="Arial" w:hAnsi="Arial" w:cs="Arial"/>
                <w:b/>
                <w:spacing w:val="-3"/>
                <w:lang w:val="id-ID"/>
              </w:rPr>
              <w:t>m</w:t>
            </w:r>
            <w:r w:rsidRPr="003A7180">
              <w:rPr>
                <w:rFonts w:ascii="Arial" w:hAnsi="Arial" w:cs="Arial"/>
                <w:b/>
                <w:spacing w:val="1"/>
                <w:lang w:val="id-ID"/>
              </w:rPr>
              <w:t>p</w:t>
            </w:r>
            <w:r w:rsidRPr="003A7180">
              <w:rPr>
                <w:rFonts w:ascii="Arial" w:hAnsi="Arial" w:cs="Arial"/>
                <w:b/>
                <w:spacing w:val="-1"/>
                <w:lang w:val="id-ID"/>
              </w:rPr>
              <w:t>e</w:t>
            </w:r>
            <w:r w:rsidRPr="003A7180">
              <w:rPr>
                <w:rFonts w:ascii="Arial" w:hAnsi="Arial" w:cs="Arial"/>
                <w:b/>
                <w:spacing w:val="1"/>
                <w:lang w:val="id-ID"/>
              </w:rPr>
              <w:t>t</w:t>
            </w:r>
            <w:r w:rsidRPr="003A7180">
              <w:rPr>
                <w:rFonts w:ascii="Arial" w:hAnsi="Arial" w:cs="Arial"/>
                <w:b/>
                <w:spacing w:val="-1"/>
                <w:lang w:val="id-ID"/>
              </w:rPr>
              <w:t>e</w:t>
            </w:r>
            <w:r w:rsidRPr="003A7180">
              <w:rPr>
                <w:rFonts w:ascii="Arial" w:hAnsi="Arial" w:cs="Arial"/>
                <w:b/>
                <w:spacing w:val="1"/>
                <w:lang w:val="id-ID"/>
              </w:rPr>
              <w:t>n</w:t>
            </w:r>
            <w:r w:rsidRPr="003A7180">
              <w:rPr>
                <w:rFonts w:ascii="Arial" w:hAnsi="Arial" w:cs="Arial"/>
                <w:b/>
                <w:lang w:val="id-ID"/>
              </w:rPr>
              <w:t>si Dasar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6721" w:rsidRPr="003A7180" w:rsidRDefault="00EF6721">
            <w:pPr>
              <w:spacing w:before="2" w:line="140" w:lineRule="exact"/>
              <w:rPr>
                <w:rFonts w:ascii="Arial" w:hAnsi="Arial" w:cs="Arial"/>
                <w:lang w:val="id-ID"/>
              </w:rPr>
            </w:pPr>
          </w:p>
          <w:p w:rsidR="00EF6721" w:rsidRPr="003A7180" w:rsidRDefault="00EF6721">
            <w:pPr>
              <w:ind w:left="423"/>
              <w:rPr>
                <w:rFonts w:ascii="Arial" w:hAnsi="Arial" w:cs="Arial"/>
                <w:lang w:val="id-ID"/>
              </w:rPr>
            </w:pPr>
            <w:r w:rsidRPr="003A7180">
              <w:rPr>
                <w:rFonts w:ascii="Arial" w:hAnsi="Arial" w:cs="Arial"/>
                <w:b/>
                <w:spacing w:val="-1"/>
                <w:lang w:val="id-ID"/>
              </w:rPr>
              <w:t>M</w:t>
            </w:r>
            <w:r w:rsidRPr="003A7180">
              <w:rPr>
                <w:rFonts w:ascii="Arial" w:hAnsi="Arial" w:cs="Arial"/>
                <w:b/>
                <w:lang w:val="id-ID"/>
              </w:rPr>
              <w:t>at</w:t>
            </w:r>
            <w:r w:rsidRPr="003A7180">
              <w:rPr>
                <w:rFonts w:ascii="Arial" w:hAnsi="Arial" w:cs="Arial"/>
                <w:b/>
                <w:spacing w:val="-2"/>
                <w:lang w:val="id-ID"/>
              </w:rPr>
              <w:t>e</w:t>
            </w:r>
            <w:r w:rsidRPr="003A7180">
              <w:rPr>
                <w:rFonts w:ascii="Arial" w:hAnsi="Arial" w:cs="Arial"/>
                <w:b/>
                <w:spacing w:val="-1"/>
                <w:lang w:val="id-ID"/>
              </w:rPr>
              <w:t>r</w:t>
            </w:r>
            <w:r w:rsidRPr="003A7180">
              <w:rPr>
                <w:rFonts w:ascii="Arial" w:hAnsi="Arial" w:cs="Arial"/>
                <w:b/>
                <w:lang w:val="id-ID"/>
              </w:rPr>
              <w:t>i</w:t>
            </w:r>
          </w:p>
          <w:p w:rsidR="00EF6721" w:rsidRPr="003A7180" w:rsidRDefault="00EF6721">
            <w:pPr>
              <w:spacing w:before="41"/>
              <w:ind w:left="356"/>
              <w:rPr>
                <w:rFonts w:ascii="Arial" w:hAnsi="Arial" w:cs="Arial"/>
                <w:lang w:val="id-ID"/>
              </w:rPr>
            </w:pPr>
            <w:r w:rsidRPr="003A7180">
              <w:rPr>
                <w:rFonts w:ascii="Arial" w:hAnsi="Arial" w:cs="Arial"/>
                <w:b/>
                <w:lang w:val="id-ID"/>
              </w:rPr>
              <w:t>Es</w:t>
            </w:r>
            <w:r w:rsidRPr="003A7180">
              <w:rPr>
                <w:rFonts w:ascii="Arial" w:hAnsi="Arial" w:cs="Arial"/>
                <w:b/>
                <w:spacing w:val="-1"/>
                <w:lang w:val="id-ID"/>
              </w:rPr>
              <w:t>e</w:t>
            </w:r>
            <w:r w:rsidRPr="003A7180">
              <w:rPr>
                <w:rFonts w:ascii="Arial" w:hAnsi="Arial" w:cs="Arial"/>
                <w:b/>
                <w:spacing w:val="1"/>
                <w:lang w:val="id-ID"/>
              </w:rPr>
              <w:t>n</w:t>
            </w:r>
            <w:r w:rsidRPr="003A7180">
              <w:rPr>
                <w:rFonts w:ascii="Arial" w:hAnsi="Arial" w:cs="Arial"/>
                <w:b/>
                <w:lang w:val="id-ID"/>
              </w:rPr>
              <w:t>sial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6721" w:rsidRPr="003A7180" w:rsidRDefault="00EF6721">
            <w:pPr>
              <w:spacing w:line="100" w:lineRule="exact"/>
              <w:rPr>
                <w:rFonts w:ascii="Arial" w:hAnsi="Arial" w:cs="Arial"/>
                <w:lang w:val="id-ID"/>
              </w:rPr>
            </w:pPr>
          </w:p>
          <w:p w:rsidR="00EF6721" w:rsidRPr="003A7180" w:rsidRDefault="00EF6721">
            <w:pPr>
              <w:spacing w:line="200" w:lineRule="exact"/>
              <w:rPr>
                <w:rFonts w:ascii="Arial" w:hAnsi="Arial" w:cs="Arial"/>
                <w:lang w:val="id-ID"/>
              </w:rPr>
            </w:pPr>
          </w:p>
          <w:p w:rsidR="00EF6721" w:rsidRPr="003A7180" w:rsidRDefault="00EF6721">
            <w:pPr>
              <w:ind w:left="1764" w:right="1763"/>
              <w:jc w:val="center"/>
              <w:rPr>
                <w:rFonts w:ascii="Arial" w:hAnsi="Arial" w:cs="Arial"/>
                <w:lang w:val="id-ID"/>
              </w:rPr>
            </w:pPr>
            <w:r w:rsidRPr="003A7180">
              <w:rPr>
                <w:rFonts w:ascii="Arial" w:hAnsi="Arial" w:cs="Arial"/>
                <w:b/>
                <w:lang w:val="id-ID"/>
              </w:rPr>
              <w:t>I</w:t>
            </w:r>
            <w:r w:rsidRPr="003A7180">
              <w:rPr>
                <w:rFonts w:ascii="Arial" w:hAnsi="Arial" w:cs="Arial"/>
                <w:b/>
                <w:spacing w:val="1"/>
                <w:lang w:val="id-ID"/>
              </w:rPr>
              <w:t>nd</w:t>
            </w:r>
            <w:r w:rsidRPr="003A7180">
              <w:rPr>
                <w:rFonts w:ascii="Arial" w:hAnsi="Arial" w:cs="Arial"/>
                <w:b/>
                <w:lang w:val="id-ID"/>
              </w:rPr>
              <w:t>i</w:t>
            </w:r>
            <w:r w:rsidRPr="003A7180">
              <w:rPr>
                <w:rFonts w:ascii="Arial" w:hAnsi="Arial" w:cs="Arial"/>
                <w:b/>
                <w:spacing w:val="1"/>
                <w:lang w:val="id-ID"/>
              </w:rPr>
              <w:t>k</w:t>
            </w:r>
            <w:r w:rsidRPr="003A7180">
              <w:rPr>
                <w:rFonts w:ascii="Arial" w:hAnsi="Arial" w:cs="Arial"/>
                <w:b/>
                <w:lang w:val="id-ID"/>
              </w:rPr>
              <w:t>ator</w:t>
            </w:r>
            <w:r w:rsidRPr="003A7180">
              <w:rPr>
                <w:rFonts w:ascii="Arial" w:hAnsi="Arial" w:cs="Arial"/>
                <w:b/>
                <w:spacing w:val="-2"/>
                <w:lang w:val="id-ID"/>
              </w:rPr>
              <w:t xml:space="preserve"> </w:t>
            </w:r>
            <w:r w:rsidRPr="003A7180">
              <w:rPr>
                <w:rFonts w:ascii="Arial" w:hAnsi="Arial" w:cs="Arial"/>
                <w:b/>
                <w:spacing w:val="1"/>
                <w:lang w:val="id-ID"/>
              </w:rPr>
              <w:t>S</w:t>
            </w:r>
            <w:r w:rsidRPr="003A7180">
              <w:rPr>
                <w:rFonts w:ascii="Arial" w:hAnsi="Arial" w:cs="Arial"/>
                <w:b/>
                <w:lang w:val="id-ID"/>
              </w:rPr>
              <w:t>oal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6721" w:rsidRPr="003A7180" w:rsidRDefault="00EF6721">
            <w:pPr>
              <w:spacing w:before="2" w:line="140" w:lineRule="exact"/>
              <w:rPr>
                <w:rFonts w:ascii="Arial" w:hAnsi="Arial" w:cs="Arial"/>
                <w:lang w:val="id-ID"/>
              </w:rPr>
            </w:pPr>
          </w:p>
          <w:p w:rsidR="00EF6721" w:rsidRPr="003A7180" w:rsidRDefault="00EF6721">
            <w:pPr>
              <w:ind w:left="78" w:right="75"/>
              <w:jc w:val="center"/>
              <w:rPr>
                <w:rFonts w:ascii="Arial" w:hAnsi="Arial" w:cs="Arial"/>
                <w:lang w:val="id-ID"/>
              </w:rPr>
            </w:pPr>
            <w:r w:rsidRPr="003A7180">
              <w:rPr>
                <w:rFonts w:ascii="Arial" w:hAnsi="Arial" w:cs="Arial"/>
                <w:b/>
                <w:lang w:val="id-ID"/>
              </w:rPr>
              <w:t>B</w:t>
            </w:r>
            <w:r w:rsidRPr="003A7180">
              <w:rPr>
                <w:rFonts w:ascii="Arial" w:hAnsi="Arial" w:cs="Arial"/>
                <w:b/>
                <w:spacing w:val="-1"/>
                <w:lang w:val="id-ID"/>
              </w:rPr>
              <w:t>e</w:t>
            </w:r>
            <w:r w:rsidRPr="003A7180">
              <w:rPr>
                <w:rFonts w:ascii="Arial" w:hAnsi="Arial" w:cs="Arial"/>
                <w:b/>
                <w:spacing w:val="1"/>
                <w:lang w:val="id-ID"/>
              </w:rPr>
              <w:t>n</w:t>
            </w:r>
            <w:r w:rsidRPr="003A7180">
              <w:rPr>
                <w:rFonts w:ascii="Arial" w:hAnsi="Arial" w:cs="Arial"/>
                <w:b/>
                <w:lang w:val="id-ID"/>
              </w:rPr>
              <w:t>tuk</w:t>
            </w:r>
          </w:p>
          <w:p w:rsidR="00EF6721" w:rsidRPr="003A7180" w:rsidRDefault="00EF6721">
            <w:pPr>
              <w:spacing w:before="41"/>
              <w:ind w:left="235" w:right="231"/>
              <w:jc w:val="center"/>
              <w:rPr>
                <w:rFonts w:ascii="Arial" w:hAnsi="Arial" w:cs="Arial"/>
                <w:lang w:val="id-ID"/>
              </w:rPr>
            </w:pPr>
            <w:r w:rsidRPr="003A7180">
              <w:rPr>
                <w:rFonts w:ascii="Arial" w:hAnsi="Arial" w:cs="Arial"/>
                <w:b/>
                <w:spacing w:val="1"/>
                <w:lang w:val="id-ID"/>
              </w:rPr>
              <w:t>S</w:t>
            </w:r>
            <w:r w:rsidRPr="003A7180">
              <w:rPr>
                <w:rFonts w:ascii="Arial" w:hAnsi="Arial" w:cs="Arial"/>
                <w:b/>
                <w:lang w:val="id-ID"/>
              </w:rPr>
              <w:t>oal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6721" w:rsidRPr="003A7180" w:rsidRDefault="00EF6721">
            <w:pPr>
              <w:spacing w:before="2" w:line="140" w:lineRule="exact"/>
              <w:rPr>
                <w:rFonts w:ascii="Arial" w:hAnsi="Arial" w:cs="Arial"/>
                <w:lang w:val="id-ID"/>
              </w:rPr>
            </w:pPr>
          </w:p>
          <w:p w:rsidR="00EF6721" w:rsidRPr="003A7180" w:rsidRDefault="00EF6721">
            <w:pPr>
              <w:spacing w:line="275" w:lineRule="auto"/>
              <w:ind w:left="129" w:right="86" w:firstLine="43"/>
              <w:rPr>
                <w:rFonts w:ascii="Arial" w:hAnsi="Arial" w:cs="Arial"/>
                <w:lang w:val="id-ID"/>
              </w:rPr>
            </w:pPr>
            <w:r w:rsidRPr="003A7180">
              <w:rPr>
                <w:rFonts w:ascii="Arial" w:hAnsi="Arial" w:cs="Arial"/>
                <w:b/>
                <w:lang w:val="id-ID"/>
              </w:rPr>
              <w:t xml:space="preserve">No. </w:t>
            </w:r>
            <w:r w:rsidRPr="003A7180">
              <w:rPr>
                <w:rFonts w:ascii="Arial" w:hAnsi="Arial" w:cs="Arial"/>
                <w:b/>
                <w:spacing w:val="1"/>
                <w:lang w:val="id-ID"/>
              </w:rPr>
              <w:t>S</w:t>
            </w:r>
            <w:r w:rsidRPr="003A7180">
              <w:rPr>
                <w:rFonts w:ascii="Arial" w:hAnsi="Arial" w:cs="Arial"/>
                <w:b/>
                <w:lang w:val="id-ID"/>
              </w:rPr>
              <w:t>oal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6721" w:rsidRPr="003A7180" w:rsidRDefault="00EF6721">
            <w:pPr>
              <w:spacing w:line="260" w:lineRule="exact"/>
              <w:ind w:left="141"/>
              <w:rPr>
                <w:rFonts w:ascii="Arial" w:hAnsi="Arial" w:cs="Arial"/>
                <w:lang w:val="id-ID"/>
              </w:rPr>
            </w:pPr>
            <w:r w:rsidRPr="003A7180">
              <w:rPr>
                <w:rFonts w:ascii="Arial" w:hAnsi="Arial" w:cs="Arial"/>
                <w:b/>
                <w:lang w:val="id-ID"/>
              </w:rPr>
              <w:t>Di</w:t>
            </w:r>
            <w:r w:rsidRPr="003A7180">
              <w:rPr>
                <w:rFonts w:ascii="Arial" w:hAnsi="Arial" w:cs="Arial"/>
                <w:b/>
                <w:spacing w:val="-1"/>
                <w:lang w:val="id-ID"/>
              </w:rPr>
              <w:t>me</w:t>
            </w:r>
            <w:r w:rsidRPr="003A7180">
              <w:rPr>
                <w:rFonts w:ascii="Arial" w:hAnsi="Arial" w:cs="Arial"/>
                <w:b/>
                <w:spacing w:val="1"/>
                <w:lang w:val="id-ID"/>
              </w:rPr>
              <w:t>n</w:t>
            </w:r>
            <w:r w:rsidRPr="003A7180">
              <w:rPr>
                <w:rFonts w:ascii="Arial" w:hAnsi="Arial" w:cs="Arial"/>
                <w:b/>
                <w:lang w:val="id-ID"/>
              </w:rPr>
              <w:t>si</w:t>
            </w:r>
          </w:p>
          <w:p w:rsidR="00EF6721" w:rsidRPr="003A7180" w:rsidRDefault="00EF6721">
            <w:pPr>
              <w:spacing w:before="41"/>
              <w:ind w:left="227"/>
              <w:rPr>
                <w:rFonts w:ascii="Arial" w:hAnsi="Arial" w:cs="Arial"/>
                <w:lang w:val="id-ID"/>
              </w:rPr>
            </w:pPr>
            <w:r w:rsidRPr="003A7180">
              <w:rPr>
                <w:rFonts w:ascii="Arial" w:hAnsi="Arial" w:cs="Arial"/>
                <w:b/>
                <w:spacing w:val="-3"/>
                <w:lang w:val="id-ID"/>
              </w:rPr>
              <w:t>P</w:t>
            </w:r>
            <w:r w:rsidRPr="003A7180">
              <w:rPr>
                <w:rFonts w:ascii="Arial" w:hAnsi="Arial" w:cs="Arial"/>
                <w:b/>
                <w:spacing w:val="-1"/>
                <w:lang w:val="id-ID"/>
              </w:rPr>
              <w:t>r</w:t>
            </w:r>
            <w:r w:rsidRPr="003A7180">
              <w:rPr>
                <w:rFonts w:ascii="Arial" w:hAnsi="Arial" w:cs="Arial"/>
                <w:b/>
                <w:lang w:val="id-ID"/>
              </w:rPr>
              <w:t>o</w:t>
            </w:r>
            <w:r w:rsidRPr="003A7180">
              <w:rPr>
                <w:rFonts w:ascii="Arial" w:hAnsi="Arial" w:cs="Arial"/>
                <w:b/>
                <w:spacing w:val="2"/>
                <w:lang w:val="id-ID"/>
              </w:rPr>
              <w:t>s</w:t>
            </w:r>
            <w:r w:rsidRPr="003A7180">
              <w:rPr>
                <w:rFonts w:ascii="Arial" w:hAnsi="Arial" w:cs="Arial"/>
                <w:b/>
                <w:spacing w:val="-1"/>
                <w:lang w:val="id-ID"/>
              </w:rPr>
              <w:t>e</w:t>
            </w:r>
            <w:r w:rsidRPr="003A7180">
              <w:rPr>
                <w:rFonts w:ascii="Arial" w:hAnsi="Arial" w:cs="Arial"/>
                <w:b/>
                <w:lang w:val="id-ID"/>
              </w:rPr>
              <w:t>s</w:t>
            </w:r>
          </w:p>
          <w:p w:rsidR="00EF6721" w:rsidRPr="003A7180" w:rsidRDefault="00EF6721">
            <w:pPr>
              <w:spacing w:before="41"/>
              <w:ind w:left="133"/>
              <w:rPr>
                <w:rFonts w:ascii="Arial" w:hAnsi="Arial" w:cs="Arial"/>
                <w:lang w:val="id-ID"/>
              </w:rPr>
            </w:pPr>
            <w:r w:rsidRPr="003A7180">
              <w:rPr>
                <w:rFonts w:ascii="Arial" w:hAnsi="Arial" w:cs="Arial"/>
                <w:b/>
                <w:spacing w:val="-2"/>
                <w:lang w:val="id-ID"/>
              </w:rPr>
              <w:t>K</w:t>
            </w:r>
            <w:r w:rsidRPr="003A7180">
              <w:rPr>
                <w:rFonts w:ascii="Arial" w:hAnsi="Arial" w:cs="Arial"/>
                <w:b/>
                <w:lang w:val="id-ID"/>
              </w:rPr>
              <w:t>og</w:t>
            </w:r>
            <w:r w:rsidRPr="003A7180">
              <w:rPr>
                <w:rFonts w:ascii="Arial" w:hAnsi="Arial" w:cs="Arial"/>
                <w:b/>
                <w:spacing w:val="1"/>
                <w:lang w:val="id-ID"/>
              </w:rPr>
              <w:t>n</w:t>
            </w:r>
            <w:r w:rsidRPr="003A7180">
              <w:rPr>
                <w:rFonts w:ascii="Arial" w:hAnsi="Arial" w:cs="Arial"/>
                <w:b/>
                <w:lang w:val="id-ID"/>
              </w:rPr>
              <w:t>itif</w:t>
            </w:r>
          </w:p>
        </w:tc>
      </w:tr>
      <w:tr w:rsidR="00EF6721" w:rsidRPr="003A7180" w:rsidTr="0029624A">
        <w:trPr>
          <w:trHeight w:hRule="exact" w:val="833"/>
        </w:trPr>
        <w:tc>
          <w:tcPr>
            <w:tcW w:w="7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ind w:left="105"/>
              <w:rPr>
                <w:rFonts w:ascii="Arial" w:eastAsia="Calibri" w:hAnsi="Arial" w:cs="Arial"/>
              </w:rPr>
            </w:pPr>
            <w:r w:rsidRPr="003A7180">
              <w:rPr>
                <w:rFonts w:ascii="Arial" w:eastAsia="Calibri" w:hAnsi="Arial" w:cs="Arial"/>
                <w:spacing w:val="1"/>
                <w:lang w:val="id-ID"/>
              </w:rPr>
              <w:t>3</w:t>
            </w:r>
            <w:r w:rsidRPr="003A7180">
              <w:rPr>
                <w:rFonts w:ascii="Arial" w:eastAsia="Calibri" w:hAnsi="Arial" w:cs="Arial"/>
                <w:lang w:val="id-ID"/>
              </w:rPr>
              <w:t>.1</w:t>
            </w:r>
          </w:p>
        </w:tc>
        <w:tc>
          <w:tcPr>
            <w:tcW w:w="4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 w:rsidP="007F51BD">
            <w:pPr>
              <w:ind w:left="105" w:right="160"/>
              <w:rPr>
                <w:rFonts w:ascii="Arial" w:eastAsia="Calibri" w:hAnsi="Arial" w:cs="Arial"/>
              </w:rPr>
            </w:pPr>
            <w:proofErr w:type="spellStart"/>
            <w:r w:rsidRPr="003A7180">
              <w:rPr>
                <w:rFonts w:ascii="Arial" w:hAnsi="Arial" w:cs="Arial"/>
              </w:rPr>
              <w:t>Mengonstruksi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informasi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berupa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pernyataan-pernyataan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umum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dan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tahapan-tahapan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dalam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teks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prosedur</w:t>
            </w:r>
            <w:proofErr w:type="spellEnd"/>
            <w:r w:rsidRPr="003A7180">
              <w:rPr>
                <w:rFonts w:ascii="Arial" w:eastAsia="Calibri" w:hAnsi="Arial" w:cs="Arial"/>
                <w:spacing w:val="1"/>
                <w:lang w:val="id-ID"/>
              </w:rPr>
              <w:t xml:space="preserve"> </w:t>
            </w:r>
          </w:p>
        </w:tc>
        <w:tc>
          <w:tcPr>
            <w:tcW w:w="155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 w:rsidP="00C11299">
            <w:pPr>
              <w:spacing w:line="260" w:lineRule="exact"/>
              <w:ind w:right="501"/>
              <w:rPr>
                <w:rFonts w:ascii="Arial" w:hAnsi="Arial" w:cs="Arial"/>
                <w:lang w:val="id-ID"/>
              </w:rPr>
            </w:pPr>
            <w:r w:rsidRPr="003A7180">
              <w:rPr>
                <w:rFonts w:ascii="Arial" w:hAnsi="Arial" w:cs="Arial"/>
                <w:lang w:val="id-ID"/>
              </w:rPr>
              <w:t xml:space="preserve"> T</w:t>
            </w:r>
            <w:r w:rsidRPr="003A7180">
              <w:rPr>
                <w:rFonts w:ascii="Arial" w:hAnsi="Arial" w:cs="Arial"/>
                <w:spacing w:val="-1"/>
                <w:lang w:val="id-ID"/>
              </w:rPr>
              <w:t>e</w:t>
            </w:r>
            <w:r w:rsidRPr="003A7180">
              <w:rPr>
                <w:rFonts w:ascii="Arial" w:hAnsi="Arial" w:cs="Arial"/>
                <w:lang w:val="id-ID"/>
              </w:rPr>
              <w:t>ks</w:t>
            </w:r>
          </w:p>
          <w:p w:rsidR="00EF6721" w:rsidRPr="003A7180" w:rsidRDefault="00EF6721" w:rsidP="00C11299">
            <w:pPr>
              <w:spacing w:before="41"/>
              <w:ind w:right="259"/>
              <w:rPr>
                <w:rFonts w:ascii="Arial" w:hAnsi="Arial" w:cs="Arial"/>
              </w:rPr>
            </w:pPr>
            <w:r w:rsidRPr="003A7180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Prosedur</w:t>
            </w:r>
            <w:proofErr w:type="spellEnd"/>
          </w:p>
        </w:tc>
        <w:tc>
          <w:tcPr>
            <w:tcW w:w="5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spacing w:line="260" w:lineRule="exact"/>
              <w:ind w:left="102"/>
              <w:rPr>
                <w:rFonts w:ascii="Arial" w:hAnsi="Arial" w:cs="Arial"/>
              </w:rPr>
            </w:pPr>
            <w:r w:rsidRPr="003A7180">
              <w:rPr>
                <w:rFonts w:ascii="Arial" w:hAnsi="Arial" w:cs="Arial"/>
                <w:lang w:val="id-ID"/>
              </w:rPr>
              <w:t>M</w:t>
            </w:r>
            <w:r w:rsidRPr="003A7180">
              <w:rPr>
                <w:rFonts w:ascii="Arial" w:hAnsi="Arial" w:cs="Arial"/>
                <w:spacing w:val="-1"/>
                <w:lang w:val="id-ID"/>
              </w:rPr>
              <w:t>e</w:t>
            </w:r>
            <w:r w:rsidRPr="003A7180">
              <w:rPr>
                <w:rFonts w:ascii="Arial" w:hAnsi="Arial" w:cs="Arial"/>
                <w:lang w:val="id-ID"/>
              </w:rPr>
              <w:t>n</w:t>
            </w:r>
            <w:r w:rsidRPr="003A7180">
              <w:rPr>
                <w:rFonts w:ascii="Arial" w:hAnsi="Arial" w:cs="Arial"/>
                <w:spacing w:val="-1"/>
                <w:lang w:val="id-ID"/>
              </w:rPr>
              <w:t>e</w:t>
            </w:r>
            <w:r w:rsidRPr="003A7180">
              <w:rPr>
                <w:rFonts w:ascii="Arial" w:hAnsi="Arial" w:cs="Arial"/>
                <w:lang w:val="id-ID"/>
              </w:rPr>
              <w:t xml:space="preserve">ntukan </w:t>
            </w:r>
            <w:r w:rsidRPr="003A7180">
              <w:rPr>
                <w:rFonts w:ascii="Arial" w:hAnsi="Arial" w:cs="Arial"/>
                <w:spacing w:val="-1"/>
                <w:lang w:val="id-ID"/>
              </w:rPr>
              <w:t>c</w:t>
            </w:r>
            <w:r w:rsidRPr="003A7180">
              <w:rPr>
                <w:rFonts w:ascii="Arial" w:hAnsi="Arial" w:cs="Arial"/>
                <w:lang w:val="id-ID"/>
              </w:rPr>
              <w:t xml:space="preserve">iri </w:t>
            </w:r>
            <w:r w:rsidRPr="003A7180">
              <w:rPr>
                <w:rFonts w:ascii="Arial" w:hAnsi="Arial" w:cs="Arial"/>
                <w:spacing w:val="1"/>
                <w:lang w:val="id-ID"/>
              </w:rPr>
              <w:t>t</w:t>
            </w:r>
            <w:r w:rsidRPr="003A7180">
              <w:rPr>
                <w:rFonts w:ascii="Arial" w:hAnsi="Arial" w:cs="Arial"/>
                <w:spacing w:val="-1"/>
                <w:lang w:val="id-ID"/>
              </w:rPr>
              <w:t>e</w:t>
            </w:r>
            <w:r w:rsidRPr="003A7180">
              <w:rPr>
                <w:rFonts w:ascii="Arial" w:hAnsi="Arial" w:cs="Arial"/>
                <w:lang w:val="id-ID"/>
              </w:rPr>
              <w:t xml:space="preserve">ks </w:t>
            </w:r>
            <w:proofErr w:type="spellStart"/>
            <w:r w:rsidRPr="003A7180">
              <w:rPr>
                <w:rFonts w:ascii="Arial" w:hAnsi="Arial" w:cs="Arial"/>
                <w:spacing w:val="2"/>
              </w:rPr>
              <w:t>prosedur</w:t>
            </w:r>
            <w:proofErr w:type="spellEnd"/>
          </w:p>
        </w:tc>
        <w:tc>
          <w:tcPr>
            <w:tcW w:w="13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spacing w:line="260" w:lineRule="exact"/>
              <w:ind w:left="302" w:right="295"/>
              <w:jc w:val="center"/>
              <w:rPr>
                <w:rFonts w:ascii="Arial" w:hAnsi="Arial" w:cs="Arial"/>
                <w:lang w:val="id-ID"/>
              </w:rPr>
            </w:pPr>
            <w:r w:rsidRPr="003A7180">
              <w:rPr>
                <w:rFonts w:ascii="Arial" w:hAnsi="Arial" w:cs="Arial"/>
                <w:spacing w:val="1"/>
                <w:lang w:val="id-ID"/>
              </w:rPr>
              <w:t>PG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spacing w:line="260" w:lineRule="exact"/>
              <w:ind w:left="249" w:right="251"/>
              <w:jc w:val="center"/>
              <w:rPr>
                <w:rFonts w:ascii="Arial" w:hAnsi="Arial" w:cs="Arial"/>
                <w:lang w:val="id-ID"/>
              </w:rPr>
            </w:pPr>
            <w:r w:rsidRPr="003A7180">
              <w:rPr>
                <w:rFonts w:ascii="Arial" w:hAnsi="Arial" w:cs="Arial"/>
                <w:lang w:val="id-ID"/>
              </w:rPr>
              <w:t>1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spacing w:line="260" w:lineRule="exact"/>
              <w:ind w:left="381" w:right="385"/>
              <w:jc w:val="center"/>
              <w:rPr>
                <w:rFonts w:ascii="Arial" w:hAnsi="Arial" w:cs="Arial"/>
                <w:lang w:val="id-ID"/>
              </w:rPr>
            </w:pPr>
            <w:r w:rsidRPr="003A7180">
              <w:rPr>
                <w:rFonts w:ascii="Arial" w:hAnsi="Arial" w:cs="Arial"/>
                <w:spacing w:val="1"/>
                <w:lang w:val="id-ID"/>
              </w:rPr>
              <w:t>C3</w:t>
            </w:r>
          </w:p>
        </w:tc>
      </w:tr>
      <w:tr w:rsidR="00EF6721" w:rsidRPr="003A7180" w:rsidTr="00EF6721">
        <w:trPr>
          <w:trHeight w:hRule="exact" w:val="817"/>
        </w:trPr>
        <w:tc>
          <w:tcPr>
            <w:tcW w:w="7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spacing w:line="260" w:lineRule="exact"/>
              <w:ind w:left="105"/>
              <w:rPr>
                <w:rFonts w:ascii="Arial" w:eastAsia="Calibri" w:hAnsi="Arial" w:cs="Arial"/>
              </w:rPr>
            </w:pPr>
            <w:r w:rsidRPr="003A7180">
              <w:rPr>
                <w:rFonts w:ascii="Arial" w:eastAsia="Calibri" w:hAnsi="Arial" w:cs="Arial"/>
                <w:spacing w:val="1"/>
                <w:position w:val="1"/>
                <w:lang w:val="id-ID"/>
              </w:rPr>
              <w:t>4</w:t>
            </w:r>
            <w:r w:rsidRPr="003A7180">
              <w:rPr>
                <w:rFonts w:ascii="Arial" w:eastAsia="Calibri" w:hAnsi="Arial" w:cs="Arial"/>
                <w:position w:val="1"/>
                <w:lang w:val="id-ID"/>
              </w:rPr>
              <w:t>.1</w:t>
            </w:r>
          </w:p>
        </w:tc>
        <w:tc>
          <w:tcPr>
            <w:tcW w:w="4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spacing w:line="260" w:lineRule="exact"/>
              <w:ind w:left="105"/>
              <w:rPr>
                <w:rFonts w:ascii="Arial" w:eastAsia="Calibri" w:hAnsi="Arial" w:cs="Arial"/>
              </w:rPr>
            </w:pPr>
            <w:proofErr w:type="spellStart"/>
            <w:r w:rsidRPr="003A7180">
              <w:rPr>
                <w:rFonts w:ascii="Arial" w:hAnsi="Arial" w:cs="Arial"/>
              </w:rPr>
              <w:t>Merancang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pernyataan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umum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dan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tahapan-tahapan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dalam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teks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prosedur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dengan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organisasi</w:t>
            </w:r>
            <w:proofErr w:type="spellEnd"/>
            <w:r w:rsidRPr="003A7180">
              <w:rPr>
                <w:rFonts w:ascii="Arial" w:hAnsi="Arial" w:cs="Arial"/>
              </w:rPr>
              <w:t xml:space="preserve"> yang </w:t>
            </w:r>
            <w:proofErr w:type="spellStart"/>
            <w:r w:rsidRPr="003A7180">
              <w:rPr>
                <w:rFonts w:ascii="Arial" w:hAnsi="Arial" w:cs="Arial"/>
              </w:rPr>
              <w:t>tepat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secara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lisan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dan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tulis</w:t>
            </w:r>
            <w:proofErr w:type="spellEnd"/>
            <w:r w:rsidRPr="003A7180">
              <w:rPr>
                <w:rFonts w:ascii="Arial" w:eastAsia="Calibri" w:hAnsi="Arial" w:cs="Arial"/>
                <w:spacing w:val="1"/>
                <w:position w:val="1"/>
                <w:lang w:val="id-ID"/>
              </w:rPr>
              <w:t xml:space="preserve"> </w:t>
            </w:r>
            <w:r w:rsidRPr="003A7180">
              <w:rPr>
                <w:rFonts w:ascii="Arial" w:eastAsia="Calibri" w:hAnsi="Arial" w:cs="Arial"/>
                <w:spacing w:val="-1"/>
                <w:position w:val="1"/>
                <w:lang w:val="id-ID"/>
              </w:rPr>
              <w:t xml:space="preserve"> </w:t>
            </w:r>
          </w:p>
          <w:p w:rsidR="00EF6721" w:rsidRPr="003A7180" w:rsidRDefault="00EF6721">
            <w:pPr>
              <w:ind w:left="105" w:right="213"/>
              <w:rPr>
                <w:rFonts w:ascii="Arial" w:eastAsia="Calibri" w:hAnsi="Arial" w:cs="Arial"/>
                <w:lang w:val="id-ID"/>
              </w:rPr>
            </w:pPr>
            <w:r w:rsidRPr="003A7180">
              <w:rPr>
                <w:rFonts w:ascii="Arial" w:eastAsia="Calibri" w:hAnsi="Arial" w:cs="Arial"/>
                <w:spacing w:val="-1"/>
                <w:lang w:val="id-ID"/>
              </w:rPr>
              <w:t>p</w:t>
            </w:r>
            <w:r w:rsidRPr="003A7180">
              <w:rPr>
                <w:rFonts w:ascii="Arial" w:eastAsia="Calibri" w:hAnsi="Arial" w:cs="Arial"/>
                <w:lang w:val="id-ID"/>
              </w:rPr>
              <w:t>ers</w:t>
            </w:r>
            <w:r w:rsidRPr="003A7180">
              <w:rPr>
                <w:rFonts w:ascii="Arial" w:eastAsia="Calibri" w:hAnsi="Arial" w:cs="Arial"/>
                <w:spacing w:val="1"/>
                <w:lang w:val="id-ID"/>
              </w:rPr>
              <w:t>e</w:t>
            </w:r>
            <w:r w:rsidRPr="003A7180">
              <w:rPr>
                <w:rFonts w:ascii="Arial" w:eastAsia="Calibri" w:hAnsi="Arial" w:cs="Arial"/>
                <w:lang w:val="id-ID"/>
              </w:rPr>
              <w:t>tuj</w:t>
            </w:r>
            <w:r w:rsidRPr="003A7180">
              <w:rPr>
                <w:rFonts w:ascii="Arial" w:eastAsia="Calibri" w:hAnsi="Arial" w:cs="Arial"/>
                <w:spacing w:val="-1"/>
                <w:lang w:val="id-ID"/>
              </w:rPr>
              <w:t>u</w:t>
            </w:r>
            <w:r w:rsidRPr="003A7180">
              <w:rPr>
                <w:rFonts w:ascii="Arial" w:eastAsia="Calibri" w:hAnsi="Arial" w:cs="Arial"/>
                <w:lang w:val="id-ID"/>
              </w:rPr>
              <w:t>an</w:t>
            </w:r>
            <w:r w:rsidRPr="003A7180">
              <w:rPr>
                <w:rFonts w:ascii="Arial" w:eastAsia="Calibri" w:hAnsi="Arial" w:cs="Arial"/>
                <w:spacing w:val="-1"/>
                <w:lang w:val="id-ID"/>
              </w:rPr>
              <w:t xml:space="preserve"> </w:t>
            </w:r>
            <w:r w:rsidRPr="003A7180">
              <w:rPr>
                <w:rFonts w:ascii="Arial" w:eastAsia="Calibri" w:hAnsi="Arial" w:cs="Arial"/>
                <w:lang w:val="id-ID"/>
              </w:rPr>
              <w:t>dan</w:t>
            </w:r>
            <w:r w:rsidRPr="003A7180">
              <w:rPr>
                <w:rFonts w:ascii="Arial" w:eastAsia="Calibri" w:hAnsi="Arial" w:cs="Arial"/>
                <w:spacing w:val="-1"/>
                <w:lang w:val="id-ID"/>
              </w:rPr>
              <w:t xml:space="preserve"> </w:t>
            </w:r>
            <w:r w:rsidRPr="003A7180">
              <w:rPr>
                <w:rFonts w:ascii="Arial" w:eastAsia="Calibri" w:hAnsi="Arial" w:cs="Arial"/>
                <w:lang w:val="id-ID"/>
              </w:rPr>
              <w:t>pen</w:t>
            </w:r>
            <w:r w:rsidRPr="003A7180">
              <w:rPr>
                <w:rFonts w:ascii="Arial" w:eastAsia="Calibri" w:hAnsi="Arial" w:cs="Arial"/>
                <w:spacing w:val="-1"/>
                <w:lang w:val="id-ID"/>
              </w:rPr>
              <w:t>u</w:t>
            </w:r>
            <w:r w:rsidRPr="003A7180">
              <w:rPr>
                <w:rFonts w:ascii="Arial" w:eastAsia="Calibri" w:hAnsi="Arial" w:cs="Arial"/>
                <w:lang w:val="id-ID"/>
              </w:rPr>
              <w:t>tup</w:t>
            </w:r>
            <w:r w:rsidRPr="003A7180">
              <w:rPr>
                <w:rFonts w:ascii="Arial" w:eastAsia="Calibri" w:hAnsi="Arial" w:cs="Arial"/>
                <w:spacing w:val="-1"/>
                <w:lang w:val="id-ID"/>
              </w:rPr>
              <w:t xml:space="preserve"> </w:t>
            </w:r>
            <w:r w:rsidRPr="003A7180">
              <w:rPr>
                <w:rFonts w:ascii="Arial" w:eastAsia="Calibri" w:hAnsi="Arial" w:cs="Arial"/>
                <w:spacing w:val="-3"/>
                <w:lang w:val="id-ID"/>
              </w:rPr>
              <w:t>d</w:t>
            </w:r>
            <w:r w:rsidRPr="003A7180">
              <w:rPr>
                <w:rFonts w:ascii="Arial" w:eastAsia="Calibri" w:hAnsi="Arial" w:cs="Arial"/>
                <w:lang w:val="id-ID"/>
              </w:rPr>
              <w:t>al</w:t>
            </w:r>
            <w:r w:rsidRPr="003A7180">
              <w:rPr>
                <w:rFonts w:ascii="Arial" w:eastAsia="Calibri" w:hAnsi="Arial" w:cs="Arial"/>
                <w:spacing w:val="-1"/>
                <w:lang w:val="id-ID"/>
              </w:rPr>
              <w:t>a</w:t>
            </w:r>
            <w:r w:rsidRPr="003A7180">
              <w:rPr>
                <w:rFonts w:ascii="Arial" w:eastAsia="Calibri" w:hAnsi="Arial" w:cs="Arial"/>
                <w:lang w:val="id-ID"/>
              </w:rPr>
              <w:t>m</w:t>
            </w:r>
            <w:r w:rsidRPr="003A7180">
              <w:rPr>
                <w:rFonts w:ascii="Arial" w:eastAsia="Calibri" w:hAnsi="Arial" w:cs="Arial"/>
                <w:spacing w:val="1"/>
                <w:lang w:val="id-ID"/>
              </w:rPr>
              <w:t xml:space="preserve"> </w:t>
            </w:r>
            <w:r w:rsidRPr="003A7180">
              <w:rPr>
                <w:rFonts w:ascii="Arial" w:eastAsia="Calibri" w:hAnsi="Arial" w:cs="Arial"/>
                <w:spacing w:val="-2"/>
                <w:lang w:val="id-ID"/>
              </w:rPr>
              <w:t>t</w:t>
            </w:r>
            <w:r w:rsidRPr="003A7180">
              <w:rPr>
                <w:rFonts w:ascii="Arial" w:eastAsia="Calibri" w:hAnsi="Arial" w:cs="Arial"/>
                <w:lang w:val="id-ID"/>
              </w:rPr>
              <w:t>e</w:t>
            </w:r>
            <w:r w:rsidRPr="003A7180">
              <w:rPr>
                <w:rFonts w:ascii="Arial" w:eastAsia="Calibri" w:hAnsi="Arial" w:cs="Arial"/>
                <w:spacing w:val="1"/>
                <w:lang w:val="id-ID"/>
              </w:rPr>
              <w:t>k</w:t>
            </w:r>
            <w:r w:rsidRPr="003A7180">
              <w:rPr>
                <w:rFonts w:ascii="Arial" w:eastAsia="Calibri" w:hAnsi="Arial" w:cs="Arial"/>
                <w:lang w:val="id-ID"/>
              </w:rPr>
              <w:t>s</w:t>
            </w:r>
            <w:r w:rsidRPr="003A7180">
              <w:rPr>
                <w:rFonts w:ascii="Arial" w:eastAsia="Calibri" w:hAnsi="Arial" w:cs="Arial"/>
                <w:spacing w:val="-2"/>
                <w:lang w:val="id-ID"/>
              </w:rPr>
              <w:t xml:space="preserve"> </w:t>
            </w:r>
            <w:r w:rsidRPr="003A7180">
              <w:rPr>
                <w:rFonts w:ascii="Arial" w:eastAsia="Calibri" w:hAnsi="Arial" w:cs="Arial"/>
                <w:lang w:val="id-ID"/>
              </w:rPr>
              <w:t>negos</w:t>
            </w:r>
            <w:r w:rsidRPr="003A7180">
              <w:rPr>
                <w:rFonts w:ascii="Arial" w:eastAsia="Calibri" w:hAnsi="Arial" w:cs="Arial"/>
                <w:spacing w:val="-3"/>
                <w:lang w:val="id-ID"/>
              </w:rPr>
              <w:t>i</w:t>
            </w:r>
            <w:r w:rsidRPr="003A7180">
              <w:rPr>
                <w:rFonts w:ascii="Arial" w:eastAsia="Calibri" w:hAnsi="Arial" w:cs="Arial"/>
                <w:lang w:val="id-ID"/>
              </w:rPr>
              <w:t>asi se</w:t>
            </w:r>
            <w:r w:rsidRPr="003A7180">
              <w:rPr>
                <w:rFonts w:ascii="Arial" w:eastAsia="Calibri" w:hAnsi="Arial" w:cs="Arial"/>
                <w:spacing w:val="1"/>
                <w:lang w:val="id-ID"/>
              </w:rPr>
              <w:t>c</w:t>
            </w:r>
            <w:r w:rsidRPr="003A7180">
              <w:rPr>
                <w:rFonts w:ascii="Arial" w:eastAsia="Calibri" w:hAnsi="Arial" w:cs="Arial"/>
                <w:lang w:val="id-ID"/>
              </w:rPr>
              <w:t>ara l</w:t>
            </w:r>
            <w:r w:rsidRPr="003A7180">
              <w:rPr>
                <w:rFonts w:ascii="Arial" w:eastAsia="Calibri" w:hAnsi="Arial" w:cs="Arial"/>
                <w:spacing w:val="-1"/>
                <w:lang w:val="id-ID"/>
              </w:rPr>
              <w:t>i</w:t>
            </w:r>
            <w:r w:rsidRPr="003A7180">
              <w:rPr>
                <w:rFonts w:ascii="Arial" w:eastAsia="Calibri" w:hAnsi="Arial" w:cs="Arial"/>
                <w:lang w:val="id-ID"/>
              </w:rPr>
              <w:t>san</w:t>
            </w:r>
            <w:r w:rsidRPr="003A7180">
              <w:rPr>
                <w:rFonts w:ascii="Arial" w:eastAsia="Calibri" w:hAnsi="Arial" w:cs="Arial"/>
                <w:spacing w:val="-3"/>
                <w:lang w:val="id-ID"/>
              </w:rPr>
              <w:t xml:space="preserve"> </w:t>
            </w:r>
            <w:r w:rsidRPr="003A7180">
              <w:rPr>
                <w:rFonts w:ascii="Arial" w:eastAsia="Calibri" w:hAnsi="Arial" w:cs="Arial"/>
                <w:lang w:val="id-ID"/>
              </w:rPr>
              <w:t>atau</w:t>
            </w:r>
            <w:r w:rsidRPr="003A7180">
              <w:rPr>
                <w:rFonts w:ascii="Arial" w:eastAsia="Calibri" w:hAnsi="Arial" w:cs="Arial"/>
                <w:spacing w:val="-1"/>
                <w:lang w:val="id-ID"/>
              </w:rPr>
              <w:t xml:space="preserve"> </w:t>
            </w:r>
            <w:r w:rsidRPr="003A7180">
              <w:rPr>
                <w:rFonts w:ascii="Arial" w:eastAsia="Calibri" w:hAnsi="Arial" w:cs="Arial"/>
                <w:spacing w:val="1"/>
                <w:lang w:val="id-ID"/>
              </w:rPr>
              <w:t>t</w:t>
            </w:r>
            <w:r w:rsidRPr="003A7180">
              <w:rPr>
                <w:rFonts w:ascii="Arial" w:eastAsia="Calibri" w:hAnsi="Arial" w:cs="Arial"/>
                <w:spacing w:val="-1"/>
                <w:lang w:val="id-ID"/>
              </w:rPr>
              <w:t>u</w:t>
            </w:r>
            <w:r w:rsidRPr="003A7180">
              <w:rPr>
                <w:rFonts w:ascii="Arial" w:eastAsia="Calibri" w:hAnsi="Arial" w:cs="Arial"/>
                <w:lang w:val="id-ID"/>
              </w:rPr>
              <w:t>lis.</w:t>
            </w:r>
          </w:p>
        </w:tc>
        <w:tc>
          <w:tcPr>
            <w:tcW w:w="1559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5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spacing w:line="260" w:lineRule="exact"/>
              <w:ind w:left="102"/>
              <w:rPr>
                <w:rFonts w:ascii="Arial" w:hAnsi="Arial" w:cs="Arial"/>
              </w:rPr>
            </w:pPr>
            <w:r w:rsidRPr="003A7180">
              <w:rPr>
                <w:rFonts w:ascii="Arial" w:hAnsi="Arial" w:cs="Arial"/>
                <w:lang w:val="id-ID"/>
              </w:rPr>
              <w:t>M</w:t>
            </w:r>
            <w:r w:rsidRPr="003A7180">
              <w:rPr>
                <w:rFonts w:ascii="Arial" w:hAnsi="Arial" w:cs="Arial"/>
                <w:spacing w:val="-1"/>
                <w:lang w:val="id-ID"/>
              </w:rPr>
              <w:t>e</w:t>
            </w:r>
            <w:r w:rsidRPr="003A7180">
              <w:rPr>
                <w:rFonts w:ascii="Arial" w:hAnsi="Arial" w:cs="Arial"/>
                <w:lang w:val="id-ID"/>
              </w:rPr>
              <w:t>nunjukkan struktur</w:t>
            </w:r>
            <w:r w:rsidRPr="003A7180">
              <w:rPr>
                <w:rFonts w:ascii="Arial" w:hAnsi="Arial" w:cs="Arial"/>
                <w:spacing w:val="-1"/>
                <w:lang w:val="id-ID"/>
              </w:rPr>
              <w:t xml:space="preserve"> </w:t>
            </w:r>
            <w:r w:rsidRPr="003A7180">
              <w:rPr>
                <w:rFonts w:ascii="Arial" w:hAnsi="Arial" w:cs="Arial"/>
                <w:lang w:val="id-ID"/>
              </w:rPr>
              <w:t>d</w:t>
            </w:r>
            <w:r w:rsidRPr="003A7180">
              <w:rPr>
                <w:rFonts w:ascii="Arial" w:hAnsi="Arial" w:cs="Arial"/>
                <w:spacing w:val="1"/>
                <w:lang w:val="id-ID"/>
              </w:rPr>
              <w:t>a</w:t>
            </w:r>
            <w:r w:rsidRPr="003A7180">
              <w:rPr>
                <w:rFonts w:ascii="Arial" w:hAnsi="Arial" w:cs="Arial"/>
                <w:lang w:val="id-ID"/>
              </w:rPr>
              <w:t>ri t</w:t>
            </w:r>
            <w:r w:rsidRPr="003A7180">
              <w:rPr>
                <w:rFonts w:ascii="Arial" w:hAnsi="Arial" w:cs="Arial"/>
                <w:spacing w:val="-1"/>
                <w:lang w:val="id-ID"/>
              </w:rPr>
              <w:t>e</w:t>
            </w:r>
            <w:r w:rsidRPr="003A7180">
              <w:rPr>
                <w:rFonts w:ascii="Arial" w:hAnsi="Arial" w:cs="Arial"/>
                <w:lang w:val="id-ID"/>
              </w:rPr>
              <w:t xml:space="preserve">ks </w:t>
            </w:r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prosedur</w:t>
            </w:r>
            <w:proofErr w:type="spellEnd"/>
          </w:p>
        </w:tc>
        <w:tc>
          <w:tcPr>
            <w:tcW w:w="13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spacing w:line="260" w:lineRule="exact"/>
              <w:ind w:left="302" w:right="295"/>
              <w:jc w:val="center"/>
              <w:rPr>
                <w:rFonts w:ascii="Arial" w:hAnsi="Arial" w:cs="Arial"/>
                <w:lang w:val="id-ID"/>
              </w:rPr>
            </w:pPr>
            <w:r w:rsidRPr="003A7180">
              <w:rPr>
                <w:rFonts w:ascii="Arial" w:hAnsi="Arial" w:cs="Arial"/>
                <w:spacing w:val="1"/>
                <w:lang w:val="id-ID"/>
              </w:rPr>
              <w:t>PG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spacing w:line="260" w:lineRule="exact"/>
              <w:ind w:left="249" w:right="251"/>
              <w:jc w:val="center"/>
              <w:rPr>
                <w:rFonts w:ascii="Arial" w:hAnsi="Arial" w:cs="Arial"/>
                <w:lang w:val="id-ID"/>
              </w:rPr>
            </w:pPr>
            <w:r w:rsidRPr="003A7180">
              <w:rPr>
                <w:rFonts w:ascii="Arial" w:hAnsi="Arial" w:cs="Arial"/>
                <w:lang w:val="id-ID"/>
              </w:rPr>
              <w:t>2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29624A">
            <w:pPr>
              <w:spacing w:line="260" w:lineRule="exact"/>
              <w:ind w:left="381" w:right="385"/>
              <w:jc w:val="center"/>
              <w:rPr>
                <w:rFonts w:ascii="Arial" w:hAnsi="Arial" w:cs="Arial"/>
              </w:rPr>
            </w:pPr>
            <w:r w:rsidRPr="003A7180">
              <w:rPr>
                <w:rFonts w:ascii="Arial" w:hAnsi="Arial" w:cs="Arial"/>
                <w:spacing w:val="1"/>
                <w:lang w:val="id-ID"/>
              </w:rPr>
              <w:t>C</w:t>
            </w:r>
            <w:r w:rsidRPr="003A7180">
              <w:rPr>
                <w:rFonts w:ascii="Arial" w:hAnsi="Arial" w:cs="Arial"/>
                <w:spacing w:val="1"/>
              </w:rPr>
              <w:t>2</w:t>
            </w:r>
          </w:p>
        </w:tc>
      </w:tr>
      <w:tr w:rsidR="00EF6721" w:rsidRPr="003A7180" w:rsidTr="0029624A">
        <w:trPr>
          <w:trHeight w:hRule="exact" w:val="573"/>
        </w:trPr>
        <w:tc>
          <w:tcPr>
            <w:tcW w:w="7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spacing w:line="260" w:lineRule="exact"/>
              <w:ind w:left="105"/>
              <w:rPr>
                <w:rFonts w:ascii="Arial" w:eastAsia="Calibri" w:hAnsi="Arial" w:cs="Arial"/>
              </w:rPr>
            </w:pPr>
            <w:r w:rsidRPr="003A7180">
              <w:rPr>
                <w:rFonts w:ascii="Arial" w:eastAsia="Calibri" w:hAnsi="Arial" w:cs="Arial"/>
                <w:spacing w:val="1"/>
                <w:position w:val="1"/>
                <w:lang w:val="id-ID"/>
              </w:rPr>
              <w:t>3</w:t>
            </w:r>
            <w:r w:rsidRPr="003A7180">
              <w:rPr>
                <w:rFonts w:ascii="Arial" w:eastAsia="Calibri" w:hAnsi="Arial" w:cs="Arial"/>
                <w:position w:val="1"/>
                <w:lang w:val="id-ID"/>
              </w:rPr>
              <w:t>.</w:t>
            </w:r>
            <w:r w:rsidRPr="003A7180">
              <w:rPr>
                <w:rFonts w:ascii="Arial" w:eastAsia="Calibri" w:hAnsi="Arial" w:cs="Arial"/>
                <w:position w:val="1"/>
              </w:rPr>
              <w:t>2</w:t>
            </w:r>
          </w:p>
        </w:tc>
        <w:tc>
          <w:tcPr>
            <w:tcW w:w="4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 w:rsidP="007F51BD">
            <w:pPr>
              <w:spacing w:line="260" w:lineRule="exact"/>
              <w:ind w:left="105"/>
              <w:rPr>
                <w:rFonts w:ascii="Arial" w:eastAsia="Calibri" w:hAnsi="Arial" w:cs="Arial"/>
                <w:lang w:val="id-ID"/>
              </w:rPr>
            </w:pPr>
            <w:proofErr w:type="spellStart"/>
            <w:r w:rsidRPr="003A7180">
              <w:rPr>
                <w:rFonts w:ascii="Arial" w:hAnsi="Arial" w:cs="Arial"/>
              </w:rPr>
              <w:t>Menganalisis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struktur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dan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kebahasaan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teks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prosedur</w:t>
            </w:r>
            <w:proofErr w:type="spellEnd"/>
            <w:r w:rsidRPr="003A7180">
              <w:rPr>
                <w:rFonts w:ascii="Arial" w:eastAsia="Calibri" w:hAnsi="Arial" w:cs="Arial"/>
                <w:spacing w:val="1"/>
                <w:position w:val="1"/>
                <w:lang w:val="id-ID"/>
              </w:rPr>
              <w:t xml:space="preserve"> </w:t>
            </w:r>
          </w:p>
          <w:p w:rsidR="00EF6721" w:rsidRPr="003A7180" w:rsidRDefault="00EF6721">
            <w:pPr>
              <w:ind w:left="105" w:right="874"/>
              <w:rPr>
                <w:rFonts w:ascii="Arial" w:eastAsia="Calibri" w:hAnsi="Arial" w:cs="Arial"/>
              </w:rPr>
            </w:pPr>
          </w:p>
        </w:tc>
        <w:tc>
          <w:tcPr>
            <w:tcW w:w="1559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5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spacing w:line="260" w:lineRule="exact"/>
              <w:ind w:left="102"/>
              <w:rPr>
                <w:rFonts w:ascii="Arial" w:hAnsi="Arial" w:cs="Arial"/>
              </w:rPr>
            </w:pPr>
            <w:r w:rsidRPr="003A7180">
              <w:rPr>
                <w:rFonts w:ascii="Arial" w:hAnsi="Arial" w:cs="Arial"/>
                <w:lang w:val="id-ID"/>
              </w:rPr>
              <w:t>M</w:t>
            </w:r>
            <w:r w:rsidRPr="003A7180">
              <w:rPr>
                <w:rFonts w:ascii="Arial" w:hAnsi="Arial" w:cs="Arial"/>
                <w:spacing w:val="-1"/>
                <w:lang w:val="id-ID"/>
              </w:rPr>
              <w:t>e</w:t>
            </w:r>
            <w:r w:rsidRPr="003A7180">
              <w:rPr>
                <w:rFonts w:ascii="Arial" w:hAnsi="Arial" w:cs="Arial"/>
                <w:lang w:val="id-ID"/>
              </w:rPr>
              <w:t>n</w:t>
            </w:r>
            <w:proofErr w:type="spellStart"/>
            <w:r w:rsidR="0029624A" w:rsidRPr="003A7180">
              <w:rPr>
                <w:rFonts w:ascii="Arial" w:hAnsi="Arial" w:cs="Arial"/>
                <w:spacing w:val="-2"/>
              </w:rPr>
              <w:t>entukan</w:t>
            </w:r>
            <w:proofErr w:type="spellEnd"/>
            <w:r w:rsidRPr="003A7180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="0029624A" w:rsidRPr="003A7180">
              <w:rPr>
                <w:rFonts w:ascii="Arial" w:hAnsi="Arial" w:cs="Arial"/>
                <w:spacing w:val="-1"/>
              </w:rPr>
              <w:t>judul</w:t>
            </w:r>
            <w:proofErr w:type="spellEnd"/>
            <w:r w:rsidR="0029624A" w:rsidRPr="003A7180">
              <w:rPr>
                <w:rFonts w:ascii="Arial" w:hAnsi="Arial" w:cs="Arial"/>
                <w:spacing w:val="-1"/>
              </w:rPr>
              <w:t xml:space="preserve"> yang </w:t>
            </w:r>
            <w:proofErr w:type="spellStart"/>
            <w:r w:rsidR="0029624A" w:rsidRPr="003A7180">
              <w:rPr>
                <w:rFonts w:ascii="Arial" w:hAnsi="Arial" w:cs="Arial"/>
                <w:spacing w:val="-1"/>
              </w:rPr>
              <w:t>tepat</w:t>
            </w:r>
            <w:proofErr w:type="spellEnd"/>
          </w:p>
        </w:tc>
        <w:tc>
          <w:tcPr>
            <w:tcW w:w="13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spacing w:line="260" w:lineRule="exact"/>
              <w:ind w:left="302" w:right="295"/>
              <w:jc w:val="center"/>
              <w:rPr>
                <w:rFonts w:ascii="Arial" w:hAnsi="Arial" w:cs="Arial"/>
                <w:lang w:val="id-ID"/>
              </w:rPr>
            </w:pPr>
            <w:r w:rsidRPr="003A7180">
              <w:rPr>
                <w:rFonts w:ascii="Arial" w:hAnsi="Arial" w:cs="Arial"/>
                <w:spacing w:val="1"/>
                <w:lang w:val="id-ID"/>
              </w:rPr>
              <w:t>PG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spacing w:line="260" w:lineRule="exact"/>
              <w:ind w:left="249" w:right="251"/>
              <w:jc w:val="center"/>
              <w:rPr>
                <w:rFonts w:ascii="Arial" w:hAnsi="Arial" w:cs="Arial"/>
                <w:lang w:val="id-ID"/>
              </w:rPr>
            </w:pPr>
            <w:r w:rsidRPr="003A7180">
              <w:rPr>
                <w:rFonts w:ascii="Arial" w:hAnsi="Arial" w:cs="Arial"/>
                <w:lang w:val="id-ID"/>
              </w:rPr>
              <w:t>3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29624A">
            <w:pPr>
              <w:spacing w:line="260" w:lineRule="exact"/>
              <w:ind w:left="381" w:right="385"/>
              <w:jc w:val="center"/>
              <w:rPr>
                <w:rFonts w:ascii="Arial" w:hAnsi="Arial" w:cs="Arial"/>
              </w:rPr>
            </w:pPr>
            <w:r w:rsidRPr="003A7180">
              <w:rPr>
                <w:rFonts w:ascii="Arial" w:hAnsi="Arial" w:cs="Arial"/>
                <w:spacing w:val="1"/>
                <w:lang w:val="id-ID"/>
              </w:rPr>
              <w:t>C</w:t>
            </w:r>
            <w:r w:rsidRPr="003A7180">
              <w:rPr>
                <w:rFonts w:ascii="Arial" w:hAnsi="Arial" w:cs="Arial"/>
                <w:spacing w:val="1"/>
              </w:rPr>
              <w:t>3</w:t>
            </w:r>
          </w:p>
        </w:tc>
      </w:tr>
      <w:tr w:rsidR="00EF6721" w:rsidRPr="003A7180" w:rsidTr="00EF6721">
        <w:trPr>
          <w:trHeight w:hRule="exact" w:val="643"/>
        </w:trPr>
        <w:tc>
          <w:tcPr>
            <w:tcW w:w="70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spacing w:line="260" w:lineRule="exact"/>
              <w:ind w:left="105"/>
              <w:rPr>
                <w:rFonts w:ascii="Arial" w:eastAsia="Calibri" w:hAnsi="Arial" w:cs="Arial"/>
              </w:rPr>
            </w:pPr>
            <w:r w:rsidRPr="003A7180">
              <w:rPr>
                <w:rFonts w:ascii="Arial" w:eastAsia="Calibri" w:hAnsi="Arial" w:cs="Arial"/>
                <w:spacing w:val="1"/>
                <w:position w:val="1"/>
                <w:lang w:val="id-ID"/>
              </w:rPr>
              <w:t>4</w:t>
            </w:r>
            <w:r w:rsidRPr="003A7180">
              <w:rPr>
                <w:rFonts w:ascii="Arial" w:eastAsia="Calibri" w:hAnsi="Arial" w:cs="Arial"/>
                <w:position w:val="1"/>
                <w:lang w:val="id-ID"/>
              </w:rPr>
              <w:t>.</w:t>
            </w:r>
            <w:r w:rsidRPr="003A7180">
              <w:rPr>
                <w:rFonts w:ascii="Arial" w:eastAsia="Calibri" w:hAnsi="Arial" w:cs="Arial"/>
                <w:position w:val="1"/>
              </w:rPr>
              <w:t>2</w:t>
            </w:r>
          </w:p>
        </w:tc>
        <w:tc>
          <w:tcPr>
            <w:tcW w:w="453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 w:rsidP="00827A93">
            <w:pPr>
              <w:spacing w:line="260" w:lineRule="exact"/>
              <w:ind w:left="105"/>
              <w:rPr>
                <w:rFonts w:ascii="Arial" w:eastAsia="Calibri" w:hAnsi="Arial" w:cs="Arial"/>
                <w:lang w:val="id-ID"/>
              </w:rPr>
            </w:pPr>
            <w:proofErr w:type="spellStart"/>
            <w:r w:rsidRPr="003A7180">
              <w:rPr>
                <w:rFonts w:ascii="Arial" w:hAnsi="Arial" w:cs="Arial"/>
              </w:rPr>
              <w:t>Mengembangkan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teks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prosedur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dengan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memerhatikan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hasil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analisis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terhadap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isi</w:t>
            </w:r>
            <w:proofErr w:type="spellEnd"/>
            <w:r w:rsidRPr="003A7180">
              <w:rPr>
                <w:rFonts w:ascii="Arial" w:hAnsi="Arial" w:cs="Arial"/>
              </w:rPr>
              <w:t xml:space="preserve">, </w:t>
            </w:r>
            <w:proofErr w:type="spellStart"/>
            <w:r w:rsidRPr="003A7180">
              <w:rPr>
                <w:rFonts w:ascii="Arial" w:hAnsi="Arial" w:cs="Arial"/>
              </w:rPr>
              <w:t>struktur</w:t>
            </w:r>
            <w:proofErr w:type="spellEnd"/>
            <w:r w:rsidRPr="003A7180">
              <w:rPr>
                <w:rFonts w:ascii="Arial" w:hAnsi="Arial" w:cs="Arial"/>
              </w:rPr>
              <w:t xml:space="preserve">, </w:t>
            </w:r>
            <w:proofErr w:type="spellStart"/>
            <w:r w:rsidRPr="003A7180">
              <w:rPr>
                <w:rFonts w:ascii="Arial" w:hAnsi="Arial" w:cs="Arial"/>
              </w:rPr>
              <w:t>dan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kebahasaan</w:t>
            </w:r>
            <w:proofErr w:type="spellEnd"/>
            <w:r w:rsidRPr="003A7180">
              <w:rPr>
                <w:rFonts w:ascii="Arial" w:eastAsia="Calibri" w:hAnsi="Arial" w:cs="Arial"/>
                <w:spacing w:val="1"/>
                <w:position w:val="1"/>
                <w:lang w:val="id-ID"/>
              </w:rPr>
              <w:t xml:space="preserve"> </w:t>
            </w:r>
          </w:p>
          <w:p w:rsidR="00EF6721" w:rsidRPr="003A7180" w:rsidRDefault="00EF6721">
            <w:pPr>
              <w:spacing w:before="1"/>
              <w:ind w:left="105" w:right="218"/>
              <w:rPr>
                <w:rFonts w:ascii="Arial" w:eastAsia="Calibri" w:hAnsi="Arial" w:cs="Arial"/>
                <w:lang w:val="id-ID"/>
              </w:rPr>
            </w:pPr>
          </w:p>
        </w:tc>
        <w:tc>
          <w:tcPr>
            <w:tcW w:w="1559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5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 w:rsidP="0029624A">
            <w:pPr>
              <w:spacing w:line="260" w:lineRule="exact"/>
              <w:ind w:left="102"/>
              <w:rPr>
                <w:rFonts w:ascii="Arial" w:hAnsi="Arial" w:cs="Arial"/>
              </w:rPr>
            </w:pPr>
            <w:r w:rsidRPr="003A7180">
              <w:rPr>
                <w:rFonts w:ascii="Arial" w:hAnsi="Arial" w:cs="Arial"/>
                <w:lang w:val="id-ID"/>
              </w:rPr>
              <w:t>M</w:t>
            </w:r>
            <w:r w:rsidRPr="003A7180">
              <w:rPr>
                <w:rFonts w:ascii="Arial" w:hAnsi="Arial" w:cs="Arial"/>
                <w:spacing w:val="-1"/>
                <w:lang w:val="id-ID"/>
              </w:rPr>
              <w:t>e</w:t>
            </w:r>
            <w:r w:rsidRPr="003A7180">
              <w:rPr>
                <w:rFonts w:ascii="Arial" w:hAnsi="Arial" w:cs="Arial"/>
                <w:lang w:val="id-ID"/>
              </w:rPr>
              <w:t>n</w:t>
            </w:r>
            <w:r w:rsidRPr="003A7180">
              <w:rPr>
                <w:rFonts w:ascii="Arial" w:hAnsi="Arial" w:cs="Arial"/>
                <w:spacing w:val="-1"/>
                <w:lang w:val="id-ID"/>
              </w:rPr>
              <w:t>e</w:t>
            </w:r>
            <w:r w:rsidRPr="003A7180">
              <w:rPr>
                <w:rFonts w:ascii="Arial" w:hAnsi="Arial" w:cs="Arial"/>
                <w:lang w:val="id-ID"/>
              </w:rPr>
              <w:t xml:space="preserve">ntukan </w:t>
            </w:r>
            <w:proofErr w:type="spellStart"/>
            <w:r w:rsidR="0029624A" w:rsidRPr="003A7180">
              <w:rPr>
                <w:rFonts w:ascii="Arial" w:hAnsi="Arial" w:cs="Arial"/>
              </w:rPr>
              <w:t>urutan</w:t>
            </w:r>
            <w:proofErr w:type="spellEnd"/>
            <w:r w:rsidR="0029624A" w:rsidRPr="003A7180">
              <w:rPr>
                <w:rFonts w:ascii="Arial" w:hAnsi="Arial" w:cs="Arial"/>
              </w:rPr>
              <w:t xml:space="preserve"> </w:t>
            </w:r>
            <w:proofErr w:type="spellStart"/>
            <w:r w:rsidR="0029624A" w:rsidRPr="003A7180">
              <w:rPr>
                <w:rFonts w:ascii="Arial" w:hAnsi="Arial" w:cs="Arial"/>
              </w:rPr>
              <w:t>kalimat</w:t>
            </w:r>
            <w:proofErr w:type="spellEnd"/>
            <w:r w:rsidR="0029624A" w:rsidRPr="003A7180">
              <w:rPr>
                <w:rFonts w:ascii="Arial" w:hAnsi="Arial" w:cs="Arial"/>
              </w:rPr>
              <w:t xml:space="preserve"> </w:t>
            </w:r>
            <w:proofErr w:type="spellStart"/>
            <w:r w:rsidR="0029624A" w:rsidRPr="003A7180">
              <w:rPr>
                <w:rFonts w:ascii="Arial" w:hAnsi="Arial" w:cs="Arial"/>
              </w:rPr>
              <w:t>teks</w:t>
            </w:r>
            <w:proofErr w:type="spellEnd"/>
            <w:r w:rsidR="0029624A" w:rsidRPr="003A7180">
              <w:rPr>
                <w:rFonts w:ascii="Arial" w:hAnsi="Arial" w:cs="Arial"/>
              </w:rPr>
              <w:t xml:space="preserve"> </w:t>
            </w:r>
            <w:proofErr w:type="spellStart"/>
            <w:r w:rsidR="0029624A" w:rsidRPr="003A7180">
              <w:rPr>
                <w:rFonts w:ascii="Arial" w:hAnsi="Arial" w:cs="Arial"/>
              </w:rPr>
              <w:t>prosedur</w:t>
            </w:r>
            <w:proofErr w:type="spellEnd"/>
            <w:r w:rsidR="0029624A" w:rsidRPr="003A7180">
              <w:rPr>
                <w:rFonts w:ascii="Arial" w:hAnsi="Arial" w:cs="Arial"/>
              </w:rPr>
              <w:t xml:space="preserve"> </w:t>
            </w:r>
            <w:r w:rsidRPr="003A7180">
              <w:rPr>
                <w:rFonts w:ascii="Arial" w:hAnsi="Arial" w:cs="Arial"/>
                <w:spacing w:val="-5"/>
                <w:lang w:val="id-ID"/>
              </w:rPr>
              <w:t>y</w:t>
            </w:r>
            <w:r w:rsidRPr="003A7180">
              <w:rPr>
                <w:rFonts w:ascii="Arial" w:hAnsi="Arial" w:cs="Arial"/>
                <w:spacing w:val="1"/>
                <w:lang w:val="id-ID"/>
              </w:rPr>
              <w:t>a</w:t>
            </w:r>
            <w:proofErr w:type="spellStart"/>
            <w:r w:rsidR="0029624A" w:rsidRPr="003A7180">
              <w:rPr>
                <w:rFonts w:ascii="Arial" w:hAnsi="Arial" w:cs="Arial"/>
              </w:rPr>
              <w:t>ng</w:t>
            </w:r>
            <w:proofErr w:type="spellEnd"/>
            <w:r w:rsidR="0029624A" w:rsidRPr="003A7180">
              <w:rPr>
                <w:rFonts w:ascii="Arial" w:hAnsi="Arial" w:cs="Arial"/>
              </w:rPr>
              <w:t xml:space="preserve"> </w:t>
            </w:r>
            <w:proofErr w:type="spellStart"/>
            <w:r w:rsidR="0029624A" w:rsidRPr="003A7180">
              <w:rPr>
                <w:rFonts w:ascii="Arial" w:hAnsi="Arial" w:cs="Arial"/>
              </w:rPr>
              <w:t>tepat</w:t>
            </w:r>
            <w:proofErr w:type="spellEnd"/>
          </w:p>
        </w:tc>
        <w:tc>
          <w:tcPr>
            <w:tcW w:w="13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spacing w:line="260" w:lineRule="exact"/>
              <w:ind w:left="302" w:right="295"/>
              <w:jc w:val="center"/>
              <w:rPr>
                <w:rFonts w:ascii="Arial" w:hAnsi="Arial" w:cs="Arial"/>
                <w:lang w:val="id-ID"/>
              </w:rPr>
            </w:pPr>
            <w:r w:rsidRPr="003A7180">
              <w:rPr>
                <w:rFonts w:ascii="Arial" w:hAnsi="Arial" w:cs="Arial"/>
                <w:spacing w:val="1"/>
                <w:lang w:val="id-ID"/>
              </w:rPr>
              <w:t>PG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spacing w:line="260" w:lineRule="exact"/>
              <w:ind w:left="249" w:right="251"/>
              <w:jc w:val="center"/>
              <w:rPr>
                <w:rFonts w:ascii="Arial" w:hAnsi="Arial" w:cs="Arial"/>
                <w:lang w:val="id-ID"/>
              </w:rPr>
            </w:pPr>
            <w:r w:rsidRPr="003A7180">
              <w:rPr>
                <w:rFonts w:ascii="Arial" w:hAnsi="Arial" w:cs="Arial"/>
                <w:lang w:val="id-ID"/>
              </w:rPr>
              <w:t>4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spacing w:line="260" w:lineRule="exact"/>
              <w:ind w:left="381" w:right="385"/>
              <w:jc w:val="center"/>
              <w:rPr>
                <w:rFonts w:ascii="Arial" w:hAnsi="Arial" w:cs="Arial"/>
                <w:lang w:val="id-ID"/>
              </w:rPr>
            </w:pPr>
            <w:r w:rsidRPr="003A7180">
              <w:rPr>
                <w:rFonts w:ascii="Arial" w:hAnsi="Arial" w:cs="Arial"/>
                <w:spacing w:val="1"/>
                <w:lang w:val="id-ID"/>
              </w:rPr>
              <w:t>C3</w:t>
            </w:r>
          </w:p>
        </w:tc>
      </w:tr>
      <w:tr w:rsidR="00EF6721" w:rsidRPr="003A7180" w:rsidTr="00EF6721">
        <w:trPr>
          <w:trHeight w:hRule="exact" w:val="329"/>
        </w:trPr>
        <w:tc>
          <w:tcPr>
            <w:tcW w:w="704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453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1559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5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spacing w:line="260" w:lineRule="exact"/>
              <w:ind w:left="102"/>
              <w:rPr>
                <w:rFonts w:ascii="Arial" w:hAnsi="Arial" w:cs="Arial"/>
              </w:rPr>
            </w:pPr>
            <w:r w:rsidRPr="003A7180">
              <w:rPr>
                <w:rFonts w:ascii="Arial" w:hAnsi="Arial" w:cs="Arial"/>
                <w:lang w:val="id-ID"/>
              </w:rPr>
              <w:t>M</w:t>
            </w:r>
            <w:r w:rsidRPr="003A7180">
              <w:rPr>
                <w:rFonts w:ascii="Arial" w:hAnsi="Arial" w:cs="Arial"/>
                <w:spacing w:val="-1"/>
                <w:lang w:val="id-ID"/>
              </w:rPr>
              <w:t>e</w:t>
            </w:r>
            <w:proofErr w:type="spellStart"/>
            <w:r w:rsidR="00DF055A" w:rsidRPr="003A7180">
              <w:rPr>
                <w:rFonts w:ascii="Arial" w:hAnsi="Arial" w:cs="Arial"/>
              </w:rPr>
              <w:t>nemukan</w:t>
            </w:r>
            <w:proofErr w:type="spellEnd"/>
            <w:r w:rsidR="00DF055A" w:rsidRPr="003A7180">
              <w:rPr>
                <w:rFonts w:ascii="Arial" w:hAnsi="Arial" w:cs="Arial"/>
              </w:rPr>
              <w:t xml:space="preserve"> </w:t>
            </w:r>
            <w:proofErr w:type="spellStart"/>
            <w:r w:rsidR="00DF055A" w:rsidRPr="003A7180">
              <w:rPr>
                <w:rFonts w:ascii="Arial" w:hAnsi="Arial" w:cs="Arial"/>
              </w:rPr>
              <w:t>bukan</w:t>
            </w:r>
            <w:proofErr w:type="spellEnd"/>
            <w:r w:rsidR="00DF055A" w:rsidRPr="003A7180">
              <w:rPr>
                <w:rFonts w:ascii="Arial" w:hAnsi="Arial" w:cs="Arial"/>
              </w:rPr>
              <w:t xml:space="preserve"> </w:t>
            </w:r>
            <w:proofErr w:type="spellStart"/>
            <w:r w:rsidR="00DF055A" w:rsidRPr="003A7180">
              <w:rPr>
                <w:rFonts w:ascii="Arial" w:hAnsi="Arial" w:cs="Arial"/>
              </w:rPr>
              <w:t>salah</w:t>
            </w:r>
            <w:proofErr w:type="spellEnd"/>
            <w:r w:rsidR="00DF055A" w:rsidRPr="003A7180">
              <w:rPr>
                <w:rFonts w:ascii="Arial" w:hAnsi="Arial" w:cs="Arial"/>
              </w:rPr>
              <w:t xml:space="preserve"> </w:t>
            </w:r>
            <w:proofErr w:type="spellStart"/>
            <w:r w:rsidR="00DF055A" w:rsidRPr="003A7180">
              <w:rPr>
                <w:rFonts w:ascii="Arial" w:hAnsi="Arial" w:cs="Arial"/>
              </w:rPr>
              <w:t>satu</w:t>
            </w:r>
            <w:proofErr w:type="spellEnd"/>
            <w:r w:rsidR="00DF055A" w:rsidRPr="003A7180">
              <w:rPr>
                <w:rFonts w:ascii="Arial" w:hAnsi="Arial" w:cs="Arial"/>
              </w:rPr>
              <w:t xml:space="preserve"> </w:t>
            </w:r>
            <w:proofErr w:type="spellStart"/>
            <w:r w:rsidR="00DF055A" w:rsidRPr="003A7180">
              <w:rPr>
                <w:rFonts w:ascii="Arial" w:hAnsi="Arial" w:cs="Arial"/>
              </w:rPr>
              <w:t>kai</w:t>
            </w:r>
            <w:r w:rsidR="0029624A" w:rsidRPr="003A7180">
              <w:rPr>
                <w:rFonts w:ascii="Arial" w:hAnsi="Arial" w:cs="Arial"/>
              </w:rPr>
              <w:t>imat</w:t>
            </w:r>
            <w:proofErr w:type="spellEnd"/>
            <w:r w:rsidR="0029624A" w:rsidRPr="003A7180">
              <w:rPr>
                <w:rFonts w:ascii="Arial" w:hAnsi="Arial" w:cs="Arial"/>
              </w:rPr>
              <w:t xml:space="preserve"> </w:t>
            </w:r>
            <w:proofErr w:type="spellStart"/>
            <w:r w:rsidR="0029624A" w:rsidRPr="003A7180">
              <w:rPr>
                <w:rFonts w:ascii="Arial" w:hAnsi="Arial" w:cs="Arial"/>
              </w:rPr>
              <w:t>deklaratif</w:t>
            </w:r>
            <w:proofErr w:type="spellEnd"/>
            <w:r w:rsidR="0029624A" w:rsidRPr="003A7180">
              <w:rPr>
                <w:rFonts w:ascii="Arial" w:hAnsi="Arial" w:cs="Arial"/>
                <w:lang w:val="id-ID"/>
              </w:rPr>
              <w:t xml:space="preserve"> </w:t>
            </w:r>
          </w:p>
        </w:tc>
        <w:tc>
          <w:tcPr>
            <w:tcW w:w="13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spacing w:line="260" w:lineRule="exact"/>
              <w:ind w:left="302" w:right="295"/>
              <w:jc w:val="center"/>
              <w:rPr>
                <w:rFonts w:ascii="Arial" w:hAnsi="Arial" w:cs="Arial"/>
                <w:lang w:val="id-ID"/>
              </w:rPr>
            </w:pPr>
            <w:r w:rsidRPr="003A7180">
              <w:rPr>
                <w:rFonts w:ascii="Arial" w:hAnsi="Arial" w:cs="Arial"/>
                <w:spacing w:val="1"/>
                <w:lang w:val="id-ID"/>
              </w:rPr>
              <w:t>PG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spacing w:line="260" w:lineRule="exact"/>
              <w:ind w:left="249" w:right="251"/>
              <w:jc w:val="center"/>
              <w:rPr>
                <w:rFonts w:ascii="Arial" w:hAnsi="Arial" w:cs="Arial"/>
                <w:lang w:val="id-ID"/>
              </w:rPr>
            </w:pPr>
            <w:r w:rsidRPr="003A7180">
              <w:rPr>
                <w:rFonts w:ascii="Arial" w:hAnsi="Arial" w:cs="Arial"/>
                <w:lang w:val="id-ID"/>
              </w:rPr>
              <w:t>5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29624A">
            <w:pPr>
              <w:spacing w:line="260" w:lineRule="exact"/>
              <w:ind w:left="381" w:right="385"/>
              <w:jc w:val="center"/>
              <w:rPr>
                <w:rFonts w:ascii="Arial" w:hAnsi="Arial" w:cs="Arial"/>
              </w:rPr>
            </w:pPr>
            <w:r w:rsidRPr="003A7180">
              <w:rPr>
                <w:rFonts w:ascii="Arial" w:hAnsi="Arial" w:cs="Arial"/>
                <w:spacing w:val="1"/>
                <w:lang w:val="id-ID"/>
              </w:rPr>
              <w:t>C</w:t>
            </w:r>
            <w:r w:rsidRPr="003A7180">
              <w:rPr>
                <w:rFonts w:ascii="Arial" w:hAnsi="Arial" w:cs="Arial"/>
                <w:spacing w:val="1"/>
              </w:rPr>
              <w:t>4</w:t>
            </w:r>
          </w:p>
        </w:tc>
      </w:tr>
      <w:tr w:rsidR="00EF6721" w:rsidRPr="003A7180" w:rsidTr="00EF6721">
        <w:trPr>
          <w:trHeight w:hRule="exact" w:val="327"/>
        </w:trPr>
        <w:tc>
          <w:tcPr>
            <w:tcW w:w="704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453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1559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5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spacing w:line="260" w:lineRule="exact"/>
              <w:ind w:left="102"/>
              <w:rPr>
                <w:rFonts w:ascii="Arial" w:hAnsi="Arial" w:cs="Arial"/>
                <w:lang w:val="id-ID"/>
              </w:rPr>
            </w:pPr>
            <w:r w:rsidRPr="003A7180">
              <w:rPr>
                <w:rFonts w:ascii="Arial" w:hAnsi="Arial" w:cs="Arial"/>
                <w:lang w:val="id-ID"/>
              </w:rPr>
              <w:t>M</w:t>
            </w:r>
            <w:r w:rsidRPr="003A7180">
              <w:rPr>
                <w:rFonts w:ascii="Arial" w:hAnsi="Arial" w:cs="Arial"/>
                <w:spacing w:val="-1"/>
                <w:lang w:val="id-ID"/>
              </w:rPr>
              <w:t>e</w:t>
            </w:r>
            <w:r w:rsidRPr="003A7180">
              <w:rPr>
                <w:rFonts w:ascii="Arial" w:hAnsi="Arial" w:cs="Arial"/>
                <w:lang w:val="id-ID"/>
              </w:rPr>
              <w:t>n</w:t>
            </w:r>
            <w:r w:rsidRPr="003A7180">
              <w:rPr>
                <w:rFonts w:ascii="Arial" w:hAnsi="Arial" w:cs="Arial"/>
                <w:spacing w:val="-1"/>
                <w:lang w:val="id-ID"/>
              </w:rPr>
              <w:t>e</w:t>
            </w:r>
            <w:r w:rsidR="00DF055A" w:rsidRPr="003A7180">
              <w:rPr>
                <w:rFonts w:ascii="Arial" w:hAnsi="Arial" w:cs="Arial"/>
                <w:lang w:val="id-ID"/>
              </w:rPr>
              <w:t>m</w:t>
            </w:r>
            <w:proofErr w:type="spellStart"/>
            <w:r w:rsidR="00DF055A" w:rsidRPr="003A7180">
              <w:rPr>
                <w:rFonts w:ascii="Arial" w:hAnsi="Arial" w:cs="Arial"/>
              </w:rPr>
              <w:t>ukan</w:t>
            </w:r>
            <w:proofErr w:type="spellEnd"/>
            <w:r w:rsidR="00DF055A" w:rsidRPr="003A7180">
              <w:rPr>
                <w:rFonts w:ascii="Arial" w:hAnsi="Arial" w:cs="Arial"/>
              </w:rPr>
              <w:t xml:space="preserve"> </w:t>
            </w:r>
            <w:proofErr w:type="spellStart"/>
            <w:r w:rsidR="00DF055A" w:rsidRPr="003A7180">
              <w:rPr>
                <w:rFonts w:ascii="Arial" w:hAnsi="Arial" w:cs="Arial"/>
              </w:rPr>
              <w:t>konjungsi</w:t>
            </w:r>
            <w:proofErr w:type="spellEnd"/>
            <w:r w:rsidR="00DF055A" w:rsidRPr="003A7180">
              <w:rPr>
                <w:rFonts w:ascii="Arial" w:hAnsi="Arial" w:cs="Arial"/>
              </w:rPr>
              <w:t xml:space="preserve"> yang </w:t>
            </w:r>
            <w:proofErr w:type="spellStart"/>
            <w:r w:rsidR="00DF055A" w:rsidRPr="003A7180">
              <w:rPr>
                <w:rFonts w:ascii="Arial" w:hAnsi="Arial" w:cs="Arial"/>
              </w:rPr>
              <w:t>tepat</w:t>
            </w:r>
            <w:proofErr w:type="spellEnd"/>
            <w:r w:rsidRPr="003A7180">
              <w:rPr>
                <w:rFonts w:ascii="Arial" w:hAnsi="Arial" w:cs="Arial"/>
                <w:lang w:val="id-ID"/>
              </w:rPr>
              <w:t xml:space="preserve"> b</w:t>
            </w:r>
            <w:r w:rsidRPr="003A7180">
              <w:rPr>
                <w:rFonts w:ascii="Arial" w:hAnsi="Arial" w:cs="Arial"/>
                <w:spacing w:val="1"/>
                <w:lang w:val="id-ID"/>
              </w:rPr>
              <w:t>a</w:t>
            </w:r>
            <w:r w:rsidRPr="003A7180">
              <w:rPr>
                <w:rFonts w:ascii="Arial" w:hAnsi="Arial" w:cs="Arial"/>
                <w:spacing w:val="-2"/>
                <w:lang w:val="id-ID"/>
              </w:rPr>
              <w:t>g</w:t>
            </w:r>
            <w:r w:rsidRPr="003A7180">
              <w:rPr>
                <w:rFonts w:ascii="Arial" w:hAnsi="Arial" w:cs="Arial"/>
                <w:lang w:val="id-ID"/>
              </w:rPr>
              <w:t xml:space="preserve">ian </w:t>
            </w:r>
            <w:r w:rsidRPr="003A7180">
              <w:rPr>
                <w:rFonts w:ascii="Arial" w:hAnsi="Arial" w:cs="Arial"/>
                <w:spacing w:val="2"/>
                <w:lang w:val="id-ID"/>
              </w:rPr>
              <w:t>t</w:t>
            </w:r>
            <w:r w:rsidRPr="003A7180">
              <w:rPr>
                <w:rFonts w:ascii="Arial" w:hAnsi="Arial" w:cs="Arial"/>
                <w:spacing w:val="-1"/>
                <w:lang w:val="id-ID"/>
              </w:rPr>
              <w:t>e</w:t>
            </w:r>
            <w:r w:rsidRPr="003A7180">
              <w:rPr>
                <w:rFonts w:ascii="Arial" w:hAnsi="Arial" w:cs="Arial"/>
                <w:lang w:val="id-ID"/>
              </w:rPr>
              <w:t>ks</w:t>
            </w:r>
            <w:r w:rsidRPr="003A7180">
              <w:rPr>
                <w:rFonts w:ascii="Arial" w:hAnsi="Arial" w:cs="Arial"/>
                <w:spacing w:val="2"/>
                <w:lang w:val="id-ID"/>
              </w:rPr>
              <w:t xml:space="preserve"> </w:t>
            </w:r>
            <w:r w:rsidRPr="003A7180">
              <w:rPr>
                <w:rFonts w:ascii="Arial" w:hAnsi="Arial" w:cs="Arial"/>
                <w:lang w:val="id-ID"/>
              </w:rPr>
              <w:t>n</w:t>
            </w:r>
            <w:r w:rsidRPr="003A7180">
              <w:rPr>
                <w:rFonts w:ascii="Arial" w:hAnsi="Arial" w:cs="Arial"/>
                <w:spacing w:val="-1"/>
                <w:lang w:val="id-ID"/>
              </w:rPr>
              <w:t>e</w:t>
            </w:r>
            <w:r w:rsidRPr="003A7180">
              <w:rPr>
                <w:rFonts w:ascii="Arial" w:hAnsi="Arial" w:cs="Arial"/>
                <w:spacing w:val="-2"/>
                <w:lang w:val="id-ID"/>
              </w:rPr>
              <w:t>g</w:t>
            </w:r>
            <w:r w:rsidRPr="003A7180">
              <w:rPr>
                <w:rFonts w:ascii="Arial" w:hAnsi="Arial" w:cs="Arial"/>
                <w:lang w:val="id-ID"/>
              </w:rPr>
              <w:t>osiasi</w:t>
            </w:r>
          </w:p>
        </w:tc>
        <w:tc>
          <w:tcPr>
            <w:tcW w:w="13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spacing w:line="260" w:lineRule="exact"/>
              <w:ind w:left="302" w:right="295"/>
              <w:jc w:val="center"/>
              <w:rPr>
                <w:rFonts w:ascii="Arial" w:hAnsi="Arial" w:cs="Arial"/>
                <w:lang w:val="id-ID"/>
              </w:rPr>
            </w:pPr>
            <w:r w:rsidRPr="003A7180">
              <w:rPr>
                <w:rFonts w:ascii="Arial" w:hAnsi="Arial" w:cs="Arial"/>
                <w:spacing w:val="1"/>
                <w:lang w:val="id-ID"/>
              </w:rPr>
              <w:t>PG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spacing w:line="260" w:lineRule="exact"/>
              <w:ind w:left="249" w:right="251"/>
              <w:jc w:val="center"/>
              <w:rPr>
                <w:rFonts w:ascii="Arial" w:hAnsi="Arial" w:cs="Arial"/>
                <w:lang w:val="id-ID"/>
              </w:rPr>
            </w:pPr>
            <w:r w:rsidRPr="003A7180">
              <w:rPr>
                <w:rFonts w:ascii="Arial" w:hAnsi="Arial" w:cs="Arial"/>
                <w:lang w:val="id-ID"/>
              </w:rPr>
              <w:t>6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spacing w:line="260" w:lineRule="exact"/>
              <w:ind w:left="381" w:right="385"/>
              <w:jc w:val="center"/>
              <w:rPr>
                <w:rFonts w:ascii="Arial" w:hAnsi="Arial" w:cs="Arial"/>
                <w:lang w:val="id-ID"/>
              </w:rPr>
            </w:pPr>
            <w:r w:rsidRPr="003A7180">
              <w:rPr>
                <w:rFonts w:ascii="Arial" w:hAnsi="Arial" w:cs="Arial"/>
                <w:spacing w:val="1"/>
                <w:lang w:val="id-ID"/>
              </w:rPr>
              <w:t>C4</w:t>
            </w:r>
          </w:p>
        </w:tc>
      </w:tr>
      <w:tr w:rsidR="00EF6721" w:rsidRPr="003A7180" w:rsidTr="00EF6721">
        <w:trPr>
          <w:trHeight w:hRule="exact" w:val="646"/>
        </w:trPr>
        <w:tc>
          <w:tcPr>
            <w:tcW w:w="704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453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1559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5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spacing w:line="260" w:lineRule="exact"/>
              <w:ind w:left="102"/>
              <w:rPr>
                <w:rFonts w:ascii="Arial" w:hAnsi="Arial" w:cs="Arial"/>
              </w:rPr>
            </w:pPr>
            <w:r w:rsidRPr="003A7180">
              <w:rPr>
                <w:rFonts w:ascii="Arial" w:hAnsi="Arial" w:cs="Arial"/>
                <w:lang w:val="id-ID"/>
              </w:rPr>
              <w:t>M</w:t>
            </w:r>
            <w:r w:rsidRPr="003A7180">
              <w:rPr>
                <w:rFonts w:ascii="Arial" w:hAnsi="Arial" w:cs="Arial"/>
                <w:spacing w:val="-1"/>
                <w:lang w:val="id-ID"/>
              </w:rPr>
              <w:t>e</w:t>
            </w:r>
            <w:r w:rsidR="00DF055A" w:rsidRPr="003A7180">
              <w:rPr>
                <w:rFonts w:ascii="Arial" w:hAnsi="Arial" w:cs="Arial"/>
                <w:lang w:val="id-ID"/>
              </w:rPr>
              <w:t>n</w:t>
            </w:r>
            <w:proofErr w:type="spellStart"/>
            <w:r w:rsidR="00DF055A" w:rsidRPr="003A7180">
              <w:rPr>
                <w:rFonts w:ascii="Arial" w:hAnsi="Arial" w:cs="Arial"/>
              </w:rPr>
              <w:t>emukan</w:t>
            </w:r>
            <w:proofErr w:type="spellEnd"/>
            <w:r w:rsidR="00DF055A" w:rsidRPr="003A7180">
              <w:rPr>
                <w:rFonts w:ascii="Arial" w:hAnsi="Arial" w:cs="Arial"/>
              </w:rPr>
              <w:t xml:space="preserve"> kata yang </w:t>
            </w:r>
            <w:proofErr w:type="spellStart"/>
            <w:r w:rsidR="00DF055A" w:rsidRPr="003A7180">
              <w:rPr>
                <w:rFonts w:ascii="Arial" w:hAnsi="Arial" w:cs="Arial"/>
              </w:rPr>
              <w:t>tepat</w:t>
            </w:r>
            <w:proofErr w:type="spellEnd"/>
            <w:r w:rsidR="00DF055A" w:rsidRPr="003A7180">
              <w:rPr>
                <w:rFonts w:ascii="Arial" w:hAnsi="Arial" w:cs="Arial"/>
                <w:lang w:val="id-ID"/>
              </w:rPr>
              <w:t xml:space="preserve"> </w:t>
            </w:r>
            <w:r w:rsidRPr="003A7180">
              <w:rPr>
                <w:rFonts w:ascii="Arial" w:hAnsi="Arial" w:cs="Arial"/>
                <w:lang w:val="id-ID"/>
              </w:rPr>
              <w:t xml:space="preserve"> d</w:t>
            </w:r>
            <w:r w:rsidRPr="003A7180">
              <w:rPr>
                <w:rFonts w:ascii="Arial" w:hAnsi="Arial" w:cs="Arial"/>
                <w:spacing w:val="-1"/>
                <w:lang w:val="id-ID"/>
              </w:rPr>
              <w:t>a</w:t>
            </w:r>
            <w:r w:rsidRPr="003A7180">
              <w:rPr>
                <w:rFonts w:ascii="Arial" w:hAnsi="Arial" w:cs="Arial"/>
                <w:lang w:val="id-ID"/>
              </w:rPr>
              <w:t>ri t</w:t>
            </w:r>
            <w:r w:rsidRPr="003A7180">
              <w:rPr>
                <w:rFonts w:ascii="Arial" w:hAnsi="Arial" w:cs="Arial"/>
                <w:spacing w:val="-1"/>
                <w:lang w:val="id-ID"/>
              </w:rPr>
              <w:t>e</w:t>
            </w:r>
            <w:r w:rsidRPr="003A7180">
              <w:rPr>
                <w:rFonts w:ascii="Arial" w:hAnsi="Arial" w:cs="Arial"/>
                <w:lang w:val="id-ID"/>
              </w:rPr>
              <w:t>ks</w:t>
            </w:r>
            <w:r w:rsidR="00DF055A" w:rsidRPr="003A7180">
              <w:rPr>
                <w:rFonts w:ascii="Arial" w:hAnsi="Arial" w:cs="Arial"/>
              </w:rPr>
              <w:t xml:space="preserve"> </w:t>
            </w:r>
            <w:proofErr w:type="spellStart"/>
            <w:r w:rsidR="00DF055A" w:rsidRPr="003A7180">
              <w:rPr>
                <w:rFonts w:ascii="Arial" w:hAnsi="Arial" w:cs="Arial"/>
              </w:rPr>
              <w:t>prosedur</w:t>
            </w:r>
            <w:proofErr w:type="spellEnd"/>
            <w:r w:rsidR="00DF055A" w:rsidRPr="003A7180">
              <w:rPr>
                <w:rFonts w:ascii="Arial" w:hAnsi="Arial" w:cs="Arial"/>
              </w:rPr>
              <w:t xml:space="preserve"> </w:t>
            </w:r>
          </w:p>
          <w:p w:rsidR="00EF6721" w:rsidRPr="003A7180" w:rsidRDefault="00EF6721">
            <w:pPr>
              <w:spacing w:before="41"/>
              <w:ind w:left="102"/>
              <w:rPr>
                <w:rFonts w:ascii="Arial" w:hAnsi="Arial" w:cs="Arial"/>
              </w:rPr>
            </w:pPr>
          </w:p>
        </w:tc>
        <w:tc>
          <w:tcPr>
            <w:tcW w:w="13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spacing w:line="260" w:lineRule="exact"/>
              <w:ind w:left="302" w:right="295"/>
              <w:jc w:val="center"/>
              <w:rPr>
                <w:rFonts w:ascii="Arial" w:hAnsi="Arial" w:cs="Arial"/>
                <w:lang w:val="id-ID"/>
              </w:rPr>
            </w:pPr>
            <w:r w:rsidRPr="003A7180">
              <w:rPr>
                <w:rFonts w:ascii="Arial" w:hAnsi="Arial" w:cs="Arial"/>
                <w:spacing w:val="1"/>
                <w:lang w:val="id-ID"/>
              </w:rPr>
              <w:t>PG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spacing w:line="260" w:lineRule="exact"/>
              <w:ind w:left="249" w:right="251"/>
              <w:jc w:val="center"/>
              <w:rPr>
                <w:rFonts w:ascii="Arial" w:hAnsi="Arial" w:cs="Arial"/>
                <w:lang w:val="id-ID"/>
              </w:rPr>
            </w:pPr>
            <w:r w:rsidRPr="003A7180">
              <w:rPr>
                <w:rFonts w:ascii="Arial" w:hAnsi="Arial" w:cs="Arial"/>
                <w:lang w:val="id-ID"/>
              </w:rPr>
              <w:t>7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spacing w:line="260" w:lineRule="exact"/>
              <w:ind w:left="381" w:right="385"/>
              <w:jc w:val="center"/>
              <w:rPr>
                <w:rFonts w:ascii="Arial" w:hAnsi="Arial" w:cs="Arial"/>
                <w:lang w:val="id-ID"/>
              </w:rPr>
            </w:pPr>
            <w:r w:rsidRPr="003A7180">
              <w:rPr>
                <w:rFonts w:ascii="Arial" w:hAnsi="Arial" w:cs="Arial"/>
                <w:spacing w:val="1"/>
                <w:lang w:val="id-ID"/>
              </w:rPr>
              <w:t>C1</w:t>
            </w:r>
          </w:p>
        </w:tc>
      </w:tr>
      <w:tr w:rsidR="00EF6721" w:rsidRPr="003A7180" w:rsidTr="00EF6721">
        <w:trPr>
          <w:trHeight w:hRule="exact" w:val="645"/>
        </w:trPr>
        <w:tc>
          <w:tcPr>
            <w:tcW w:w="704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453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1559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5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spacing w:line="260" w:lineRule="exact"/>
              <w:ind w:left="102"/>
              <w:rPr>
                <w:rFonts w:ascii="Arial" w:hAnsi="Arial" w:cs="Arial"/>
              </w:rPr>
            </w:pPr>
            <w:r w:rsidRPr="003A7180">
              <w:rPr>
                <w:rFonts w:ascii="Arial" w:hAnsi="Arial" w:cs="Arial"/>
                <w:lang w:val="id-ID"/>
              </w:rPr>
              <w:t>M</w:t>
            </w:r>
            <w:r w:rsidRPr="003A7180">
              <w:rPr>
                <w:rFonts w:ascii="Arial" w:hAnsi="Arial" w:cs="Arial"/>
                <w:spacing w:val="-1"/>
                <w:lang w:val="id-ID"/>
              </w:rPr>
              <w:t>e</w:t>
            </w:r>
            <w:r w:rsidRPr="003A7180">
              <w:rPr>
                <w:rFonts w:ascii="Arial" w:hAnsi="Arial" w:cs="Arial"/>
                <w:lang w:val="id-ID"/>
              </w:rPr>
              <w:t>n</w:t>
            </w:r>
            <w:r w:rsidRPr="003A7180">
              <w:rPr>
                <w:rFonts w:ascii="Arial" w:hAnsi="Arial" w:cs="Arial"/>
                <w:spacing w:val="-1"/>
                <w:lang w:val="id-ID"/>
              </w:rPr>
              <w:t>e</w:t>
            </w:r>
            <w:r w:rsidR="00DF055A" w:rsidRPr="003A7180">
              <w:rPr>
                <w:rFonts w:ascii="Arial" w:hAnsi="Arial" w:cs="Arial"/>
                <w:lang w:val="id-ID"/>
              </w:rPr>
              <w:t xml:space="preserve">ntukan </w:t>
            </w:r>
            <w:proofErr w:type="spellStart"/>
            <w:r w:rsidR="00DF055A" w:rsidRPr="003A7180">
              <w:rPr>
                <w:rFonts w:ascii="Arial" w:hAnsi="Arial" w:cs="Arial"/>
              </w:rPr>
              <w:t>tahapan</w:t>
            </w:r>
            <w:proofErr w:type="spellEnd"/>
            <w:r w:rsidR="00DF055A" w:rsidRPr="003A7180">
              <w:rPr>
                <w:rFonts w:ascii="Arial" w:hAnsi="Arial" w:cs="Arial"/>
              </w:rPr>
              <w:t xml:space="preserve"> </w:t>
            </w:r>
            <w:proofErr w:type="spellStart"/>
            <w:r w:rsidR="00DF055A" w:rsidRPr="003A7180">
              <w:rPr>
                <w:rFonts w:ascii="Arial" w:hAnsi="Arial" w:cs="Arial"/>
              </w:rPr>
              <w:t>dari</w:t>
            </w:r>
            <w:proofErr w:type="spellEnd"/>
            <w:r w:rsidR="00DF055A" w:rsidRPr="003A7180">
              <w:rPr>
                <w:rFonts w:ascii="Arial" w:hAnsi="Arial" w:cs="Arial"/>
              </w:rPr>
              <w:t xml:space="preserve"> </w:t>
            </w:r>
            <w:proofErr w:type="spellStart"/>
            <w:r w:rsidR="00DF055A" w:rsidRPr="003A7180">
              <w:rPr>
                <w:rFonts w:ascii="Arial" w:hAnsi="Arial" w:cs="Arial"/>
              </w:rPr>
              <w:t>kegiatan</w:t>
            </w:r>
            <w:proofErr w:type="spellEnd"/>
            <w:r w:rsidR="00DF055A" w:rsidRPr="003A7180">
              <w:rPr>
                <w:rFonts w:ascii="Arial" w:hAnsi="Arial" w:cs="Arial"/>
              </w:rPr>
              <w:t xml:space="preserve"> </w:t>
            </w:r>
            <w:proofErr w:type="spellStart"/>
            <w:r w:rsidR="00DF055A" w:rsidRPr="003A7180">
              <w:rPr>
                <w:rFonts w:ascii="Arial" w:hAnsi="Arial" w:cs="Arial"/>
              </w:rPr>
              <w:t>membaca</w:t>
            </w:r>
            <w:proofErr w:type="spellEnd"/>
          </w:p>
          <w:p w:rsidR="00EF6721" w:rsidRPr="003A7180" w:rsidRDefault="00EF6721">
            <w:pPr>
              <w:spacing w:before="41"/>
              <w:ind w:left="102"/>
              <w:rPr>
                <w:rFonts w:ascii="Arial" w:hAnsi="Arial" w:cs="Arial"/>
              </w:rPr>
            </w:pPr>
          </w:p>
        </w:tc>
        <w:tc>
          <w:tcPr>
            <w:tcW w:w="13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spacing w:line="260" w:lineRule="exact"/>
              <w:ind w:left="302" w:right="295"/>
              <w:jc w:val="center"/>
              <w:rPr>
                <w:rFonts w:ascii="Arial" w:hAnsi="Arial" w:cs="Arial"/>
                <w:lang w:val="id-ID"/>
              </w:rPr>
            </w:pPr>
            <w:r w:rsidRPr="003A7180">
              <w:rPr>
                <w:rFonts w:ascii="Arial" w:hAnsi="Arial" w:cs="Arial"/>
                <w:spacing w:val="1"/>
                <w:lang w:val="id-ID"/>
              </w:rPr>
              <w:t>PG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spacing w:line="260" w:lineRule="exact"/>
              <w:ind w:left="249" w:right="251"/>
              <w:jc w:val="center"/>
              <w:rPr>
                <w:rFonts w:ascii="Arial" w:hAnsi="Arial" w:cs="Arial"/>
                <w:lang w:val="id-ID"/>
              </w:rPr>
            </w:pPr>
            <w:r w:rsidRPr="003A7180">
              <w:rPr>
                <w:rFonts w:ascii="Arial" w:hAnsi="Arial" w:cs="Arial"/>
                <w:lang w:val="id-ID"/>
              </w:rPr>
              <w:t>8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spacing w:line="260" w:lineRule="exact"/>
              <w:ind w:left="381" w:right="385"/>
              <w:jc w:val="center"/>
              <w:rPr>
                <w:rFonts w:ascii="Arial" w:hAnsi="Arial" w:cs="Arial"/>
                <w:lang w:val="id-ID"/>
              </w:rPr>
            </w:pPr>
            <w:r w:rsidRPr="003A7180">
              <w:rPr>
                <w:rFonts w:ascii="Arial" w:hAnsi="Arial" w:cs="Arial"/>
                <w:spacing w:val="1"/>
                <w:lang w:val="id-ID"/>
              </w:rPr>
              <w:t>C3</w:t>
            </w:r>
          </w:p>
        </w:tc>
      </w:tr>
      <w:tr w:rsidR="00EF6721" w:rsidRPr="003A7180" w:rsidTr="00EF6721">
        <w:trPr>
          <w:trHeight w:hRule="exact" w:val="328"/>
        </w:trPr>
        <w:tc>
          <w:tcPr>
            <w:tcW w:w="704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453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1559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5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DF055A" w:rsidP="00DF055A">
            <w:pPr>
              <w:spacing w:line="260" w:lineRule="exact"/>
              <w:ind w:left="102"/>
              <w:rPr>
                <w:rFonts w:ascii="Arial" w:hAnsi="Arial" w:cs="Arial"/>
              </w:rPr>
            </w:pPr>
            <w:proofErr w:type="spellStart"/>
            <w:r w:rsidRPr="003A7180">
              <w:rPr>
                <w:rFonts w:ascii="Arial" w:hAnsi="Arial" w:cs="Arial"/>
              </w:rPr>
              <w:t>Menunjukan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langkah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membuat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teks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prosedur</w:t>
            </w:r>
            <w:proofErr w:type="spellEnd"/>
          </w:p>
        </w:tc>
        <w:tc>
          <w:tcPr>
            <w:tcW w:w="13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spacing w:line="260" w:lineRule="exact"/>
              <w:ind w:left="302" w:right="295"/>
              <w:jc w:val="center"/>
              <w:rPr>
                <w:rFonts w:ascii="Arial" w:hAnsi="Arial" w:cs="Arial"/>
                <w:lang w:val="id-ID"/>
              </w:rPr>
            </w:pPr>
            <w:r w:rsidRPr="003A7180">
              <w:rPr>
                <w:rFonts w:ascii="Arial" w:hAnsi="Arial" w:cs="Arial"/>
                <w:spacing w:val="1"/>
                <w:lang w:val="id-ID"/>
              </w:rPr>
              <w:t>PG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spacing w:line="260" w:lineRule="exact"/>
              <w:ind w:left="249" w:right="251"/>
              <w:jc w:val="center"/>
              <w:rPr>
                <w:rFonts w:ascii="Arial" w:hAnsi="Arial" w:cs="Arial"/>
                <w:lang w:val="id-ID"/>
              </w:rPr>
            </w:pPr>
            <w:r w:rsidRPr="003A7180">
              <w:rPr>
                <w:rFonts w:ascii="Arial" w:hAnsi="Arial" w:cs="Arial"/>
                <w:lang w:val="id-ID"/>
              </w:rPr>
              <w:t>9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spacing w:line="260" w:lineRule="exact"/>
              <w:ind w:left="381" w:right="385"/>
              <w:jc w:val="center"/>
              <w:rPr>
                <w:rFonts w:ascii="Arial" w:hAnsi="Arial" w:cs="Arial"/>
                <w:lang w:val="id-ID"/>
              </w:rPr>
            </w:pPr>
            <w:r w:rsidRPr="003A7180">
              <w:rPr>
                <w:rFonts w:ascii="Arial" w:hAnsi="Arial" w:cs="Arial"/>
                <w:spacing w:val="1"/>
                <w:lang w:val="id-ID"/>
              </w:rPr>
              <w:t>C4</w:t>
            </w:r>
          </w:p>
        </w:tc>
      </w:tr>
      <w:tr w:rsidR="00EF6721" w:rsidRPr="003A7180" w:rsidTr="00EF6721">
        <w:trPr>
          <w:trHeight w:hRule="exact" w:val="326"/>
        </w:trPr>
        <w:tc>
          <w:tcPr>
            <w:tcW w:w="704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453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1559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5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 w:rsidP="00DF055A">
            <w:pPr>
              <w:spacing w:line="260" w:lineRule="exact"/>
              <w:ind w:left="102"/>
              <w:rPr>
                <w:rFonts w:ascii="Arial" w:hAnsi="Arial" w:cs="Arial"/>
              </w:rPr>
            </w:pPr>
            <w:r w:rsidRPr="003A7180">
              <w:rPr>
                <w:rFonts w:ascii="Arial" w:hAnsi="Arial" w:cs="Arial"/>
                <w:lang w:val="id-ID"/>
              </w:rPr>
              <w:t>M</w:t>
            </w:r>
            <w:r w:rsidRPr="003A7180">
              <w:rPr>
                <w:rFonts w:ascii="Arial" w:hAnsi="Arial" w:cs="Arial"/>
                <w:spacing w:val="-1"/>
                <w:lang w:val="id-ID"/>
              </w:rPr>
              <w:t>e</w:t>
            </w:r>
            <w:r w:rsidRPr="003A7180">
              <w:rPr>
                <w:rFonts w:ascii="Arial" w:hAnsi="Arial" w:cs="Arial"/>
                <w:lang w:val="id-ID"/>
              </w:rPr>
              <w:t>m</w:t>
            </w:r>
            <w:r w:rsidRPr="003A7180">
              <w:rPr>
                <w:rFonts w:ascii="Arial" w:hAnsi="Arial" w:cs="Arial"/>
                <w:spacing w:val="1"/>
                <w:lang w:val="id-ID"/>
              </w:rPr>
              <w:t>i</w:t>
            </w:r>
            <w:r w:rsidRPr="003A7180">
              <w:rPr>
                <w:rFonts w:ascii="Arial" w:hAnsi="Arial" w:cs="Arial"/>
                <w:lang w:val="id-ID"/>
              </w:rPr>
              <w:t>l</w:t>
            </w:r>
            <w:r w:rsidRPr="003A7180">
              <w:rPr>
                <w:rFonts w:ascii="Arial" w:hAnsi="Arial" w:cs="Arial"/>
                <w:spacing w:val="1"/>
                <w:lang w:val="id-ID"/>
              </w:rPr>
              <w:t>i</w:t>
            </w:r>
            <w:r w:rsidRPr="003A7180">
              <w:rPr>
                <w:rFonts w:ascii="Arial" w:hAnsi="Arial" w:cs="Arial"/>
                <w:lang w:val="id-ID"/>
              </w:rPr>
              <w:t>h k</w:t>
            </w:r>
            <w:r w:rsidRPr="003A7180">
              <w:rPr>
                <w:rFonts w:ascii="Arial" w:hAnsi="Arial" w:cs="Arial"/>
                <w:spacing w:val="-1"/>
                <w:lang w:val="id-ID"/>
              </w:rPr>
              <w:t>a</w:t>
            </w:r>
            <w:r w:rsidRPr="003A7180">
              <w:rPr>
                <w:rFonts w:ascii="Arial" w:hAnsi="Arial" w:cs="Arial"/>
                <w:lang w:val="id-ID"/>
              </w:rPr>
              <w:t>l</w:t>
            </w:r>
            <w:r w:rsidRPr="003A7180">
              <w:rPr>
                <w:rFonts w:ascii="Arial" w:hAnsi="Arial" w:cs="Arial"/>
                <w:spacing w:val="1"/>
                <w:lang w:val="id-ID"/>
              </w:rPr>
              <w:t>i</w:t>
            </w:r>
            <w:r w:rsidRPr="003A7180">
              <w:rPr>
                <w:rFonts w:ascii="Arial" w:hAnsi="Arial" w:cs="Arial"/>
                <w:lang w:val="id-ID"/>
              </w:rPr>
              <w:t xml:space="preserve">mat </w:t>
            </w:r>
            <w:proofErr w:type="spellStart"/>
            <w:r w:rsidR="00DF055A" w:rsidRPr="003A7180">
              <w:rPr>
                <w:rFonts w:ascii="Arial" w:hAnsi="Arial" w:cs="Arial"/>
              </w:rPr>
              <w:t>kalimat</w:t>
            </w:r>
            <w:proofErr w:type="spellEnd"/>
            <w:r w:rsidR="00DF055A" w:rsidRPr="003A7180">
              <w:rPr>
                <w:rFonts w:ascii="Arial" w:hAnsi="Arial" w:cs="Arial"/>
              </w:rPr>
              <w:t xml:space="preserve"> yang </w:t>
            </w:r>
            <w:proofErr w:type="spellStart"/>
            <w:r w:rsidR="00DF055A" w:rsidRPr="003A7180">
              <w:rPr>
                <w:rFonts w:ascii="Arial" w:hAnsi="Arial" w:cs="Arial"/>
              </w:rPr>
              <w:t>tepat</w:t>
            </w:r>
            <w:proofErr w:type="spellEnd"/>
            <w:r w:rsidR="00DF055A" w:rsidRPr="003A71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3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spacing w:line="260" w:lineRule="exact"/>
              <w:ind w:left="302" w:right="295"/>
              <w:jc w:val="center"/>
              <w:rPr>
                <w:rFonts w:ascii="Arial" w:hAnsi="Arial" w:cs="Arial"/>
                <w:lang w:val="id-ID"/>
              </w:rPr>
            </w:pPr>
            <w:r w:rsidRPr="003A7180">
              <w:rPr>
                <w:rFonts w:ascii="Arial" w:hAnsi="Arial" w:cs="Arial"/>
                <w:spacing w:val="1"/>
                <w:lang w:val="id-ID"/>
              </w:rPr>
              <w:t>PG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826086">
            <w:pPr>
              <w:spacing w:line="260" w:lineRule="exact"/>
              <w:ind w:left="227"/>
              <w:rPr>
                <w:rFonts w:ascii="Arial" w:hAnsi="Arial" w:cs="Arial"/>
                <w:lang w:val="id-ID"/>
              </w:rPr>
            </w:pPr>
            <w:r w:rsidRPr="003A7180">
              <w:rPr>
                <w:rFonts w:ascii="Arial" w:hAnsi="Arial" w:cs="Arial"/>
              </w:rPr>
              <w:t xml:space="preserve">   </w:t>
            </w:r>
            <w:r w:rsidR="00EF6721" w:rsidRPr="003A7180">
              <w:rPr>
                <w:rFonts w:ascii="Arial" w:hAnsi="Arial" w:cs="Arial"/>
                <w:lang w:val="id-ID"/>
              </w:rPr>
              <w:t>10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spacing w:line="260" w:lineRule="exact"/>
              <w:ind w:left="381" w:right="385"/>
              <w:jc w:val="center"/>
              <w:rPr>
                <w:rFonts w:ascii="Arial" w:hAnsi="Arial" w:cs="Arial"/>
                <w:lang w:val="id-ID"/>
              </w:rPr>
            </w:pPr>
            <w:r w:rsidRPr="003A7180">
              <w:rPr>
                <w:rFonts w:ascii="Arial" w:hAnsi="Arial" w:cs="Arial"/>
                <w:spacing w:val="1"/>
                <w:lang w:val="id-ID"/>
              </w:rPr>
              <w:t>C4</w:t>
            </w:r>
          </w:p>
        </w:tc>
      </w:tr>
      <w:tr w:rsidR="00EF6721" w:rsidRPr="003A7180" w:rsidTr="00826086">
        <w:trPr>
          <w:trHeight w:hRule="exact" w:val="585"/>
        </w:trPr>
        <w:tc>
          <w:tcPr>
            <w:tcW w:w="70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453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155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5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 w:rsidP="00971369">
            <w:pPr>
              <w:spacing w:line="260" w:lineRule="exact"/>
              <w:ind w:left="102"/>
              <w:rPr>
                <w:rFonts w:ascii="Arial" w:hAnsi="Arial" w:cs="Arial"/>
                <w:spacing w:val="2"/>
              </w:rPr>
            </w:pPr>
            <w:r w:rsidRPr="003A7180">
              <w:rPr>
                <w:rFonts w:ascii="Arial" w:hAnsi="Arial" w:cs="Arial"/>
                <w:lang w:val="id-ID"/>
              </w:rPr>
              <w:t>M</w:t>
            </w:r>
            <w:r w:rsidRPr="003A7180">
              <w:rPr>
                <w:rFonts w:ascii="Arial" w:hAnsi="Arial" w:cs="Arial"/>
                <w:spacing w:val="-1"/>
                <w:lang w:val="id-ID"/>
              </w:rPr>
              <w:t>e</w:t>
            </w:r>
            <w:r w:rsidRPr="003A7180">
              <w:rPr>
                <w:rFonts w:ascii="Arial" w:hAnsi="Arial" w:cs="Arial"/>
                <w:spacing w:val="2"/>
                <w:lang w:val="id-ID"/>
              </w:rPr>
              <w:t>n</w:t>
            </w:r>
            <w:r w:rsidRPr="003A7180">
              <w:rPr>
                <w:rFonts w:ascii="Arial" w:hAnsi="Arial" w:cs="Arial"/>
                <w:spacing w:val="-5"/>
                <w:lang w:val="id-ID"/>
              </w:rPr>
              <w:t>y</w:t>
            </w:r>
            <w:r w:rsidRPr="003A7180">
              <w:rPr>
                <w:rFonts w:ascii="Arial" w:hAnsi="Arial" w:cs="Arial"/>
                <w:lang w:val="id-ID"/>
              </w:rPr>
              <w:t>usun</w:t>
            </w:r>
            <w:r w:rsidRPr="003A7180">
              <w:rPr>
                <w:rFonts w:ascii="Arial" w:hAnsi="Arial" w:cs="Arial"/>
                <w:spacing w:val="1"/>
                <w:lang w:val="id-ID"/>
              </w:rPr>
              <w:t xml:space="preserve"> </w:t>
            </w:r>
            <w:r w:rsidRPr="003A7180">
              <w:rPr>
                <w:rFonts w:ascii="Arial" w:hAnsi="Arial" w:cs="Arial"/>
                <w:lang w:val="id-ID"/>
              </w:rPr>
              <w:t xml:space="preserve">teks </w:t>
            </w:r>
            <w:proofErr w:type="spellStart"/>
            <w:r w:rsidR="00971369" w:rsidRPr="003A7180">
              <w:rPr>
                <w:rFonts w:ascii="Arial" w:hAnsi="Arial" w:cs="Arial"/>
                <w:spacing w:val="2"/>
              </w:rPr>
              <w:t>prosedur</w:t>
            </w:r>
            <w:proofErr w:type="spellEnd"/>
            <w:r w:rsidR="00971369" w:rsidRPr="003A7180">
              <w:rPr>
                <w:rFonts w:ascii="Arial" w:hAnsi="Arial" w:cs="Arial"/>
                <w:spacing w:val="2"/>
              </w:rPr>
              <w:t xml:space="preserve"> </w:t>
            </w:r>
            <w:r w:rsidR="00B93385" w:rsidRPr="003A7180">
              <w:rPr>
                <w:rFonts w:ascii="Arial" w:hAnsi="Arial" w:cs="Arial"/>
                <w:spacing w:val="2"/>
              </w:rPr>
              <w:t xml:space="preserve"> </w:t>
            </w:r>
          </w:p>
        </w:tc>
        <w:tc>
          <w:tcPr>
            <w:tcW w:w="13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spacing w:line="260" w:lineRule="exact"/>
              <w:ind w:left="239"/>
              <w:rPr>
                <w:rFonts w:ascii="Arial" w:hAnsi="Arial" w:cs="Arial"/>
                <w:lang w:val="id-ID"/>
              </w:rPr>
            </w:pPr>
            <w:r w:rsidRPr="003A7180">
              <w:rPr>
                <w:rFonts w:ascii="Arial" w:hAnsi="Arial" w:cs="Arial"/>
                <w:spacing w:val="2"/>
                <w:lang w:val="id-ID"/>
              </w:rPr>
              <w:t>U</w:t>
            </w:r>
            <w:r w:rsidRPr="003A7180">
              <w:rPr>
                <w:rFonts w:ascii="Arial" w:hAnsi="Arial" w:cs="Arial"/>
                <w:lang w:val="id-ID"/>
              </w:rPr>
              <w:t>r</w:t>
            </w:r>
            <w:r w:rsidRPr="003A7180">
              <w:rPr>
                <w:rFonts w:ascii="Arial" w:hAnsi="Arial" w:cs="Arial"/>
                <w:spacing w:val="-2"/>
                <w:lang w:val="id-ID"/>
              </w:rPr>
              <w:t>a</w:t>
            </w:r>
            <w:r w:rsidRPr="003A7180">
              <w:rPr>
                <w:rFonts w:ascii="Arial" w:hAnsi="Arial" w:cs="Arial"/>
                <w:lang w:val="id-ID"/>
              </w:rPr>
              <w:t>ian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826086" w:rsidP="00826086">
            <w:pPr>
              <w:spacing w:line="260" w:lineRule="exact"/>
              <w:ind w:left="227"/>
              <w:rPr>
                <w:rFonts w:ascii="Arial" w:hAnsi="Arial" w:cs="Arial"/>
              </w:rPr>
            </w:pPr>
            <w:r w:rsidRPr="003A7180">
              <w:rPr>
                <w:rFonts w:ascii="Arial" w:hAnsi="Arial" w:cs="Arial"/>
              </w:rPr>
              <w:t xml:space="preserve">    </w:t>
            </w:r>
            <w:r w:rsidR="00EF6721" w:rsidRPr="003A7180">
              <w:rPr>
                <w:rFonts w:ascii="Arial" w:hAnsi="Arial" w:cs="Arial"/>
                <w:lang w:val="id-ID"/>
              </w:rPr>
              <w:t>41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spacing w:line="260" w:lineRule="exact"/>
              <w:ind w:left="381" w:right="385"/>
              <w:jc w:val="center"/>
              <w:rPr>
                <w:rFonts w:ascii="Arial" w:hAnsi="Arial" w:cs="Arial"/>
              </w:rPr>
            </w:pPr>
            <w:r w:rsidRPr="003A7180">
              <w:rPr>
                <w:rFonts w:ascii="Arial" w:hAnsi="Arial" w:cs="Arial"/>
                <w:spacing w:val="1"/>
                <w:lang w:val="id-ID"/>
              </w:rPr>
              <w:t>C5</w:t>
            </w:r>
          </w:p>
        </w:tc>
      </w:tr>
      <w:tr w:rsidR="00EF6721" w:rsidRPr="003A7180" w:rsidTr="00EF6721">
        <w:trPr>
          <w:trHeight w:hRule="exact" w:val="1073"/>
        </w:trPr>
        <w:tc>
          <w:tcPr>
            <w:tcW w:w="7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spacing w:line="260" w:lineRule="exact"/>
              <w:ind w:left="105"/>
              <w:rPr>
                <w:rFonts w:ascii="Arial" w:eastAsia="Calibri" w:hAnsi="Arial" w:cs="Arial"/>
              </w:rPr>
            </w:pPr>
            <w:r w:rsidRPr="003A7180">
              <w:rPr>
                <w:rFonts w:ascii="Arial" w:eastAsia="Calibri" w:hAnsi="Arial" w:cs="Arial"/>
                <w:spacing w:val="1"/>
                <w:position w:val="1"/>
                <w:lang w:val="id-ID"/>
              </w:rPr>
              <w:t>3</w:t>
            </w:r>
            <w:r w:rsidRPr="003A7180">
              <w:rPr>
                <w:rFonts w:ascii="Arial" w:eastAsia="Calibri" w:hAnsi="Arial" w:cs="Arial"/>
                <w:position w:val="1"/>
                <w:lang w:val="id-ID"/>
              </w:rPr>
              <w:t>.</w:t>
            </w:r>
            <w:r w:rsidRPr="003A7180">
              <w:rPr>
                <w:rFonts w:ascii="Arial" w:eastAsia="Calibri" w:hAnsi="Arial" w:cs="Arial"/>
                <w:position w:val="1"/>
              </w:rPr>
              <w:t>3</w:t>
            </w:r>
          </w:p>
        </w:tc>
        <w:tc>
          <w:tcPr>
            <w:tcW w:w="4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 w:rsidP="005907C3">
            <w:pPr>
              <w:spacing w:line="260" w:lineRule="exact"/>
              <w:ind w:left="105"/>
              <w:rPr>
                <w:rFonts w:ascii="Arial" w:eastAsia="Calibri" w:hAnsi="Arial" w:cs="Arial"/>
                <w:lang w:val="id-ID"/>
              </w:rPr>
            </w:pPr>
            <w:proofErr w:type="spellStart"/>
            <w:r w:rsidRPr="003A7180">
              <w:rPr>
                <w:rFonts w:ascii="Arial" w:hAnsi="Arial" w:cs="Arial"/>
              </w:rPr>
              <w:t>Mengidentifikasi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informasi</w:t>
            </w:r>
            <w:proofErr w:type="spellEnd"/>
            <w:r w:rsidRPr="003A7180">
              <w:rPr>
                <w:rFonts w:ascii="Arial" w:hAnsi="Arial" w:cs="Arial"/>
              </w:rPr>
              <w:t xml:space="preserve"> (</w:t>
            </w:r>
            <w:proofErr w:type="spellStart"/>
            <w:r w:rsidRPr="003A7180">
              <w:rPr>
                <w:rFonts w:ascii="Arial" w:hAnsi="Arial" w:cs="Arial"/>
              </w:rPr>
              <w:t>pengetahuan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dan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urutan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kejadian</w:t>
            </w:r>
            <w:proofErr w:type="spellEnd"/>
            <w:r w:rsidRPr="003A7180">
              <w:rPr>
                <w:rFonts w:ascii="Arial" w:hAnsi="Arial" w:cs="Arial"/>
              </w:rPr>
              <w:t xml:space="preserve">) </w:t>
            </w:r>
            <w:proofErr w:type="spellStart"/>
            <w:r w:rsidRPr="003A7180">
              <w:rPr>
                <w:rFonts w:ascii="Arial" w:hAnsi="Arial" w:cs="Arial"/>
              </w:rPr>
              <w:t>dalam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teks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ekplanasi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lisan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dan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tulis</w:t>
            </w:r>
            <w:proofErr w:type="spellEnd"/>
            <w:r w:rsidRPr="003A7180">
              <w:rPr>
                <w:rFonts w:ascii="Arial" w:eastAsia="Calibri" w:hAnsi="Arial" w:cs="Arial"/>
                <w:spacing w:val="1"/>
                <w:position w:val="1"/>
                <w:lang w:val="id-ID"/>
              </w:rPr>
              <w:t xml:space="preserve"> </w:t>
            </w:r>
          </w:p>
          <w:p w:rsidR="00EF6721" w:rsidRPr="003A7180" w:rsidRDefault="00EF6721">
            <w:pPr>
              <w:spacing w:before="1"/>
              <w:ind w:left="105" w:right="246"/>
              <w:rPr>
                <w:rFonts w:ascii="Arial" w:eastAsia="Calibri" w:hAnsi="Arial" w:cs="Arial"/>
                <w:lang w:val="id-ID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 w:rsidP="00826086">
            <w:pPr>
              <w:spacing w:line="260" w:lineRule="exact"/>
              <w:ind w:left="226"/>
              <w:rPr>
                <w:rFonts w:ascii="Arial" w:hAnsi="Arial" w:cs="Arial"/>
              </w:rPr>
            </w:pPr>
            <w:r w:rsidRPr="003A7180">
              <w:rPr>
                <w:rFonts w:ascii="Arial" w:hAnsi="Arial" w:cs="Arial"/>
                <w:lang w:val="id-ID"/>
              </w:rPr>
              <w:t>T</w:t>
            </w:r>
            <w:r w:rsidRPr="003A7180">
              <w:rPr>
                <w:rFonts w:ascii="Arial" w:hAnsi="Arial" w:cs="Arial"/>
                <w:spacing w:val="-1"/>
                <w:lang w:val="id-ID"/>
              </w:rPr>
              <w:t>e</w:t>
            </w:r>
            <w:r w:rsidRPr="003A7180">
              <w:rPr>
                <w:rFonts w:ascii="Arial" w:hAnsi="Arial" w:cs="Arial"/>
                <w:lang w:val="id-ID"/>
              </w:rPr>
              <w:t xml:space="preserve">ks </w:t>
            </w:r>
            <w:proofErr w:type="spellStart"/>
            <w:r w:rsidR="00826086" w:rsidRPr="003A7180">
              <w:rPr>
                <w:rFonts w:ascii="Arial" w:hAnsi="Arial" w:cs="Arial"/>
              </w:rPr>
              <w:t>Eksplanasi</w:t>
            </w:r>
            <w:proofErr w:type="spellEnd"/>
          </w:p>
        </w:tc>
        <w:tc>
          <w:tcPr>
            <w:tcW w:w="5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spacing w:line="260" w:lineRule="exact"/>
              <w:ind w:left="102"/>
              <w:rPr>
                <w:rFonts w:ascii="Arial" w:hAnsi="Arial" w:cs="Arial"/>
                <w:lang w:val="id-ID"/>
              </w:rPr>
            </w:pPr>
            <w:r w:rsidRPr="003A7180">
              <w:rPr>
                <w:rFonts w:ascii="Arial" w:hAnsi="Arial" w:cs="Arial"/>
                <w:lang w:val="id-ID"/>
              </w:rPr>
              <w:t>M</w:t>
            </w:r>
            <w:r w:rsidRPr="003A7180">
              <w:rPr>
                <w:rFonts w:ascii="Arial" w:hAnsi="Arial" w:cs="Arial"/>
                <w:spacing w:val="-1"/>
                <w:lang w:val="id-ID"/>
              </w:rPr>
              <w:t>e</w:t>
            </w:r>
            <w:r w:rsidRPr="003A7180">
              <w:rPr>
                <w:rFonts w:ascii="Arial" w:hAnsi="Arial" w:cs="Arial"/>
                <w:lang w:val="id-ID"/>
              </w:rPr>
              <w:t>n</w:t>
            </w:r>
            <w:r w:rsidRPr="003A7180">
              <w:rPr>
                <w:rFonts w:ascii="Arial" w:hAnsi="Arial" w:cs="Arial"/>
                <w:spacing w:val="-1"/>
                <w:lang w:val="id-ID"/>
              </w:rPr>
              <w:t>e</w:t>
            </w:r>
            <w:r w:rsidR="008E6C27" w:rsidRPr="003A7180">
              <w:rPr>
                <w:rFonts w:ascii="Arial" w:hAnsi="Arial" w:cs="Arial"/>
                <w:lang w:val="id-ID"/>
              </w:rPr>
              <w:t xml:space="preserve">ntukan </w:t>
            </w:r>
            <w:proofErr w:type="spellStart"/>
            <w:r w:rsidR="008E6C27" w:rsidRPr="003A7180">
              <w:rPr>
                <w:rFonts w:ascii="Arial" w:hAnsi="Arial" w:cs="Arial"/>
              </w:rPr>
              <w:t>struktur</w:t>
            </w:r>
            <w:proofErr w:type="spellEnd"/>
            <w:r w:rsidRPr="003A7180">
              <w:rPr>
                <w:rFonts w:ascii="Arial" w:hAnsi="Arial" w:cs="Arial"/>
                <w:lang w:val="id-ID"/>
              </w:rPr>
              <w:t xml:space="preserve"> </w:t>
            </w:r>
            <w:r w:rsidRPr="003A7180">
              <w:rPr>
                <w:rFonts w:ascii="Arial" w:hAnsi="Arial" w:cs="Arial"/>
                <w:spacing w:val="1"/>
                <w:lang w:val="id-ID"/>
              </w:rPr>
              <w:t>t</w:t>
            </w:r>
            <w:r w:rsidRPr="003A7180">
              <w:rPr>
                <w:rFonts w:ascii="Arial" w:hAnsi="Arial" w:cs="Arial"/>
                <w:spacing w:val="-1"/>
                <w:lang w:val="id-ID"/>
              </w:rPr>
              <w:t>e</w:t>
            </w:r>
            <w:r w:rsidRPr="003A7180">
              <w:rPr>
                <w:rFonts w:ascii="Arial" w:hAnsi="Arial" w:cs="Arial"/>
                <w:lang w:val="id-ID"/>
              </w:rPr>
              <w:t>ks</w:t>
            </w:r>
            <w:r w:rsidR="008E6C27" w:rsidRPr="003A7180">
              <w:rPr>
                <w:rFonts w:ascii="Arial" w:hAnsi="Arial" w:cs="Arial"/>
              </w:rPr>
              <w:t xml:space="preserve"> </w:t>
            </w:r>
            <w:proofErr w:type="spellStart"/>
            <w:r w:rsidR="008E6C27" w:rsidRPr="003A7180">
              <w:rPr>
                <w:rFonts w:ascii="Arial" w:hAnsi="Arial" w:cs="Arial"/>
              </w:rPr>
              <w:t>peksplanasi</w:t>
            </w:r>
            <w:proofErr w:type="spellEnd"/>
            <w:r w:rsidRPr="003A7180">
              <w:rPr>
                <w:rFonts w:ascii="Arial" w:hAnsi="Arial" w:cs="Arial"/>
                <w:lang w:val="id-ID"/>
              </w:rPr>
              <w:t>.</w:t>
            </w:r>
          </w:p>
        </w:tc>
        <w:tc>
          <w:tcPr>
            <w:tcW w:w="13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spacing w:line="260" w:lineRule="exact"/>
              <w:ind w:left="302" w:right="295"/>
              <w:jc w:val="center"/>
              <w:rPr>
                <w:rFonts w:ascii="Arial" w:hAnsi="Arial" w:cs="Arial"/>
                <w:lang w:val="id-ID"/>
              </w:rPr>
            </w:pPr>
            <w:r w:rsidRPr="003A7180">
              <w:rPr>
                <w:rFonts w:ascii="Arial" w:hAnsi="Arial" w:cs="Arial"/>
                <w:spacing w:val="1"/>
                <w:lang w:val="id-ID"/>
              </w:rPr>
              <w:t>PG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826086">
            <w:pPr>
              <w:spacing w:line="260" w:lineRule="exact"/>
              <w:ind w:left="227"/>
              <w:rPr>
                <w:rFonts w:ascii="Arial" w:hAnsi="Arial" w:cs="Arial"/>
                <w:lang w:val="id-ID"/>
              </w:rPr>
            </w:pPr>
            <w:r w:rsidRPr="003A7180">
              <w:rPr>
                <w:rFonts w:ascii="Arial" w:hAnsi="Arial" w:cs="Arial"/>
              </w:rPr>
              <w:t xml:space="preserve">    </w:t>
            </w:r>
            <w:r w:rsidR="00EF6721" w:rsidRPr="003A7180">
              <w:rPr>
                <w:rFonts w:ascii="Arial" w:hAnsi="Arial" w:cs="Arial"/>
                <w:lang w:val="id-ID"/>
              </w:rPr>
              <w:t>11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spacing w:line="260" w:lineRule="exact"/>
              <w:ind w:left="381" w:right="385"/>
              <w:jc w:val="center"/>
              <w:rPr>
                <w:rFonts w:ascii="Arial" w:hAnsi="Arial" w:cs="Arial"/>
                <w:lang w:val="id-ID"/>
              </w:rPr>
            </w:pPr>
            <w:r w:rsidRPr="003A7180">
              <w:rPr>
                <w:rFonts w:ascii="Arial" w:hAnsi="Arial" w:cs="Arial"/>
                <w:spacing w:val="1"/>
                <w:lang w:val="id-ID"/>
              </w:rPr>
              <w:t>C3</w:t>
            </w:r>
          </w:p>
        </w:tc>
      </w:tr>
    </w:tbl>
    <w:p w:rsidR="00CB0980" w:rsidRPr="003A7180" w:rsidRDefault="00CB0980">
      <w:pPr>
        <w:spacing w:before="4" w:line="120" w:lineRule="exact"/>
        <w:rPr>
          <w:rFonts w:ascii="Arial" w:hAnsi="Arial" w:cs="Arial"/>
          <w:lang w:val="id-ID"/>
        </w:rPr>
      </w:pPr>
    </w:p>
    <w:p w:rsidR="00CB0980" w:rsidRPr="003A7180" w:rsidRDefault="00CB0980">
      <w:pPr>
        <w:spacing w:line="200" w:lineRule="exact"/>
        <w:rPr>
          <w:rFonts w:ascii="Arial" w:hAnsi="Arial" w:cs="Arial"/>
          <w:lang w:val="id-ID"/>
        </w:rPr>
      </w:pPr>
    </w:p>
    <w:p w:rsidR="00CB0980" w:rsidRPr="003A7180" w:rsidRDefault="00CB0980">
      <w:pPr>
        <w:spacing w:line="200" w:lineRule="exact"/>
        <w:rPr>
          <w:rFonts w:ascii="Arial" w:hAnsi="Arial" w:cs="Arial"/>
          <w:lang w:val="id-ID"/>
        </w:rPr>
      </w:pPr>
    </w:p>
    <w:p w:rsidR="00CB0980" w:rsidRPr="003A7180" w:rsidRDefault="00CB0980">
      <w:pPr>
        <w:spacing w:line="200" w:lineRule="exact"/>
        <w:rPr>
          <w:rFonts w:ascii="Arial" w:hAnsi="Arial" w:cs="Arial"/>
          <w:lang w:val="id-ID"/>
        </w:rPr>
      </w:pPr>
    </w:p>
    <w:p w:rsidR="008B5B46" w:rsidRPr="003A7180" w:rsidRDefault="008B5B46">
      <w:pPr>
        <w:spacing w:line="200" w:lineRule="exact"/>
        <w:rPr>
          <w:rFonts w:ascii="Arial" w:hAnsi="Arial" w:cs="Arial"/>
          <w:lang w:val="id-ID"/>
        </w:rPr>
      </w:pPr>
    </w:p>
    <w:p w:rsidR="00CB0980" w:rsidRPr="003A7180" w:rsidRDefault="00CB0980">
      <w:pPr>
        <w:spacing w:line="200" w:lineRule="exact"/>
        <w:rPr>
          <w:rFonts w:ascii="Arial" w:hAnsi="Arial" w:cs="Arial"/>
          <w:lang w:val="id-ID"/>
        </w:rPr>
      </w:pPr>
    </w:p>
    <w:p w:rsidR="00CB0980" w:rsidRPr="003A7180" w:rsidRDefault="00CB0980">
      <w:pPr>
        <w:spacing w:before="10" w:line="200" w:lineRule="exact"/>
        <w:rPr>
          <w:rFonts w:ascii="Arial" w:hAnsi="Arial" w:cs="Arial"/>
          <w:lang w:val="id-ID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4"/>
        <w:gridCol w:w="4537"/>
        <w:gridCol w:w="1560"/>
        <w:gridCol w:w="5143"/>
        <w:gridCol w:w="1276"/>
        <w:gridCol w:w="1134"/>
        <w:gridCol w:w="1559"/>
      </w:tblGrid>
      <w:tr w:rsidR="00EF6721" w:rsidRPr="003A7180" w:rsidTr="00EF6721">
        <w:trPr>
          <w:trHeight w:hRule="exact" w:val="1080"/>
        </w:trPr>
        <w:tc>
          <w:tcPr>
            <w:tcW w:w="7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spacing w:line="260" w:lineRule="exact"/>
              <w:ind w:left="105"/>
              <w:rPr>
                <w:rFonts w:ascii="Arial" w:eastAsia="Calibri" w:hAnsi="Arial" w:cs="Arial"/>
              </w:rPr>
            </w:pPr>
            <w:r w:rsidRPr="003A7180">
              <w:rPr>
                <w:rFonts w:ascii="Arial" w:eastAsia="Calibri" w:hAnsi="Arial" w:cs="Arial"/>
                <w:spacing w:val="1"/>
                <w:position w:val="1"/>
                <w:lang w:val="id-ID"/>
              </w:rPr>
              <w:lastRenderedPageBreak/>
              <w:t>4</w:t>
            </w:r>
            <w:r w:rsidRPr="003A7180">
              <w:rPr>
                <w:rFonts w:ascii="Arial" w:eastAsia="Calibri" w:hAnsi="Arial" w:cs="Arial"/>
                <w:position w:val="1"/>
                <w:lang w:val="id-ID"/>
              </w:rPr>
              <w:t>.</w:t>
            </w:r>
            <w:r w:rsidRPr="003A7180">
              <w:rPr>
                <w:rFonts w:ascii="Arial" w:eastAsia="Calibri" w:hAnsi="Arial" w:cs="Arial"/>
                <w:position w:val="1"/>
              </w:rPr>
              <w:t>3</w:t>
            </w:r>
          </w:p>
        </w:tc>
        <w:tc>
          <w:tcPr>
            <w:tcW w:w="4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 w:rsidP="005907C3">
            <w:pPr>
              <w:spacing w:line="260" w:lineRule="exact"/>
              <w:ind w:left="105"/>
              <w:rPr>
                <w:rFonts w:ascii="Arial" w:eastAsia="Calibri" w:hAnsi="Arial" w:cs="Arial"/>
                <w:lang w:val="id-ID"/>
              </w:rPr>
            </w:pPr>
            <w:proofErr w:type="spellStart"/>
            <w:r w:rsidRPr="003A7180">
              <w:rPr>
                <w:rFonts w:ascii="Arial" w:hAnsi="Arial" w:cs="Arial"/>
              </w:rPr>
              <w:t>Mengkonstruksi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informasi</w:t>
            </w:r>
            <w:proofErr w:type="spellEnd"/>
            <w:r w:rsidRPr="003A7180">
              <w:rPr>
                <w:rFonts w:ascii="Arial" w:hAnsi="Arial" w:cs="Arial"/>
              </w:rPr>
              <w:t xml:space="preserve"> (</w:t>
            </w:r>
            <w:proofErr w:type="spellStart"/>
            <w:r w:rsidRPr="003A7180">
              <w:rPr>
                <w:rFonts w:ascii="Arial" w:hAnsi="Arial" w:cs="Arial"/>
              </w:rPr>
              <w:t>pengetahuan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dan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urutan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kejadian</w:t>
            </w:r>
            <w:proofErr w:type="spellEnd"/>
            <w:r w:rsidRPr="003A7180">
              <w:rPr>
                <w:rFonts w:ascii="Arial" w:hAnsi="Arial" w:cs="Arial"/>
              </w:rPr>
              <w:t xml:space="preserve">) </w:t>
            </w:r>
            <w:proofErr w:type="spellStart"/>
            <w:r w:rsidRPr="003A7180">
              <w:rPr>
                <w:rFonts w:ascii="Arial" w:hAnsi="Arial" w:cs="Arial"/>
              </w:rPr>
              <w:t>dalam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teks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eksplanasi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secara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lisan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dan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tulis</w:t>
            </w:r>
            <w:proofErr w:type="spellEnd"/>
            <w:r w:rsidRPr="003A7180">
              <w:rPr>
                <w:rFonts w:ascii="Arial" w:eastAsia="Calibri" w:hAnsi="Arial" w:cs="Arial"/>
                <w:spacing w:val="1"/>
                <w:position w:val="1"/>
                <w:lang w:val="id-ID"/>
              </w:rPr>
              <w:t xml:space="preserve"> </w:t>
            </w:r>
          </w:p>
          <w:p w:rsidR="00EF6721" w:rsidRPr="003A7180" w:rsidRDefault="00EF6721">
            <w:pPr>
              <w:ind w:left="105" w:right="482"/>
              <w:rPr>
                <w:rFonts w:ascii="Arial" w:eastAsia="Calibri" w:hAnsi="Arial" w:cs="Arial"/>
                <w:lang w:val="id-ID"/>
              </w:rPr>
            </w:pP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51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spacing w:line="260" w:lineRule="exact"/>
              <w:ind w:left="102"/>
              <w:rPr>
                <w:rFonts w:ascii="Arial" w:hAnsi="Arial" w:cs="Arial"/>
              </w:rPr>
            </w:pPr>
            <w:r w:rsidRPr="003A7180">
              <w:rPr>
                <w:rFonts w:ascii="Arial" w:hAnsi="Arial" w:cs="Arial"/>
                <w:lang w:val="id-ID"/>
              </w:rPr>
              <w:t>M</w:t>
            </w:r>
            <w:r w:rsidRPr="003A7180">
              <w:rPr>
                <w:rFonts w:ascii="Arial" w:hAnsi="Arial" w:cs="Arial"/>
                <w:spacing w:val="-1"/>
                <w:lang w:val="id-ID"/>
              </w:rPr>
              <w:t>e</w:t>
            </w:r>
            <w:r w:rsidRPr="003A7180">
              <w:rPr>
                <w:rFonts w:ascii="Arial" w:hAnsi="Arial" w:cs="Arial"/>
                <w:lang w:val="id-ID"/>
              </w:rPr>
              <w:t>n</w:t>
            </w:r>
            <w:r w:rsidRPr="003A7180">
              <w:rPr>
                <w:rFonts w:ascii="Arial" w:hAnsi="Arial" w:cs="Arial"/>
                <w:spacing w:val="-1"/>
                <w:lang w:val="id-ID"/>
              </w:rPr>
              <w:t>e</w:t>
            </w:r>
            <w:r w:rsidR="008E6C27" w:rsidRPr="003A7180">
              <w:rPr>
                <w:rFonts w:ascii="Arial" w:hAnsi="Arial" w:cs="Arial"/>
                <w:lang w:val="id-ID"/>
              </w:rPr>
              <w:t xml:space="preserve">mukan </w:t>
            </w:r>
            <w:proofErr w:type="spellStart"/>
            <w:r w:rsidR="008E6C27" w:rsidRPr="003A7180">
              <w:rPr>
                <w:rFonts w:ascii="Arial" w:hAnsi="Arial" w:cs="Arial"/>
              </w:rPr>
              <w:t>pola</w:t>
            </w:r>
            <w:proofErr w:type="spellEnd"/>
            <w:r w:rsidR="008E6C27" w:rsidRPr="003A7180">
              <w:rPr>
                <w:rFonts w:ascii="Arial" w:hAnsi="Arial" w:cs="Arial"/>
              </w:rPr>
              <w:t xml:space="preserve"> </w:t>
            </w:r>
            <w:proofErr w:type="spellStart"/>
            <w:r w:rsidR="008E6C27" w:rsidRPr="003A7180">
              <w:rPr>
                <w:rFonts w:ascii="Arial" w:hAnsi="Arial" w:cs="Arial"/>
              </w:rPr>
              <w:t>pengembangan</w:t>
            </w:r>
            <w:proofErr w:type="spellEnd"/>
            <w:r w:rsidR="008E6C27" w:rsidRPr="003A7180">
              <w:rPr>
                <w:rFonts w:ascii="Arial" w:hAnsi="Arial" w:cs="Arial"/>
              </w:rPr>
              <w:t xml:space="preserve"> </w:t>
            </w:r>
            <w:proofErr w:type="spellStart"/>
            <w:r w:rsidR="008E6C27" w:rsidRPr="003A7180">
              <w:rPr>
                <w:rFonts w:ascii="Arial" w:hAnsi="Arial" w:cs="Arial"/>
              </w:rPr>
              <w:t>teks</w:t>
            </w:r>
            <w:proofErr w:type="spellEnd"/>
            <w:r w:rsidR="008E6C27" w:rsidRPr="003A7180">
              <w:rPr>
                <w:rFonts w:ascii="Arial" w:hAnsi="Arial" w:cs="Arial"/>
              </w:rPr>
              <w:t xml:space="preserve"> </w:t>
            </w:r>
            <w:proofErr w:type="spellStart"/>
            <w:r w:rsidR="008E6C27" w:rsidRPr="003A7180">
              <w:rPr>
                <w:rFonts w:ascii="Arial" w:hAnsi="Arial" w:cs="Arial"/>
              </w:rPr>
              <w:t>eksplanasi</w:t>
            </w:r>
            <w:proofErr w:type="spellEnd"/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spacing w:line="260" w:lineRule="exact"/>
              <w:ind w:left="302" w:right="295"/>
              <w:jc w:val="center"/>
              <w:rPr>
                <w:rFonts w:ascii="Arial" w:hAnsi="Arial" w:cs="Arial"/>
                <w:lang w:val="id-ID"/>
              </w:rPr>
            </w:pPr>
            <w:r w:rsidRPr="003A7180">
              <w:rPr>
                <w:rFonts w:ascii="Arial" w:hAnsi="Arial" w:cs="Arial"/>
                <w:spacing w:val="1"/>
                <w:lang w:val="id-ID"/>
              </w:rPr>
              <w:t>PG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spacing w:line="260" w:lineRule="exact"/>
              <w:ind w:left="227"/>
              <w:rPr>
                <w:rFonts w:ascii="Arial" w:hAnsi="Arial" w:cs="Arial"/>
                <w:lang w:val="id-ID"/>
              </w:rPr>
            </w:pPr>
            <w:r w:rsidRPr="003A7180">
              <w:rPr>
                <w:rFonts w:ascii="Arial" w:hAnsi="Arial" w:cs="Arial"/>
                <w:lang w:val="id-ID"/>
              </w:rPr>
              <w:t>12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spacing w:line="260" w:lineRule="exact"/>
              <w:ind w:left="381" w:right="385"/>
              <w:jc w:val="center"/>
              <w:rPr>
                <w:rFonts w:ascii="Arial" w:hAnsi="Arial" w:cs="Arial"/>
                <w:lang w:val="id-ID"/>
              </w:rPr>
            </w:pPr>
            <w:r w:rsidRPr="003A7180">
              <w:rPr>
                <w:rFonts w:ascii="Arial" w:hAnsi="Arial" w:cs="Arial"/>
                <w:spacing w:val="1"/>
                <w:lang w:val="id-ID"/>
              </w:rPr>
              <w:t>C4</w:t>
            </w:r>
          </w:p>
        </w:tc>
      </w:tr>
      <w:tr w:rsidR="00EF6721" w:rsidRPr="003A7180" w:rsidTr="00EF6721">
        <w:trPr>
          <w:trHeight w:hRule="exact" w:val="1251"/>
        </w:trPr>
        <w:tc>
          <w:tcPr>
            <w:tcW w:w="7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spacing w:line="260" w:lineRule="exact"/>
              <w:ind w:left="105"/>
              <w:rPr>
                <w:rFonts w:ascii="Arial" w:hAnsi="Arial" w:cs="Arial"/>
              </w:rPr>
            </w:pPr>
            <w:r w:rsidRPr="003A7180">
              <w:rPr>
                <w:rFonts w:ascii="Arial" w:hAnsi="Arial" w:cs="Arial"/>
                <w:lang w:val="id-ID"/>
              </w:rPr>
              <w:t>3.</w:t>
            </w:r>
            <w:r w:rsidRPr="003A7180">
              <w:rPr>
                <w:rFonts w:ascii="Arial" w:hAnsi="Arial" w:cs="Arial"/>
              </w:rPr>
              <w:t>4</w:t>
            </w:r>
          </w:p>
        </w:tc>
        <w:tc>
          <w:tcPr>
            <w:tcW w:w="4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 w:rsidP="005907C3">
            <w:pPr>
              <w:spacing w:line="260" w:lineRule="exact"/>
              <w:ind w:left="105"/>
              <w:rPr>
                <w:rFonts w:ascii="Arial" w:hAnsi="Arial" w:cs="Arial"/>
                <w:lang w:val="id-ID"/>
              </w:rPr>
            </w:pPr>
            <w:proofErr w:type="spellStart"/>
            <w:r w:rsidRPr="003A7180">
              <w:rPr>
                <w:rFonts w:ascii="Arial" w:hAnsi="Arial" w:cs="Arial"/>
              </w:rPr>
              <w:t>Menganalisis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struktur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dan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kebahasaan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teks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eksplanasi</w:t>
            </w:r>
            <w:proofErr w:type="spellEnd"/>
            <w:r w:rsidRPr="003A7180">
              <w:rPr>
                <w:rFonts w:ascii="Arial" w:hAnsi="Arial" w:cs="Arial"/>
                <w:lang w:val="id-ID"/>
              </w:rPr>
              <w:t xml:space="preserve"> </w:t>
            </w:r>
          </w:p>
          <w:p w:rsidR="00EF6721" w:rsidRPr="003A7180" w:rsidRDefault="00EF6721">
            <w:pPr>
              <w:spacing w:line="360" w:lineRule="auto"/>
              <w:ind w:left="105" w:right="101"/>
              <w:rPr>
                <w:rFonts w:ascii="Arial" w:hAnsi="Arial" w:cs="Arial"/>
              </w:rPr>
            </w:pPr>
          </w:p>
        </w:tc>
        <w:tc>
          <w:tcPr>
            <w:tcW w:w="15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51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 w:rsidP="008E6C27">
            <w:pPr>
              <w:spacing w:line="260" w:lineRule="exact"/>
              <w:ind w:left="102"/>
              <w:rPr>
                <w:rFonts w:ascii="Arial" w:hAnsi="Arial" w:cs="Arial"/>
              </w:rPr>
            </w:pPr>
            <w:r w:rsidRPr="003A7180">
              <w:rPr>
                <w:rFonts w:ascii="Arial" w:hAnsi="Arial" w:cs="Arial"/>
                <w:lang w:val="id-ID"/>
              </w:rPr>
              <w:t>M</w:t>
            </w:r>
            <w:r w:rsidRPr="003A7180">
              <w:rPr>
                <w:rFonts w:ascii="Arial" w:hAnsi="Arial" w:cs="Arial"/>
                <w:spacing w:val="-1"/>
                <w:lang w:val="id-ID"/>
              </w:rPr>
              <w:t>e</w:t>
            </w:r>
            <w:r w:rsidRPr="003A7180">
              <w:rPr>
                <w:rFonts w:ascii="Arial" w:hAnsi="Arial" w:cs="Arial"/>
                <w:lang w:val="id-ID"/>
              </w:rPr>
              <w:t>n</w:t>
            </w:r>
            <w:r w:rsidRPr="003A7180">
              <w:rPr>
                <w:rFonts w:ascii="Arial" w:hAnsi="Arial" w:cs="Arial"/>
                <w:spacing w:val="-1"/>
                <w:lang w:val="id-ID"/>
              </w:rPr>
              <w:t>e</w:t>
            </w:r>
            <w:r w:rsidR="008E6C27" w:rsidRPr="003A7180">
              <w:rPr>
                <w:rFonts w:ascii="Arial" w:hAnsi="Arial" w:cs="Arial"/>
                <w:lang w:val="id-ID"/>
              </w:rPr>
              <w:t xml:space="preserve">ntukan </w:t>
            </w:r>
            <w:proofErr w:type="spellStart"/>
            <w:r w:rsidR="008E6C27" w:rsidRPr="003A7180">
              <w:rPr>
                <w:rFonts w:ascii="Arial" w:hAnsi="Arial" w:cs="Arial"/>
              </w:rPr>
              <w:t>isi</w:t>
            </w:r>
            <w:proofErr w:type="spellEnd"/>
            <w:r w:rsidR="008E6C27" w:rsidRPr="003A7180">
              <w:rPr>
                <w:rFonts w:ascii="Arial" w:hAnsi="Arial" w:cs="Arial"/>
              </w:rPr>
              <w:t xml:space="preserve"> </w:t>
            </w:r>
            <w:proofErr w:type="spellStart"/>
            <w:r w:rsidR="008E6C27" w:rsidRPr="003A7180">
              <w:rPr>
                <w:rFonts w:ascii="Arial" w:hAnsi="Arial" w:cs="Arial"/>
              </w:rPr>
              <w:t>dari</w:t>
            </w:r>
            <w:proofErr w:type="spellEnd"/>
            <w:r w:rsidR="008E6C27" w:rsidRPr="003A7180">
              <w:rPr>
                <w:rFonts w:ascii="Arial" w:hAnsi="Arial" w:cs="Arial"/>
              </w:rPr>
              <w:t xml:space="preserve"> </w:t>
            </w:r>
            <w:r w:rsidRPr="003A7180">
              <w:rPr>
                <w:rFonts w:ascii="Arial" w:hAnsi="Arial" w:cs="Arial"/>
                <w:lang w:val="id-ID"/>
              </w:rPr>
              <w:t>t</w:t>
            </w:r>
            <w:r w:rsidRPr="003A7180">
              <w:rPr>
                <w:rFonts w:ascii="Arial" w:hAnsi="Arial" w:cs="Arial"/>
                <w:spacing w:val="-1"/>
                <w:lang w:val="id-ID"/>
              </w:rPr>
              <w:t>e</w:t>
            </w:r>
            <w:r w:rsidRPr="003A7180">
              <w:rPr>
                <w:rFonts w:ascii="Arial" w:hAnsi="Arial" w:cs="Arial"/>
                <w:lang w:val="id-ID"/>
              </w:rPr>
              <w:t xml:space="preserve">ks </w:t>
            </w:r>
            <w:proofErr w:type="spellStart"/>
            <w:r w:rsidR="008E6C27" w:rsidRPr="003A7180">
              <w:rPr>
                <w:rFonts w:ascii="Arial" w:hAnsi="Arial" w:cs="Arial"/>
                <w:spacing w:val="2"/>
              </w:rPr>
              <w:t>eksplanasi</w:t>
            </w:r>
            <w:proofErr w:type="spellEnd"/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spacing w:line="260" w:lineRule="exact"/>
              <w:ind w:left="302" w:right="295"/>
              <w:jc w:val="center"/>
              <w:rPr>
                <w:rFonts w:ascii="Arial" w:hAnsi="Arial" w:cs="Arial"/>
                <w:lang w:val="id-ID"/>
              </w:rPr>
            </w:pPr>
            <w:r w:rsidRPr="003A7180">
              <w:rPr>
                <w:rFonts w:ascii="Arial" w:hAnsi="Arial" w:cs="Arial"/>
                <w:spacing w:val="1"/>
                <w:lang w:val="id-ID"/>
              </w:rPr>
              <w:t>PG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spacing w:line="260" w:lineRule="exact"/>
              <w:ind w:left="227"/>
              <w:rPr>
                <w:rFonts w:ascii="Arial" w:hAnsi="Arial" w:cs="Arial"/>
                <w:lang w:val="id-ID"/>
              </w:rPr>
            </w:pPr>
            <w:r w:rsidRPr="003A7180">
              <w:rPr>
                <w:rFonts w:ascii="Arial" w:hAnsi="Arial" w:cs="Arial"/>
                <w:lang w:val="id-ID"/>
              </w:rPr>
              <w:t>13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spacing w:line="260" w:lineRule="exact"/>
              <w:ind w:left="381" w:right="385"/>
              <w:jc w:val="center"/>
              <w:rPr>
                <w:rFonts w:ascii="Arial" w:hAnsi="Arial" w:cs="Arial"/>
                <w:lang w:val="id-ID"/>
              </w:rPr>
            </w:pPr>
            <w:r w:rsidRPr="003A7180">
              <w:rPr>
                <w:rFonts w:ascii="Arial" w:hAnsi="Arial" w:cs="Arial"/>
                <w:spacing w:val="1"/>
                <w:lang w:val="id-ID"/>
              </w:rPr>
              <w:t>C3</w:t>
            </w:r>
          </w:p>
        </w:tc>
      </w:tr>
      <w:tr w:rsidR="00EF6721" w:rsidRPr="003A7180" w:rsidTr="00EF6721">
        <w:trPr>
          <w:trHeight w:hRule="exact" w:val="329"/>
        </w:trPr>
        <w:tc>
          <w:tcPr>
            <w:tcW w:w="70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spacing w:line="260" w:lineRule="exact"/>
              <w:ind w:left="105"/>
              <w:rPr>
                <w:rFonts w:ascii="Arial" w:eastAsia="Calibri" w:hAnsi="Arial" w:cs="Arial"/>
              </w:rPr>
            </w:pPr>
            <w:r w:rsidRPr="003A7180">
              <w:rPr>
                <w:rFonts w:ascii="Arial" w:eastAsia="Calibri" w:hAnsi="Arial" w:cs="Arial"/>
                <w:spacing w:val="1"/>
                <w:position w:val="1"/>
                <w:lang w:val="id-ID"/>
              </w:rPr>
              <w:t>4</w:t>
            </w:r>
            <w:r w:rsidRPr="003A7180">
              <w:rPr>
                <w:rFonts w:ascii="Arial" w:eastAsia="Calibri" w:hAnsi="Arial" w:cs="Arial"/>
                <w:position w:val="1"/>
                <w:lang w:val="id-ID"/>
              </w:rPr>
              <w:t>.</w:t>
            </w:r>
            <w:r w:rsidRPr="003A7180">
              <w:rPr>
                <w:rFonts w:ascii="Arial" w:eastAsia="Calibri" w:hAnsi="Arial" w:cs="Arial"/>
                <w:position w:val="1"/>
              </w:rPr>
              <w:t>4</w:t>
            </w:r>
          </w:p>
        </w:tc>
        <w:tc>
          <w:tcPr>
            <w:tcW w:w="453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 w:rsidP="005907C3">
            <w:pPr>
              <w:spacing w:line="260" w:lineRule="exact"/>
              <w:ind w:left="105"/>
              <w:rPr>
                <w:rFonts w:ascii="Arial" w:eastAsia="Calibri" w:hAnsi="Arial" w:cs="Arial"/>
                <w:lang w:val="id-ID"/>
              </w:rPr>
            </w:pPr>
            <w:proofErr w:type="spellStart"/>
            <w:r w:rsidRPr="003A7180">
              <w:rPr>
                <w:rFonts w:ascii="Arial" w:hAnsi="Arial" w:cs="Arial"/>
              </w:rPr>
              <w:t>Memproduksi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teks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eksplanasi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secara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lisan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atautulis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dengan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memerhatikan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struktur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dan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kebahasaan</w:t>
            </w:r>
            <w:proofErr w:type="spellEnd"/>
          </w:p>
          <w:p w:rsidR="00EF6721" w:rsidRPr="003A7180" w:rsidRDefault="00EF6721">
            <w:pPr>
              <w:ind w:left="105" w:right="775"/>
              <w:rPr>
                <w:rFonts w:ascii="Arial" w:eastAsia="Calibri" w:hAnsi="Arial" w:cs="Arial"/>
                <w:lang w:val="id-ID"/>
              </w:rPr>
            </w:pPr>
            <w:r w:rsidRPr="003A7180">
              <w:rPr>
                <w:rFonts w:ascii="Arial" w:eastAsia="Calibri" w:hAnsi="Arial" w:cs="Arial"/>
                <w:lang w:val="id-ID"/>
              </w:rPr>
              <w:t>.</w:t>
            </w:r>
          </w:p>
        </w:tc>
        <w:tc>
          <w:tcPr>
            <w:tcW w:w="15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51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spacing w:line="260" w:lineRule="exact"/>
              <w:ind w:left="102"/>
              <w:rPr>
                <w:rFonts w:ascii="Arial" w:hAnsi="Arial" w:cs="Arial"/>
              </w:rPr>
            </w:pPr>
            <w:r w:rsidRPr="003A7180">
              <w:rPr>
                <w:rFonts w:ascii="Arial" w:hAnsi="Arial" w:cs="Arial"/>
                <w:lang w:val="id-ID"/>
              </w:rPr>
              <w:t>M</w:t>
            </w:r>
            <w:r w:rsidRPr="003A7180">
              <w:rPr>
                <w:rFonts w:ascii="Arial" w:hAnsi="Arial" w:cs="Arial"/>
                <w:spacing w:val="-1"/>
                <w:lang w:val="id-ID"/>
              </w:rPr>
              <w:t>e</w:t>
            </w:r>
            <w:proofErr w:type="spellStart"/>
            <w:r w:rsidR="008E6C27" w:rsidRPr="003A7180">
              <w:rPr>
                <w:rFonts w:ascii="Arial" w:hAnsi="Arial" w:cs="Arial"/>
              </w:rPr>
              <w:t>nemukan</w:t>
            </w:r>
            <w:proofErr w:type="spellEnd"/>
            <w:r w:rsidR="008E6C27" w:rsidRPr="003A7180">
              <w:rPr>
                <w:rFonts w:ascii="Arial" w:hAnsi="Arial" w:cs="Arial"/>
              </w:rPr>
              <w:t xml:space="preserve"> </w:t>
            </w:r>
            <w:proofErr w:type="spellStart"/>
            <w:r w:rsidR="008E6C27" w:rsidRPr="003A7180">
              <w:rPr>
                <w:rFonts w:ascii="Arial" w:hAnsi="Arial" w:cs="Arial"/>
              </w:rPr>
              <w:t>arti</w:t>
            </w:r>
            <w:proofErr w:type="spellEnd"/>
            <w:r w:rsidR="008E6C27" w:rsidRPr="003A7180">
              <w:rPr>
                <w:rFonts w:ascii="Arial" w:hAnsi="Arial" w:cs="Arial"/>
              </w:rPr>
              <w:t xml:space="preserve"> kata </w:t>
            </w:r>
            <w:proofErr w:type="spellStart"/>
            <w:r w:rsidR="008E6C27" w:rsidRPr="003A7180">
              <w:rPr>
                <w:rFonts w:ascii="Arial" w:hAnsi="Arial" w:cs="Arial"/>
              </w:rPr>
              <w:t>imun</w:t>
            </w:r>
            <w:proofErr w:type="spellEnd"/>
            <w:r w:rsidR="008E6C27" w:rsidRPr="003A7180">
              <w:rPr>
                <w:rFonts w:ascii="Arial" w:hAnsi="Arial" w:cs="Arial"/>
              </w:rPr>
              <w:t xml:space="preserve"> </w:t>
            </w:r>
            <w:proofErr w:type="spellStart"/>
            <w:r w:rsidR="008E6C27" w:rsidRPr="003A7180">
              <w:rPr>
                <w:rFonts w:ascii="Arial" w:hAnsi="Arial" w:cs="Arial"/>
              </w:rPr>
              <w:t>dalam</w:t>
            </w:r>
            <w:proofErr w:type="spellEnd"/>
            <w:r w:rsidR="008E6C27" w:rsidRPr="003A7180">
              <w:rPr>
                <w:rFonts w:ascii="Arial" w:hAnsi="Arial" w:cs="Arial"/>
              </w:rPr>
              <w:t xml:space="preserve"> </w:t>
            </w:r>
            <w:proofErr w:type="spellStart"/>
            <w:r w:rsidR="008E6C27" w:rsidRPr="003A7180">
              <w:rPr>
                <w:rFonts w:ascii="Arial" w:hAnsi="Arial" w:cs="Arial"/>
              </w:rPr>
              <w:t>teks</w:t>
            </w:r>
            <w:proofErr w:type="spellEnd"/>
            <w:r w:rsidR="008E6C27" w:rsidRPr="003A71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spacing w:line="260" w:lineRule="exact"/>
              <w:ind w:left="302" w:right="295"/>
              <w:jc w:val="center"/>
              <w:rPr>
                <w:rFonts w:ascii="Arial" w:hAnsi="Arial" w:cs="Arial"/>
                <w:lang w:val="id-ID"/>
              </w:rPr>
            </w:pPr>
            <w:r w:rsidRPr="003A7180">
              <w:rPr>
                <w:rFonts w:ascii="Arial" w:hAnsi="Arial" w:cs="Arial"/>
                <w:spacing w:val="1"/>
                <w:lang w:val="id-ID"/>
              </w:rPr>
              <w:t>PG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spacing w:line="260" w:lineRule="exact"/>
              <w:ind w:left="227"/>
              <w:rPr>
                <w:rFonts w:ascii="Arial" w:hAnsi="Arial" w:cs="Arial"/>
                <w:lang w:val="id-ID"/>
              </w:rPr>
            </w:pPr>
            <w:r w:rsidRPr="003A7180">
              <w:rPr>
                <w:rFonts w:ascii="Arial" w:hAnsi="Arial" w:cs="Arial"/>
                <w:lang w:val="id-ID"/>
              </w:rPr>
              <w:t>14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8E6C27">
            <w:pPr>
              <w:spacing w:line="260" w:lineRule="exact"/>
              <w:ind w:left="381" w:right="385"/>
              <w:jc w:val="center"/>
              <w:rPr>
                <w:rFonts w:ascii="Arial" w:hAnsi="Arial" w:cs="Arial"/>
              </w:rPr>
            </w:pPr>
            <w:r w:rsidRPr="003A7180">
              <w:rPr>
                <w:rFonts w:ascii="Arial" w:hAnsi="Arial" w:cs="Arial"/>
                <w:spacing w:val="1"/>
                <w:lang w:val="id-ID"/>
              </w:rPr>
              <w:t>C</w:t>
            </w:r>
            <w:r w:rsidRPr="003A7180">
              <w:rPr>
                <w:rFonts w:ascii="Arial" w:hAnsi="Arial" w:cs="Arial"/>
                <w:spacing w:val="1"/>
              </w:rPr>
              <w:t>4</w:t>
            </w:r>
          </w:p>
        </w:tc>
      </w:tr>
      <w:tr w:rsidR="00EF6721" w:rsidRPr="003A7180" w:rsidTr="00EF6721">
        <w:trPr>
          <w:trHeight w:hRule="exact" w:val="643"/>
        </w:trPr>
        <w:tc>
          <w:tcPr>
            <w:tcW w:w="704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453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51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spacing w:line="260" w:lineRule="exact"/>
              <w:ind w:left="102"/>
              <w:rPr>
                <w:rFonts w:ascii="Arial" w:hAnsi="Arial" w:cs="Arial"/>
              </w:rPr>
            </w:pPr>
            <w:r w:rsidRPr="003A7180">
              <w:rPr>
                <w:rFonts w:ascii="Arial" w:hAnsi="Arial" w:cs="Arial"/>
                <w:lang w:val="id-ID"/>
              </w:rPr>
              <w:t>M</w:t>
            </w:r>
            <w:r w:rsidRPr="003A7180">
              <w:rPr>
                <w:rFonts w:ascii="Arial" w:hAnsi="Arial" w:cs="Arial"/>
                <w:spacing w:val="-1"/>
                <w:lang w:val="id-ID"/>
              </w:rPr>
              <w:t>e</w:t>
            </w:r>
            <w:r w:rsidRPr="003A7180">
              <w:rPr>
                <w:rFonts w:ascii="Arial" w:hAnsi="Arial" w:cs="Arial"/>
                <w:lang w:val="id-ID"/>
              </w:rPr>
              <w:t>n</w:t>
            </w:r>
            <w:proofErr w:type="spellStart"/>
            <w:r w:rsidR="008E6C27" w:rsidRPr="003A7180">
              <w:rPr>
                <w:rFonts w:ascii="Arial" w:hAnsi="Arial" w:cs="Arial"/>
                <w:spacing w:val="-1"/>
              </w:rPr>
              <w:t>unjukkan</w:t>
            </w:r>
            <w:proofErr w:type="spellEnd"/>
            <w:r w:rsidR="008E6C27" w:rsidRPr="003A7180">
              <w:rPr>
                <w:rFonts w:ascii="Arial" w:hAnsi="Arial" w:cs="Arial"/>
                <w:spacing w:val="-1"/>
              </w:rPr>
              <w:t xml:space="preserve"> </w:t>
            </w:r>
            <w:proofErr w:type="spellStart"/>
            <w:r w:rsidR="008E6C27" w:rsidRPr="003A7180">
              <w:rPr>
                <w:rFonts w:ascii="Arial" w:hAnsi="Arial" w:cs="Arial"/>
                <w:spacing w:val="-1"/>
              </w:rPr>
              <w:t>pernyaataan</w:t>
            </w:r>
            <w:proofErr w:type="spellEnd"/>
            <w:r w:rsidR="008E6C27" w:rsidRPr="003A7180">
              <w:rPr>
                <w:rFonts w:ascii="Arial" w:hAnsi="Arial" w:cs="Arial"/>
                <w:spacing w:val="-1"/>
              </w:rPr>
              <w:t xml:space="preserve"> </w:t>
            </w:r>
            <w:proofErr w:type="spellStart"/>
            <w:r w:rsidR="008E6C27" w:rsidRPr="003A7180">
              <w:rPr>
                <w:rFonts w:ascii="Arial" w:hAnsi="Arial" w:cs="Arial"/>
                <w:spacing w:val="-1"/>
              </w:rPr>
              <w:t>umum</w:t>
            </w:r>
            <w:proofErr w:type="spellEnd"/>
            <w:r w:rsidR="008E6C27" w:rsidRPr="003A7180">
              <w:rPr>
                <w:rFonts w:ascii="Arial" w:hAnsi="Arial" w:cs="Arial"/>
                <w:spacing w:val="-1"/>
              </w:rPr>
              <w:t xml:space="preserve"> </w:t>
            </w:r>
            <w:proofErr w:type="spellStart"/>
            <w:r w:rsidR="008E6C27" w:rsidRPr="003A7180">
              <w:rPr>
                <w:rFonts w:ascii="Arial" w:hAnsi="Arial" w:cs="Arial"/>
                <w:spacing w:val="-1"/>
              </w:rPr>
              <w:t>dalam</w:t>
            </w:r>
            <w:proofErr w:type="spellEnd"/>
            <w:r w:rsidR="008E6C27" w:rsidRPr="003A7180">
              <w:rPr>
                <w:rFonts w:ascii="Arial" w:hAnsi="Arial" w:cs="Arial"/>
                <w:spacing w:val="-1"/>
              </w:rPr>
              <w:t xml:space="preserve"> </w:t>
            </w:r>
            <w:proofErr w:type="spellStart"/>
            <w:r w:rsidR="008E6C27" w:rsidRPr="003A7180">
              <w:rPr>
                <w:rFonts w:ascii="Arial" w:hAnsi="Arial" w:cs="Arial"/>
                <w:spacing w:val="-1"/>
              </w:rPr>
              <w:t>teks</w:t>
            </w:r>
            <w:proofErr w:type="spellEnd"/>
          </w:p>
          <w:p w:rsidR="00EF6721" w:rsidRPr="003A7180" w:rsidRDefault="00EF6721">
            <w:pPr>
              <w:spacing w:before="41"/>
              <w:ind w:left="102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spacing w:line="260" w:lineRule="exact"/>
              <w:ind w:left="302" w:right="295"/>
              <w:jc w:val="center"/>
              <w:rPr>
                <w:rFonts w:ascii="Arial" w:hAnsi="Arial" w:cs="Arial"/>
                <w:lang w:val="id-ID"/>
              </w:rPr>
            </w:pPr>
            <w:r w:rsidRPr="003A7180">
              <w:rPr>
                <w:rFonts w:ascii="Arial" w:hAnsi="Arial" w:cs="Arial"/>
                <w:spacing w:val="1"/>
                <w:lang w:val="id-ID"/>
              </w:rPr>
              <w:t>PG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spacing w:line="260" w:lineRule="exact"/>
              <w:ind w:left="227"/>
              <w:rPr>
                <w:rFonts w:ascii="Arial" w:hAnsi="Arial" w:cs="Arial"/>
                <w:lang w:val="id-ID"/>
              </w:rPr>
            </w:pPr>
            <w:r w:rsidRPr="003A7180">
              <w:rPr>
                <w:rFonts w:ascii="Arial" w:hAnsi="Arial" w:cs="Arial"/>
                <w:lang w:val="id-ID"/>
              </w:rPr>
              <w:t>15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8E6C27">
            <w:pPr>
              <w:spacing w:line="260" w:lineRule="exact"/>
              <w:ind w:left="381" w:right="385"/>
              <w:jc w:val="center"/>
              <w:rPr>
                <w:rFonts w:ascii="Arial" w:hAnsi="Arial" w:cs="Arial"/>
              </w:rPr>
            </w:pPr>
            <w:r w:rsidRPr="003A7180">
              <w:rPr>
                <w:rFonts w:ascii="Arial" w:hAnsi="Arial" w:cs="Arial"/>
                <w:spacing w:val="1"/>
                <w:lang w:val="id-ID"/>
              </w:rPr>
              <w:t>C</w:t>
            </w:r>
            <w:r w:rsidRPr="003A7180">
              <w:rPr>
                <w:rFonts w:ascii="Arial" w:hAnsi="Arial" w:cs="Arial"/>
                <w:spacing w:val="1"/>
              </w:rPr>
              <w:t>1</w:t>
            </w:r>
          </w:p>
        </w:tc>
      </w:tr>
      <w:tr w:rsidR="00EF6721" w:rsidRPr="003A7180" w:rsidTr="000D1F79">
        <w:trPr>
          <w:trHeight w:hRule="exact" w:val="537"/>
        </w:trPr>
        <w:tc>
          <w:tcPr>
            <w:tcW w:w="704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453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51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spacing w:line="260" w:lineRule="exact"/>
              <w:ind w:left="102"/>
              <w:rPr>
                <w:rFonts w:ascii="Arial" w:hAnsi="Arial" w:cs="Arial"/>
              </w:rPr>
            </w:pPr>
            <w:r w:rsidRPr="003A7180">
              <w:rPr>
                <w:rFonts w:ascii="Arial" w:hAnsi="Arial" w:cs="Arial"/>
                <w:lang w:val="id-ID"/>
              </w:rPr>
              <w:t>M</w:t>
            </w:r>
            <w:r w:rsidRPr="003A7180">
              <w:rPr>
                <w:rFonts w:ascii="Arial" w:hAnsi="Arial" w:cs="Arial"/>
                <w:spacing w:val="-1"/>
                <w:lang w:val="id-ID"/>
              </w:rPr>
              <w:t>e</w:t>
            </w:r>
            <w:r w:rsidRPr="003A7180">
              <w:rPr>
                <w:rFonts w:ascii="Arial" w:hAnsi="Arial" w:cs="Arial"/>
                <w:lang w:val="id-ID"/>
              </w:rPr>
              <w:t>n</w:t>
            </w:r>
            <w:proofErr w:type="spellStart"/>
            <w:r w:rsidR="000D1F79" w:rsidRPr="003A7180">
              <w:rPr>
                <w:rFonts w:ascii="Arial" w:hAnsi="Arial" w:cs="Arial"/>
                <w:spacing w:val="-1"/>
              </w:rPr>
              <w:t>gkategorikan</w:t>
            </w:r>
            <w:proofErr w:type="spellEnd"/>
            <w:r w:rsidR="000D1F79" w:rsidRPr="003A7180">
              <w:rPr>
                <w:rFonts w:ascii="Arial" w:hAnsi="Arial" w:cs="Arial"/>
                <w:spacing w:val="-1"/>
              </w:rPr>
              <w:t xml:space="preserve"> </w:t>
            </w:r>
            <w:proofErr w:type="spellStart"/>
            <w:r w:rsidR="000D1F79" w:rsidRPr="003A7180">
              <w:rPr>
                <w:rFonts w:ascii="Arial" w:hAnsi="Arial" w:cs="Arial"/>
                <w:spacing w:val="-1"/>
              </w:rPr>
              <w:t>urutan</w:t>
            </w:r>
            <w:proofErr w:type="spellEnd"/>
            <w:r w:rsidR="000D1F79" w:rsidRPr="003A7180">
              <w:rPr>
                <w:rFonts w:ascii="Arial" w:hAnsi="Arial" w:cs="Arial"/>
                <w:spacing w:val="-1"/>
              </w:rPr>
              <w:t xml:space="preserve"> </w:t>
            </w:r>
            <w:proofErr w:type="spellStart"/>
            <w:r w:rsidR="000D1F79" w:rsidRPr="003A7180">
              <w:rPr>
                <w:rFonts w:ascii="Arial" w:hAnsi="Arial" w:cs="Arial"/>
                <w:spacing w:val="-1"/>
              </w:rPr>
              <w:t>sebab</w:t>
            </w:r>
            <w:proofErr w:type="spellEnd"/>
            <w:r w:rsidR="000D1F79" w:rsidRPr="003A7180">
              <w:rPr>
                <w:rFonts w:ascii="Arial" w:hAnsi="Arial" w:cs="Arial"/>
                <w:spacing w:val="-1"/>
              </w:rPr>
              <w:t xml:space="preserve"> </w:t>
            </w:r>
            <w:proofErr w:type="spellStart"/>
            <w:r w:rsidR="000D1F79" w:rsidRPr="003A7180">
              <w:rPr>
                <w:rFonts w:ascii="Arial" w:hAnsi="Arial" w:cs="Arial"/>
                <w:spacing w:val="-1"/>
              </w:rPr>
              <w:t>akibat</w:t>
            </w:r>
            <w:proofErr w:type="spellEnd"/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spacing w:line="260" w:lineRule="exact"/>
              <w:ind w:left="302" w:right="295"/>
              <w:jc w:val="center"/>
              <w:rPr>
                <w:rFonts w:ascii="Arial" w:hAnsi="Arial" w:cs="Arial"/>
                <w:lang w:val="id-ID"/>
              </w:rPr>
            </w:pPr>
            <w:r w:rsidRPr="003A7180">
              <w:rPr>
                <w:rFonts w:ascii="Arial" w:hAnsi="Arial" w:cs="Arial"/>
                <w:spacing w:val="1"/>
                <w:lang w:val="id-ID"/>
              </w:rPr>
              <w:t>PG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spacing w:line="260" w:lineRule="exact"/>
              <w:ind w:left="227"/>
              <w:rPr>
                <w:rFonts w:ascii="Arial" w:hAnsi="Arial" w:cs="Arial"/>
                <w:lang w:val="id-ID"/>
              </w:rPr>
            </w:pPr>
            <w:r w:rsidRPr="003A7180">
              <w:rPr>
                <w:rFonts w:ascii="Arial" w:hAnsi="Arial" w:cs="Arial"/>
                <w:lang w:val="id-ID"/>
              </w:rPr>
              <w:t>16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spacing w:line="260" w:lineRule="exact"/>
              <w:ind w:left="381" w:right="385"/>
              <w:jc w:val="center"/>
              <w:rPr>
                <w:rFonts w:ascii="Arial" w:hAnsi="Arial" w:cs="Arial"/>
                <w:lang w:val="id-ID"/>
              </w:rPr>
            </w:pPr>
            <w:r w:rsidRPr="003A7180">
              <w:rPr>
                <w:rFonts w:ascii="Arial" w:hAnsi="Arial" w:cs="Arial"/>
                <w:spacing w:val="1"/>
                <w:lang w:val="id-ID"/>
              </w:rPr>
              <w:t>C4</w:t>
            </w:r>
          </w:p>
        </w:tc>
      </w:tr>
      <w:tr w:rsidR="00EF6721" w:rsidRPr="003A7180" w:rsidTr="00EF6721">
        <w:trPr>
          <w:trHeight w:hRule="exact" w:val="643"/>
        </w:trPr>
        <w:tc>
          <w:tcPr>
            <w:tcW w:w="704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453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51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spacing w:line="260" w:lineRule="exact"/>
              <w:ind w:left="102"/>
              <w:rPr>
                <w:rFonts w:ascii="Arial" w:hAnsi="Arial" w:cs="Arial"/>
              </w:rPr>
            </w:pPr>
            <w:r w:rsidRPr="003A7180">
              <w:rPr>
                <w:rFonts w:ascii="Arial" w:hAnsi="Arial" w:cs="Arial"/>
                <w:lang w:val="id-ID"/>
              </w:rPr>
              <w:t>M</w:t>
            </w:r>
            <w:r w:rsidRPr="003A7180">
              <w:rPr>
                <w:rFonts w:ascii="Arial" w:hAnsi="Arial" w:cs="Arial"/>
                <w:spacing w:val="-1"/>
                <w:lang w:val="id-ID"/>
              </w:rPr>
              <w:t>e</w:t>
            </w:r>
            <w:r w:rsidRPr="003A7180">
              <w:rPr>
                <w:rFonts w:ascii="Arial" w:hAnsi="Arial" w:cs="Arial"/>
                <w:lang w:val="id-ID"/>
              </w:rPr>
              <w:t>n</w:t>
            </w:r>
            <w:proofErr w:type="spellStart"/>
            <w:r w:rsidR="000D1F79" w:rsidRPr="003A7180">
              <w:rPr>
                <w:rFonts w:ascii="Arial" w:hAnsi="Arial" w:cs="Arial"/>
                <w:spacing w:val="-1"/>
              </w:rPr>
              <w:t>ujukkan</w:t>
            </w:r>
            <w:proofErr w:type="spellEnd"/>
            <w:r w:rsidR="000D1F79" w:rsidRPr="003A7180">
              <w:rPr>
                <w:rFonts w:ascii="Arial" w:hAnsi="Arial" w:cs="Arial"/>
                <w:spacing w:val="-1"/>
              </w:rPr>
              <w:t xml:space="preserve"> </w:t>
            </w:r>
            <w:r w:rsidRPr="003A7180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="000D1F79" w:rsidRPr="003A7180">
              <w:rPr>
                <w:rFonts w:ascii="Arial" w:hAnsi="Arial" w:cs="Arial"/>
              </w:rPr>
              <w:t>ciri</w:t>
            </w:r>
            <w:proofErr w:type="spellEnd"/>
            <w:r w:rsidR="000D1F79" w:rsidRPr="003A7180">
              <w:rPr>
                <w:rFonts w:ascii="Arial" w:hAnsi="Arial" w:cs="Arial"/>
              </w:rPr>
              <w:t xml:space="preserve"> </w:t>
            </w:r>
            <w:proofErr w:type="spellStart"/>
            <w:r w:rsidR="000D1F79" w:rsidRPr="003A7180">
              <w:rPr>
                <w:rFonts w:ascii="Arial" w:hAnsi="Arial" w:cs="Arial"/>
              </w:rPr>
              <w:t>kebahasaan</w:t>
            </w:r>
            <w:proofErr w:type="spellEnd"/>
            <w:r w:rsidR="000D1F79" w:rsidRPr="003A7180">
              <w:rPr>
                <w:rFonts w:ascii="Arial" w:hAnsi="Arial" w:cs="Arial"/>
              </w:rPr>
              <w:t xml:space="preserve"> </w:t>
            </w:r>
            <w:proofErr w:type="spellStart"/>
            <w:r w:rsidR="000D1F79" w:rsidRPr="003A7180">
              <w:rPr>
                <w:rFonts w:ascii="Arial" w:hAnsi="Arial" w:cs="Arial"/>
              </w:rPr>
              <w:t>kalimat</w:t>
            </w:r>
            <w:proofErr w:type="spellEnd"/>
            <w:r w:rsidR="000D1F79" w:rsidRPr="003A7180">
              <w:rPr>
                <w:rFonts w:ascii="Arial" w:hAnsi="Arial" w:cs="Arial"/>
              </w:rPr>
              <w:t xml:space="preserve"> no 5</w:t>
            </w:r>
          </w:p>
          <w:p w:rsidR="00EF6721" w:rsidRPr="003A7180" w:rsidRDefault="00EF6721">
            <w:pPr>
              <w:spacing w:before="41"/>
              <w:ind w:left="102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spacing w:line="260" w:lineRule="exact"/>
              <w:ind w:left="302" w:right="295"/>
              <w:jc w:val="center"/>
              <w:rPr>
                <w:rFonts w:ascii="Arial" w:hAnsi="Arial" w:cs="Arial"/>
                <w:lang w:val="id-ID"/>
              </w:rPr>
            </w:pPr>
            <w:r w:rsidRPr="003A7180">
              <w:rPr>
                <w:rFonts w:ascii="Arial" w:hAnsi="Arial" w:cs="Arial"/>
                <w:spacing w:val="1"/>
                <w:lang w:val="id-ID"/>
              </w:rPr>
              <w:t>PG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spacing w:line="260" w:lineRule="exact"/>
              <w:ind w:left="227"/>
              <w:rPr>
                <w:rFonts w:ascii="Arial" w:hAnsi="Arial" w:cs="Arial"/>
                <w:lang w:val="id-ID"/>
              </w:rPr>
            </w:pPr>
            <w:r w:rsidRPr="003A7180">
              <w:rPr>
                <w:rFonts w:ascii="Arial" w:hAnsi="Arial" w:cs="Arial"/>
                <w:lang w:val="id-ID"/>
              </w:rPr>
              <w:t>17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0D1F79">
            <w:pPr>
              <w:spacing w:line="260" w:lineRule="exact"/>
              <w:ind w:left="381" w:right="385"/>
              <w:jc w:val="center"/>
              <w:rPr>
                <w:rFonts w:ascii="Arial" w:hAnsi="Arial" w:cs="Arial"/>
              </w:rPr>
            </w:pPr>
            <w:r w:rsidRPr="003A7180">
              <w:rPr>
                <w:rFonts w:ascii="Arial" w:hAnsi="Arial" w:cs="Arial"/>
                <w:spacing w:val="1"/>
                <w:lang w:val="id-ID"/>
              </w:rPr>
              <w:t>C</w:t>
            </w:r>
            <w:r w:rsidRPr="003A7180">
              <w:rPr>
                <w:rFonts w:ascii="Arial" w:hAnsi="Arial" w:cs="Arial"/>
                <w:spacing w:val="1"/>
              </w:rPr>
              <w:t>1</w:t>
            </w:r>
          </w:p>
        </w:tc>
      </w:tr>
      <w:tr w:rsidR="00EF6721" w:rsidRPr="003A7180" w:rsidTr="00D747CA">
        <w:trPr>
          <w:trHeight w:hRule="exact" w:val="626"/>
        </w:trPr>
        <w:tc>
          <w:tcPr>
            <w:tcW w:w="704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453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51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spacing w:line="260" w:lineRule="exact"/>
              <w:ind w:left="102"/>
              <w:rPr>
                <w:rFonts w:ascii="Arial" w:hAnsi="Arial" w:cs="Arial"/>
              </w:rPr>
            </w:pPr>
            <w:r w:rsidRPr="003A7180">
              <w:rPr>
                <w:rFonts w:ascii="Arial" w:hAnsi="Arial" w:cs="Arial"/>
                <w:lang w:val="id-ID"/>
              </w:rPr>
              <w:t>M</w:t>
            </w:r>
            <w:r w:rsidRPr="003A7180">
              <w:rPr>
                <w:rFonts w:ascii="Arial" w:hAnsi="Arial" w:cs="Arial"/>
                <w:spacing w:val="-1"/>
                <w:lang w:val="id-ID"/>
              </w:rPr>
              <w:t>e</w:t>
            </w:r>
            <w:proofErr w:type="spellStart"/>
            <w:r w:rsidR="00B93385" w:rsidRPr="003A7180">
              <w:rPr>
                <w:rFonts w:ascii="Arial" w:hAnsi="Arial" w:cs="Arial"/>
              </w:rPr>
              <w:t>nemukaan</w:t>
            </w:r>
            <w:proofErr w:type="spellEnd"/>
            <w:r w:rsidR="00B93385" w:rsidRPr="003A7180">
              <w:rPr>
                <w:rFonts w:ascii="Arial" w:hAnsi="Arial" w:cs="Arial"/>
              </w:rPr>
              <w:t xml:space="preserve"> </w:t>
            </w:r>
            <w:proofErr w:type="spellStart"/>
            <w:r w:rsidR="00B93385" w:rsidRPr="003A7180">
              <w:rPr>
                <w:rFonts w:ascii="Arial" w:hAnsi="Arial" w:cs="Arial"/>
              </w:rPr>
              <w:t>ciri</w:t>
            </w:r>
            <w:proofErr w:type="spellEnd"/>
            <w:r w:rsidR="00B93385" w:rsidRPr="003A7180">
              <w:rPr>
                <w:rFonts w:ascii="Arial" w:hAnsi="Arial" w:cs="Arial"/>
              </w:rPr>
              <w:t xml:space="preserve"> – </w:t>
            </w:r>
            <w:proofErr w:type="spellStart"/>
            <w:r w:rsidR="00B93385" w:rsidRPr="003A7180">
              <w:rPr>
                <w:rFonts w:ascii="Arial" w:hAnsi="Arial" w:cs="Arial"/>
              </w:rPr>
              <w:t>ciri</w:t>
            </w:r>
            <w:proofErr w:type="spellEnd"/>
            <w:r w:rsidR="00B93385" w:rsidRPr="003A7180">
              <w:rPr>
                <w:rFonts w:ascii="Arial" w:hAnsi="Arial" w:cs="Arial"/>
              </w:rPr>
              <w:t xml:space="preserve"> </w:t>
            </w:r>
            <w:proofErr w:type="spellStart"/>
            <w:r w:rsidR="00B93385" w:rsidRPr="003A7180">
              <w:rPr>
                <w:rFonts w:ascii="Arial" w:hAnsi="Arial" w:cs="Arial"/>
              </w:rPr>
              <w:t>kebahasaan</w:t>
            </w:r>
            <w:proofErr w:type="spellEnd"/>
            <w:r w:rsidR="00B93385" w:rsidRPr="003A7180">
              <w:rPr>
                <w:rFonts w:ascii="Arial" w:hAnsi="Arial" w:cs="Arial"/>
              </w:rPr>
              <w:t xml:space="preserve"> </w:t>
            </w:r>
            <w:proofErr w:type="spellStart"/>
            <w:r w:rsidR="00B93385" w:rsidRPr="003A7180">
              <w:rPr>
                <w:rFonts w:ascii="Arial" w:hAnsi="Arial" w:cs="Arial"/>
              </w:rPr>
              <w:t>teks</w:t>
            </w:r>
            <w:proofErr w:type="spellEnd"/>
            <w:r w:rsidR="00B93385" w:rsidRPr="003A7180">
              <w:rPr>
                <w:rFonts w:ascii="Arial" w:hAnsi="Arial" w:cs="Arial"/>
              </w:rPr>
              <w:t xml:space="preserve"> </w:t>
            </w:r>
            <w:proofErr w:type="spellStart"/>
            <w:r w:rsidR="00B93385" w:rsidRPr="003A7180">
              <w:rPr>
                <w:rFonts w:ascii="Arial" w:hAnsi="Arial" w:cs="Arial"/>
              </w:rPr>
              <w:t>eksplanasi</w:t>
            </w:r>
            <w:proofErr w:type="spellEnd"/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B93385">
            <w:pPr>
              <w:spacing w:line="260" w:lineRule="exact"/>
              <w:ind w:left="302" w:right="295"/>
              <w:jc w:val="center"/>
              <w:rPr>
                <w:rFonts w:ascii="Arial" w:hAnsi="Arial" w:cs="Arial"/>
              </w:rPr>
            </w:pPr>
            <w:proofErr w:type="spellStart"/>
            <w:r w:rsidRPr="003A7180">
              <w:rPr>
                <w:rFonts w:ascii="Arial" w:hAnsi="Arial" w:cs="Arial"/>
                <w:spacing w:val="1"/>
              </w:rPr>
              <w:t>Uraian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B93385">
            <w:pPr>
              <w:spacing w:line="260" w:lineRule="exact"/>
              <w:ind w:left="227"/>
              <w:rPr>
                <w:rFonts w:ascii="Arial" w:hAnsi="Arial" w:cs="Arial"/>
              </w:rPr>
            </w:pPr>
            <w:r w:rsidRPr="003A7180">
              <w:rPr>
                <w:rFonts w:ascii="Arial" w:hAnsi="Arial" w:cs="Arial"/>
              </w:rPr>
              <w:t>42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B93385">
            <w:pPr>
              <w:spacing w:line="260" w:lineRule="exact"/>
              <w:ind w:left="381" w:right="385"/>
              <w:jc w:val="center"/>
              <w:rPr>
                <w:rFonts w:ascii="Arial" w:hAnsi="Arial" w:cs="Arial"/>
              </w:rPr>
            </w:pPr>
            <w:r w:rsidRPr="003A7180">
              <w:rPr>
                <w:rFonts w:ascii="Arial" w:hAnsi="Arial" w:cs="Arial"/>
                <w:spacing w:val="1"/>
                <w:lang w:val="id-ID"/>
              </w:rPr>
              <w:t>C</w:t>
            </w:r>
            <w:r w:rsidRPr="003A7180">
              <w:rPr>
                <w:rFonts w:ascii="Arial" w:hAnsi="Arial" w:cs="Arial"/>
                <w:spacing w:val="1"/>
              </w:rPr>
              <w:t>4</w:t>
            </w:r>
          </w:p>
        </w:tc>
      </w:tr>
      <w:tr w:rsidR="00EF6721" w:rsidRPr="003A7180" w:rsidTr="00EF6721">
        <w:trPr>
          <w:trHeight w:hRule="exact" w:val="644"/>
        </w:trPr>
        <w:tc>
          <w:tcPr>
            <w:tcW w:w="704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453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51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B93385" w:rsidP="00B93385">
            <w:pPr>
              <w:spacing w:before="41"/>
              <w:rPr>
                <w:rFonts w:ascii="Arial" w:hAnsi="Arial" w:cs="Arial"/>
              </w:rPr>
            </w:pPr>
            <w:r w:rsidRPr="003A7180">
              <w:rPr>
                <w:rFonts w:ascii="Arial" w:hAnsi="Arial" w:cs="Arial"/>
              </w:rPr>
              <w:t xml:space="preserve">  </w:t>
            </w:r>
            <w:proofErr w:type="spellStart"/>
            <w:r w:rsidRPr="003A7180">
              <w:rPr>
                <w:rFonts w:ascii="Arial" w:hAnsi="Arial" w:cs="Arial"/>
              </w:rPr>
              <w:t>Menemukan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salah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satu</w:t>
            </w:r>
            <w:proofErr w:type="spellEnd"/>
            <w:r w:rsidRPr="003A7180">
              <w:rPr>
                <w:rFonts w:ascii="Arial" w:hAnsi="Arial" w:cs="Arial"/>
              </w:rPr>
              <w:t xml:space="preserve">  </w:t>
            </w:r>
            <w:proofErr w:type="spellStart"/>
            <w:r w:rsidRPr="003A7180">
              <w:rPr>
                <w:rFonts w:ascii="Arial" w:hAnsi="Arial" w:cs="Arial"/>
              </w:rPr>
              <w:t>struktur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teks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eksplanasi</w:t>
            </w:r>
            <w:proofErr w:type="spellEnd"/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B93385">
            <w:pPr>
              <w:spacing w:line="260" w:lineRule="exact"/>
              <w:ind w:left="302" w:right="295"/>
              <w:jc w:val="center"/>
              <w:rPr>
                <w:rFonts w:ascii="Arial" w:hAnsi="Arial" w:cs="Arial"/>
              </w:rPr>
            </w:pPr>
            <w:proofErr w:type="spellStart"/>
            <w:r w:rsidRPr="003A7180">
              <w:rPr>
                <w:rFonts w:ascii="Arial" w:hAnsi="Arial" w:cs="Arial"/>
                <w:spacing w:val="1"/>
              </w:rPr>
              <w:t>Uraian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B93385">
            <w:pPr>
              <w:spacing w:line="260" w:lineRule="exact"/>
              <w:ind w:left="227"/>
              <w:rPr>
                <w:rFonts w:ascii="Arial" w:hAnsi="Arial" w:cs="Arial"/>
              </w:rPr>
            </w:pPr>
            <w:r w:rsidRPr="003A7180">
              <w:rPr>
                <w:rFonts w:ascii="Arial" w:hAnsi="Arial" w:cs="Arial"/>
              </w:rPr>
              <w:t>43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spacing w:line="260" w:lineRule="exact"/>
              <w:ind w:left="381" w:right="385"/>
              <w:jc w:val="center"/>
              <w:rPr>
                <w:rFonts w:ascii="Arial" w:hAnsi="Arial" w:cs="Arial"/>
                <w:lang w:val="id-ID"/>
              </w:rPr>
            </w:pPr>
            <w:r w:rsidRPr="003A7180">
              <w:rPr>
                <w:rFonts w:ascii="Arial" w:hAnsi="Arial" w:cs="Arial"/>
                <w:spacing w:val="1"/>
                <w:lang w:val="id-ID"/>
              </w:rPr>
              <w:t>C4</w:t>
            </w:r>
          </w:p>
        </w:tc>
      </w:tr>
      <w:tr w:rsidR="00EF6721" w:rsidRPr="003A7180" w:rsidTr="00EF6721">
        <w:trPr>
          <w:trHeight w:hRule="exact" w:val="646"/>
        </w:trPr>
        <w:tc>
          <w:tcPr>
            <w:tcW w:w="70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453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15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51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spacing w:before="43"/>
              <w:ind w:left="102"/>
              <w:rPr>
                <w:rFonts w:ascii="Arial" w:hAnsi="Arial" w:cs="Arial"/>
                <w:lang w:val="id-ID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spacing w:line="260" w:lineRule="exact"/>
              <w:ind w:left="215"/>
              <w:rPr>
                <w:rFonts w:ascii="Arial" w:hAnsi="Arial" w:cs="Arial"/>
                <w:lang w:val="id-ID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spacing w:line="260" w:lineRule="exact"/>
              <w:ind w:left="227"/>
              <w:rPr>
                <w:rFonts w:ascii="Arial" w:hAnsi="Arial" w:cs="Arial"/>
                <w:lang w:val="id-ID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spacing w:line="260" w:lineRule="exact"/>
              <w:ind w:left="381" w:right="385"/>
              <w:jc w:val="center"/>
              <w:rPr>
                <w:rFonts w:ascii="Arial" w:hAnsi="Arial" w:cs="Arial"/>
                <w:lang w:val="id-ID"/>
              </w:rPr>
            </w:pPr>
          </w:p>
        </w:tc>
      </w:tr>
      <w:tr w:rsidR="00EF6721" w:rsidRPr="003A7180" w:rsidTr="00EF6721">
        <w:trPr>
          <w:trHeight w:hRule="exact" w:val="547"/>
        </w:trPr>
        <w:tc>
          <w:tcPr>
            <w:tcW w:w="7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spacing w:line="260" w:lineRule="exact"/>
              <w:ind w:left="105"/>
              <w:rPr>
                <w:rFonts w:ascii="Arial" w:eastAsia="Calibri" w:hAnsi="Arial" w:cs="Arial"/>
              </w:rPr>
            </w:pPr>
            <w:r w:rsidRPr="003A7180">
              <w:rPr>
                <w:rFonts w:ascii="Arial" w:eastAsia="Calibri" w:hAnsi="Arial" w:cs="Arial"/>
                <w:spacing w:val="1"/>
                <w:position w:val="1"/>
                <w:lang w:val="id-ID"/>
              </w:rPr>
              <w:t>3</w:t>
            </w:r>
            <w:r w:rsidRPr="003A7180">
              <w:rPr>
                <w:rFonts w:ascii="Arial" w:eastAsia="Calibri" w:hAnsi="Arial" w:cs="Arial"/>
                <w:position w:val="1"/>
                <w:lang w:val="id-ID"/>
              </w:rPr>
              <w:t>.</w:t>
            </w:r>
            <w:r w:rsidRPr="003A7180">
              <w:rPr>
                <w:rFonts w:ascii="Arial" w:eastAsia="Calibri" w:hAnsi="Arial" w:cs="Arial"/>
                <w:position w:val="1"/>
              </w:rPr>
              <w:t>5</w:t>
            </w:r>
          </w:p>
        </w:tc>
        <w:tc>
          <w:tcPr>
            <w:tcW w:w="4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spacing w:line="260" w:lineRule="exact"/>
              <w:ind w:left="105"/>
              <w:rPr>
                <w:rFonts w:ascii="Arial" w:eastAsia="Calibri" w:hAnsi="Arial" w:cs="Arial"/>
                <w:lang w:val="id-ID"/>
              </w:rPr>
            </w:pPr>
            <w:proofErr w:type="spellStart"/>
            <w:r w:rsidRPr="003A7180">
              <w:rPr>
                <w:rFonts w:ascii="Arial" w:hAnsi="Arial" w:cs="Arial"/>
              </w:rPr>
              <w:t>Mengidentifikasi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informasi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berupa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permasalahan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aktual</w:t>
            </w:r>
            <w:proofErr w:type="spellEnd"/>
            <w:r w:rsidRPr="003A7180">
              <w:rPr>
                <w:rFonts w:ascii="Arial" w:hAnsi="Arial" w:cs="Arial"/>
              </w:rPr>
              <w:t xml:space="preserve"> yang </w:t>
            </w:r>
            <w:proofErr w:type="spellStart"/>
            <w:r w:rsidRPr="003A7180">
              <w:rPr>
                <w:rFonts w:ascii="Arial" w:hAnsi="Arial" w:cs="Arial"/>
              </w:rPr>
              <w:t>disajikan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dalam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ceramah</w:t>
            </w:r>
            <w:proofErr w:type="spellEnd"/>
            <w:r w:rsidRPr="003A7180">
              <w:rPr>
                <w:rFonts w:ascii="Arial" w:eastAsia="Calibri" w:hAnsi="Arial" w:cs="Arial"/>
                <w:spacing w:val="1"/>
                <w:position w:val="1"/>
                <w:lang w:val="id-ID"/>
              </w:rPr>
              <w:t xml:space="preserve"> </w:t>
            </w:r>
            <w:r w:rsidRPr="003A7180">
              <w:rPr>
                <w:rFonts w:ascii="Arial" w:eastAsia="Calibri" w:hAnsi="Arial" w:cs="Arial"/>
                <w:spacing w:val="-2"/>
                <w:position w:val="1"/>
                <w:lang w:val="id-ID"/>
              </w:rPr>
              <w:t xml:space="preserve"> </w:t>
            </w:r>
            <w:r w:rsidRPr="003A7180">
              <w:rPr>
                <w:rFonts w:ascii="Arial" w:eastAsia="Calibri" w:hAnsi="Arial" w:cs="Arial"/>
                <w:spacing w:val="1"/>
                <w:position w:val="1"/>
                <w:lang w:val="id-ID"/>
              </w:rPr>
              <w:t>y</w:t>
            </w:r>
            <w:r w:rsidRPr="003A7180">
              <w:rPr>
                <w:rFonts w:ascii="Arial" w:eastAsia="Calibri" w:hAnsi="Arial" w:cs="Arial"/>
                <w:position w:val="1"/>
                <w:lang w:val="id-ID"/>
              </w:rPr>
              <w:t>a</w:t>
            </w:r>
            <w:r w:rsidRPr="003A7180">
              <w:rPr>
                <w:rFonts w:ascii="Arial" w:eastAsia="Calibri" w:hAnsi="Arial" w:cs="Arial"/>
                <w:spacing w:val="-1"/>
                <w:position w:val="1"/>
                <w:lang w:val="id-ID"/>
              </w:rPr>
              <w:t>n</w:t>
            </w:r>
            <w:r w:rsidRPr="003A7180">
              <w:rPr>
                <w:rFonts w:ascii="Arial" w:eastAsia="Calibri" w:hAnsi="Arial" w:cs="Arial"/>
                <w:position w:val="1"/>
                <w:lang w:val="id-ID"/>
              </w:rPr>
              <w:t>gda</w:t>
            </w:r>
            <w:r w:rsidRPr="003A7180">
              <w:rPr>
                <w:rFonts w:ascii="Arial" w:eastAsia="Calibri" w:hAnsi="Arial" w:cs="Arial"/>
                <w:spacing w:val="-1"/>
                <w:position w:val="1"/>
                <w:lang w:val="id-ID"/>
              </w:rPr>
              <w:t>d</w:t>
            </w:r>
            <w:r w:rsidRPr="003A7180">
              <w:rPr>
                <w:rFonts w:ascii="Arial" w:eastAsia="Calibri" w:hAnsi="Arial" w:cs="Arial"/>
                <w:position w:val="1"/>
                <w:lang w:val="id-ID"/>
              </w:rPr>
              <w:t>i</w:t>
            </w:r>
            <w:r w:rsidRPr="003A7180">
              <w:rPr>
                <w:rFonts w:ascii="Arial" w:eastAsia="Calibri" w:hAnsi="Arial" w:cs="Arial"/>
                <w:spacing w:val="-2"/>
                <w:position w:val="1"/>
                <w:lang w:val="id-ID"/>
              </w:rPr>
              <w:t>te</w:t>
            </w:r>
            <w:r w:rsidRPr="003A7180">
              <w:rPr>
                <w:rFonts w:ascii="Arial" w:eastAsia="Calibri" w:hAnsi="Arial" w:cs="Arial"/>
                <w:position w:val="1"/>
                <w:lang w:val="id-ID"/>
              </w:rPr>
              <w:t>la</w:t>
            </w:r>
            <w:r w:rsidRPr="003A7180">
              <w:rPr>
                <w:rFonts w:ascii="Arial" w:eastAsia="Calibri" w:hAnsi="Arial" w:cs="Arial"/>
                <w:spacing w:val="-1"/>
                <w:position w:val="1"/>
                <w:lang w:val="id-ID"/>
              </w:rPr>
              <w:t>d</w:t>
            </w:r>
            <w:r w:rsidRPr="003A7180">
              <w:rPr>
                <w:rFonts w:ascii="Arial" w:eastAsia="Calibri" w:hAnsi="Arial" w:cs="Arial"/>
                <w:position w:val="1"/>
                <w:lang w:val="id-ID"/>
              </w:rPr>
              <w:t>a</w:t>
            </w:r>
            <w:r w:rsidRPr="003A7180">
              <w:rPr>
                <w:rFonts w:ascii="Arial" w:eastAsia="Calibri" w:hAnsi="Arial" w:cs="Arial"/>
                <w:spacing w:val="-1"/>
                <w:position w:val="1"/>
                <w:lang w:val="id-ID"/>
              </w:rPr>
              <w:t>n</w:t>
            </w:r>
            <w:r w:rsidRPr="003A7180">
              <w:rPr>
                <w:rFonts w:ascii="Arial" w:eastAsia="Calibri" w:hAnsi="Arial" w:cs="Arial"/>
                <w:position w:val="1"/>
                <w:lang w:val="id-ID"/>
              </w:rPr>
              <w:t>i d</w:t>
            </w:r>
            <w:r w:rsidRPr="003A7180">
              <w:rPr>
                <w:rFonts w:ascii="Arial" w:eastAsia="Calibri" w:hAnsi="Arial" w:cs="Arial"/>
                <w:spacing w:val="-1"/>
                <w:position w:val="1"/>
                <w:lang w:val="id-ID"/>
              </w:rPr>
              <w:t>a</w:t>
            </w:r>
            <w:r w:rsidRPr="003A7180">
              <w:rPr>
                <w:rFonts w:ascii="Arial" w:eastAsia="Calibri" w:hAnsi="Arial" w:cs="Arial"/>
                <w:position w:val="1"/>
                <w:lang w:val="id-ID"/>
              </w:rPr>
              <w:t>ri t</w:t>
            </w:r>
            <w:r w:rsidRPr="003A7180">
              <w:rPr>
                <w:rFonts w:ascii="Arial" w:eastAsia="Calibri" w:hAnsi="Arial" w:cs="Arial"/>
                <w:spacing w:val="1"/>
                <w:position w:val="1"/>
                <w:lang w:val="id-ID"/>
              </w:rPr>
              <w:t>e</w:t>
            </w:r>
            <w:r w:rsidRPr="003A7180">
              <w:rPr>
                <w:rFonts w:ascii="Arial" w:eastAsia="Calibri" w:hAnsi="Arial" w:cs="Arial"/>
                <w:position w:val="1"/>
                <w:lang w:val="id-ID"/>
              </w:rPr>
              <w:t>ks</w:t>
            </w:r>
          </w:p>
          <w:p w:rsidR="00EF6721" w:rsidRPr="003A7180" w:rsidRDefault="00EF6721">
            <w:pPr>
              <w:ind w:left="105"/>
              <w:rPr>
                <w:rFonts w:ascii="Arial" w:eastAsia="Calibri" w:hAnsi="Arial" w:cs="Arial"/>
                <w:lang w:val="id-ID"/>
              </w:rPr>
            </w:pPr>
            <w:r w:rsidRPr="003A7180">
              <w:rPr>
                <w:rFonts w:ascii="Arial" w:eastAsia="Calibri" w:hAnsi="Arial" w:cs="Arial"/>
                <w:spacing w:val="-1"/>
                <w:lang w:val="id-ID"/>
              </w:rPr>
              <w:t>b</w:t>
            </w:r>
            <w:r w:rsidRPr="003A7180">
              <w:rPr>
                <w:rFonts w:ascii="Arial" w:eastAsia="Calibri" w:hAnsi="Arial" w:cs="Arial"/>
                <w:lang w:val="id-ID"/>
              </w:rPr>
              <w:t>i</w:t>
            </w:r>
            <w:r w:rsidRPr="003A7180">
              <w:rPr>
                <w:rFonts w:ascii="Arial" w:eastAsia="Calibri" w:hAnsi="Arial" w:cs="Arial"/>
                <w:spacing w:val="1"/>
                <w:lang w:val="id-ID"/>
              </w:rPr>
              <w:t>o</w:t>
            </w:r>
            <w:r w:rsidRPr="003A7180">
              <w:rPr>
                <w:rFonts w:ascii="Arial" w:eastAsia="Calibri" w:hAnsi="Arial" w:cs="Arial"/>
                <w:spacing w:val="-1"/>
                <w:lang w:val="id-ID"/>
              </w:rPr>
              <w:t>g</w:t>
            </w:r>
            <w:r w:rsidRPr="003A7180">
              <w:rPr>
                <w:rFonts w:ascii="Arial" w:eastAsia="Calibri" w:hAnsi="Arial" w:cs="Arial"/>
                <w:lang w:val="id-ID"/>
              </w:rPr>
              <w:t>rafi</w:t>
            </w:r>
          </w:p>
        </w:tc>
        <w:tc>
          <w:tcPr>
            <w:tcW w:w="156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 w:rsidP="00CF0496">
            <w:pPr>
              <w:spacing w:line="260" w:lineRule="exact"/>
              <w:ind w:left="112"/>
              <w:rPr>
                <w:rFonts w:ascii="Arial" w:hAnsi="Arial" w:cs="Arial"/>
              </w:rPr>
            </w:pPr>
            <w:r w:rsidRPr="003A7180">
              <w:rPr>
                <w:rFonts w:ascii="Arial" w:hAnsi="Arial" w:cs="Arial"/>
                <w:lang w:val="id-ID"/>
              </w:rPr>
              <w:t>T</w:t>
            </w:r>
            <w:r w:rsidRPr="003A7180">
              <w:rPr>
                <w:rFonts w:ascii="Arial" w:hAnsi="Arial" w:cs="Arial"/>
                <w:spacing w:val="-1"/>
                <w:lang w:val="id-ID"/>
              </w:rPr>
              <w:t>e</w:t>
            </w:r>
            <w:r w:rsidRPr="003A7180">
              <w:rPr>
                <w:rFonts w:ascii="Arial" w:hAnsi="Arial" w:cs="Arial"/>
                <w:lang w:val="id-ID"/>
              </w:rPr>
              <w:t xml:space="preserve">ks </w:t>
            </w:r>
            <w:proofErr w:type="spellStart"/>
            <w:r w:rsidR="00CF0496" w:rsidRPr="003A7180">
              <w:rPr>
                <w:rFonts w:ascii="Arial" w:hAnsi="Arial" w:cs="Arial"/>
                <w:spacing w:val="-2"/>
              </w:rPr>
              <w:t>Ceramah</w:t>
            </w:r>
            <w:proofErr w:type="spellEnd"/>
          </w:p>
        </w:tc>
        <w:tc>
          <w:tcPr>
            <w:tcW w:w="51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spacing w:line="260" w:lineRule="exact"/>
              <w:ind w:left="102"/>
              <w:rPr>
                <w:rFonts w:ascii="Arial" w:hAnsi="Arial" w:cs="Arial"/>
              </w:rPr>
            </w:pPr>
            <w:r w:rsidRPr="003A7180">
              <w:rPr>
                <w:rFonts w:ascii="Arial" w:hAnsi="Arial" w:cs="Arial"/>
                <w:lang w:val="id-ID"/>
              </w:rPr>
              <w:t>M</w:t>
            </w:r>
            <w:r w:rsidRPr="003A7180">
              <w:rPr>
                <w:rFonts w:ascii="Arial" w:hAnsi="Arial" w:cs="Arial"/>
                <w:spacing w:val="-1"/>
                <w:lang w:val="id-ID"/>
              </w:rPr>
              <w:t>e</w:t>
            </w:r>
            <w:r w:rsidRPr="003A7180">
              <w:rPr>
                <w:rFonts w:ascii="Arial" w:hAnsi="Arial" w:cs="Arial"/>
                <w:lang w:val="id-ID"/>
              </w:rPr>
              <w:t>n</w:t>
            </w:r>
            <w:proofErr w:type="spellStart"/>
            <w:r w:rsidR="00D747CA" w:rsidRPr="003A7180">
              <w:rPr>
                <w:rFonts w:ascii="Arial" w:hAnsi="Arial" w:cs="Arial"/>
                <w:spacing w:val="-1"/>
              </w:rPr>
              <w:t>ujukan</w:t>
            </w:r>
            <w:proofErr w:type="spellEnd"/>
            <w:r w:rsidR="00D747CA" w:rsidRPr="003A7180">
              <w:rPr>
                <w:rFonts w:ascii="Arial" w:hAnsi="Arial" w:cs="Arial"/>
                <w:spacing w:val="-1"/>
              </w:rPr>
              <w:t xml:space="preserve"> </w:t>
            </w:r>
            <w:proofErr w:type="spellStart"/>
            <w:r w:rsidR="00D747CA" w:rsidRPr="003A7180">
              <w:rPr>
                <w:rFonts w:ascii="Arial" w:hAnsi="Arial" w:cs="Arial"/>
                <w:spacing w:val="-1"/>
              </w:rPr>
              <w:t>komponen</w:t>
            </w:r>
            <w:proofErr w:type="spellEnd"/>
            <w:r w:rsidR="00D747CA" w:rsidRPr="003A7180">
              <w:rPr>
                <w:rFonts w:ascii="Arial" w:hAnsi="Arial" w:cs="Arial"/>
                <w:spacing w:val="-1"/>
              </w:rPr>
              <w:t xml:space="preserve"> </w:t>
            </w:r>
            <w:proofErr w:type="spellStart"/>
            <w:r w:rsidR="00D747CA" w:rsidRPr="003A7180">
              <w:rPr>
                <w:rFonts w:ascii="Arial" w:hAnsi="Arial" w:cs="Arial"/>
                <w:spacing w:val="-1"/>
              </w:rPr>
              <w:t>ceramah</w:t>
            </w:r>
            <w:proofErr w:type="spellEnd"/>
            <w:r w:rsidR="00D747CA" w:rsidRPr="003A7180">
              <w:rPr>
                <w:rFonts w:ascii="Arial" w:hAnsi="Arial" w:cs="Arial"/>
                <w:lang w:val="id-ID"/>
              </w:rPr>
              <w:t xml:space="preserve"> 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spacing w:line="260" w:lineRule="exact"/>
              <w:ind w:left="302" w:right="295"/>
              <w:jc w:val="center"/>
              <w:rPr>
                <w:rFonts w:ascii="Arial" w:hAnsi="Arial" w:cs="Arial"/>
                <w:lang w:val="id-ID"/>
              </w:rPr>
            </w:pPr>
            <w:r w:rsidRPr="003A7180">
              <w:rPr>
                <w:rFonts w:ascii="Arial" w:hAnsi="Arial" w:cs="Arial"/>
                <w:spacing w:val="1"/>
                <w:lang w:val="id-ID"/>
              </w:rPr>
              <w:t>PG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D747CA">
            <w:pPr>
              <w:spacing w:line="260" w:lineRule="exact"/>
              <w:ind w:left="227"/>
              <w:rPr>
                <w:rFonts w:ascii="Arial" w:hAnsi="Arial" w:cs="Arial"/>
              </w:rPr>
            </w:pPr>
            <w:r w:rsidRPr="003A7180">
              <w:rPr>
                <w:rFonts w:ascii="Arial" w:hAnsi="Arial" w:cs="Arial"/>
              </w:rPr>
              <w:t>18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D747CA">
            <w:pPr>
              <w:spacing w:line="260" w:lineRule="exact"/>
              <w:ind w:left="381" w:right="385"/>
              <w:jc w:val="center"/>
              <w:rPr>
                <w:rFonts w:ascii="Arial" w:hAnsi="Arial" w:cs="Arial"/>
              </w:rPr>
            </w:pPr>
            <w:r w:rsidRPr="003A7180">
              <w:rPr>
                <w:rFonts w:ascii="Arial" w:hAnsi="Arial" w:cs="Arial"/>
                <w:spacing w:val="1"/>
                <w:lang w:val="id-ID"/>
              </w:rPr>
              <w:t>C</w:t>
            </w:r>
            <w:r w:rsidRPr="003A7180">
              <w:rPr>
                <w:rFonts w:ascii="Arial" w:hAnsi="Arial" w:cs="Arial"/>
                <w:spacing w:val="1"/>
              </w:rPr>
              <w:t>1</w:t>
            </w:r>
          </w:p>
        </w:tc>
      </w:tr>
      <w:tr w:rsidR="00EF6721" w:rsidRPr="003A7180" w:rsidTr="00EF6721">
        <w:trPr>
          <w:trHeight w:hRule="exact" w:val="816"/>
        </w:trPr>
        <w:tc>
          <w:tcPr>
            <w:tcW w:w="7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spacing w:line="260" w:lineRule="exact"/>
              <w:ind w:left="105"/>
              <w:rPr>
                <w:rFonts w:ascii="Arial" w:eastAsia="Calibri" w:hAnsi="Arial" w:cs="Arial"/>
              </w:rPr>
            </w:pPr>
            <w:r w:rsidRPr="003A7180">
              <w:rPr>
                <w:rFonts w:ascii="Arial" w:eastAsia="Calibri" w:hAnsi="Arial" w:cs="Arial"/>
                <w:spacing w:val="1"/>
                <w:position w:val="1"/>
                <w:lang w:val="id-ID"/>
              </w:rPr>
              <w:t>4</w:t>
            </w:r>
            <w:r w:rsidRPr="003A7180">
              <w:rPr>
                <w:rFonts w:ascii="Arial" w:eastAsia="Calibri" w:hAnsi="Arial" w:cs="Arial"/>
                <w:position w:val="1"/>
                <w:lang w:val="id-ID"/>
              </w:rPr>
              <w:t>.</w:t>
            </w:r>
            <w:r w:rsidRPr="003A7180">
              <w:rPr>
                <w:rFonts w:ascii="Arial" w:eastAsia="Calibri" w:hAnsi="Arial" w:cs="Arial"/>
                <w:position w:val="1"/>
              </w:rPr>
              <w:t>5</w:t>
            </w:r>
          </w:p>
        </w:tc>
        <w:tc>
          <w:tcPr>
            <w:tcW w:w="4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 w:rsidP="009664D5">
            <w:pPr>
              <w:spacing w:line="260" w:lineRule="exact"/>
              <w:ind w:left="105"/>
              <w:rPr>
                <w:rFonts w:ascii="Arial" w:eastAsia="Calibri" w:hAnsi="Arial" w:cs="Arial"/>
                <w:lang w:val="id-ID"/>
              </w:rPr>
            </w:pPr>
            <w:proofErr w:type="spellStart"/>
            <w:r w:rsidRPr="003A7180">
              <w:rPr>
                <w:rFonts w:ascii="Arial" w:hAnsi="Arial" w:cs="Arial"/>
              </w:rPr>
              <w:t>Menyusun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bagian-bagian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penting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dari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permasalahan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aktual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sebagai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bahan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untuk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disajikan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dalam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ceramah</w:t>
            </w:r>
            <w:proofErr w:type="spellEnd"/>
            <w:r w:rsidRPr="003A7180">
              <w:rPr>
                <w:rFonts w:ascii="Arial" w:eastAsia="Calibri" w:hAnsi="Arial" w:cs="Arial"/>
                <w:spacing w:val="1"/>
                <w:position w:val="1"/>
                <w:lang w:val="id-ID"/>
              </w:rPr>
              <w:t xml:space="preserve"> </w:t>
            </w:r>
          </w:p>
        </w:tc>
        <w:tc>
          <w:tcPr>
            <w:tcW w:w="156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51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D747CA">
            <w:pPr>
              <w:spacing w:before="41"/>
              <w:ind w:left="102"/>
              <w:rPr>
                <w:rFonts w:ascii="Arial" w:hAnsi="Arial" w:cs="Arial"/>
                <w:lang w:val="id-ID"/>
              </w:rPr>
            </w:pPr>
            <w:proofErr w:type="spellStart"/>
            <w:r w:rsidRPr="003A7180">
              <w:rPr>
                <w:rFonts w:ascii="Arial" w:hAnsi="Arial" w:cs="Arial"/>
              </w:rPr>
              <w:t>Menunjukkan</w:t>
            </w:r>
            <w:proofErr w:type="spellEnd"/>
            <w:r w:rsidRPr="003A7180">
              <w:rPr>
                <w:rFonts w:ascii="Arial" w:hAnsi="Arial" w:cs="Arial"/>
              </w:rPr>
              <w:t xml:space="preserve"> 1 </w:t>
            </w:r>
            <w:proofErr w:type="spellStart"/>
            <w:proofErr w:type="gramStart"/>
            <w:r w:rsidRPr="003A7180">
              <w:rPr>
                <w:rFonts w:ascii="Arial" w:hAnsi="Arial" w:cs="Arial"/>
              </w:rPr>
              <w:t>judul</w:t>
            </w:r>
            <w:proofErr w:type="spellEnd"/>
            <w:r w:rsidRPr="003A7180">
              <w:rPr>
                <w:rFonts w:ascii="Arial" w:hAnsi="Arial" w:cs="Arial"/>
              </w:rPr>
              <w:t xml:space="preserve">  yang</w:t>
            </w:r>
            <w:proofErr w:type="gram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menarik</w:t>
            </w:r>
            <w:proofErr w:type="spellEnd"/>
            <w:r w:rsidR="00EF6721" w:rsidRPr="003A7180">
              <w:rPr>
                <w:rFonts w:ascii="Arial" w:hAnsi="Arial" w:cs="Arial"/>
                <w:lang w:val="id-ID"/>
              </w:rPr>
              <w:t>.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spacing w:line="260" w:lineRule="exact"/>
              <w:ind w:left="302" w:right="295"/>
              <w:jc w:val="center"/>
              <w:rPr>
                <w:rFonts w:ascii="Arial" w:hAnsi="Arial" w:cs="Arial"/>
                <w:lang w:val="id-ID"/>
              </w:rPr>
            </w:pPr>
            <w:r w:rsidRPr="003A7180">
              <w:rPr>
                <w:rFonts w:ascii="Arial" w:hAnsi="Arial" w:cs="Arial"/>
                <w:spacing w:val="1"/>
                <w:lang w:val="id-ID"/>
              </w:rPr>
              <w:t>PG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D747CA">
            <w:pPr>
              <w:spacing w:line="260" w:lineRule="exact"/>
              <w:ind w:left="227"/>
              <w:rPr>
                <w:rFonts w:ascii="Arial" w:hAnsi="Arial" w:cs="Arial"/>
              </w:rPr>
            </w:pPr>
            <w:r w:rsidRPr="003A7180">
              <w:rPr>
                <w:rFonts w:ascii="Arial" w:hAnsi="Arial" w:cs="Arial"/>
              </w:rPr>
              <w:t>19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D747CA">
            <w:pPr>
              <w:spacing w:line="260" w:lineRule="exact"/>
              <w:ind w:left="381" w:right="385"/>
              <w:jc w:val="center"/>
              <w:rPr>
                <w:rFonts w:ascii="Arial" w:hAnsi="Arial" w:cs="Arial"/>
              </w:rPr>
            </w:pPr>
            <w:r w:rsidRPr="003A7180">
              <w:rPr>
                <w:rFonts w:ascii="Arial" w:hAnsi="Arial" w:cs="Arial"/>
                <w:spacing w:val="1"/>
                <w:lang w:val="id-ID"/>
              </w:rPr>
              <w:t>C</w:t>
            </w:r>
            <w:r w:rsidRPr="003A7180">
              <w:rPr>
                <w:rFonts w:ascii="Arial" w:hAnsi="Arial" w:cs="Arial"/>
                <w:spacing w:val="1"/>
              </w:rPr>
              <w:t>1</w:t>
            </w:r>
          </w:p>
        </w:tc>
      </w:tr>
      <w:tr w:rsidR="00EF6721" w:rsidRPr="003A7180" w:rsidTr="00EF6721">
        <w:trPr>
          <w:trHeight w:hRule="exact" w:val="548"/>
        </w:trPr>
        <w:tc>
          <w:tcPr>
            <w:tcW w:w="7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spacing w:line="260" w:lineRule="exact"/>
              <w:ind w:left="105"/>
              <w:rPr>
                <w:rFonts w:ascii="Arial" w:eastAsia="Calibri" w:hAnsi="Arial" w:cs="Arial"/>
              </w:rPr>
            </w:pPr>
            <w:r w:rsidRPr="003A7180">
              <w:rPr>
                <w:rFonts w:ascii="Arial" w:eastAsia="Calibri" w:hAnsi="Arial" w:cs="Arial"/>
                <w:spacing w:val="1"/>
                <w:position w:val="1"/>
                <w:lang w:val="id-ID"/>
              </w:rPr>
              <w:t>3</w:t>
            </w:r>
            <w:r w:rsidRPr="003A7180">
              <w:rPr>
                <w:rFonts w:ascii="Arial" w:eastAsia="Calibri" w:hAnsi="Arial" w:cs="Arial"/>
                <w:position w:val="1"/>
                <w:lang w:val="id-ID"/>
              </w:rPr>
              <w:t>.</w:t>
            </w:r>
            <w:r w:rsidRPr="003A7180">
              <w:rPr>
                <w:rFonts w:ascii="Arial" w:eastAsia="Calibri" w:hAnsi="Arial" w:cs="Arial"/>
                <w:position w:val="1"/>
              </w:rPr>
              <w:t>6</w:t>
            </w:r>
          </w:p>
        </w:tc>
        <w:tc>
          <w:tcPr>
            <w:tcW w:w="4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 w:rsidP="009664D5">
            <w:pPr>
              <w:spacing w:line="260" w:lineRule="exact"/>
              <w:ind w:left="105"/>
              <w:rPr>
                <w:rFonts w:ascii="Arial" w:eastAsia="Calibri" w:hAnsi="Arial" w:cs="Arial"/>
                <w:lang w:val="id-ID"/>
              </w:rPr>
            </w:pPr>
            <w:proofErr w:type="spellStart"/>
            <w:r w:rsidRPr="003A7180">
              <w:rPr>
                <w:rFonts w:ascii="Arial" w:hAnsi="Arial" w:cs="Arial"/>
              </w:rPr>
              <w:t>Menganalisis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isi</w:t>
            </w:r>
            <w:proofErr w:type="spellEnd"/>
            <w:r w:rsidRPr="003A7180">
              <w:rPr>
                <w:rFonts w:ascii="Arial" w:hAnsi="Arial" w:cs="Arial"/>
              </w:rPr>
              <w:t xml:space="preserve">, </w:t>
            </w:r>
            <w:proofErr w:type="spellStart"/>
            <w:r w:rsidRPr="003A7180">
              <w:rPr>
                <w:rFonts w:ascii="Arial" w:hAnsi="Arial" w:cs="Arial"/>
              </w:rPr>
              <w:t>struktur</w:t>
            </w:r>
            <w:proofErr w:type="spellEnd"/>
            <w:r w:rsidRPr="003A7180">
              <w:rPr>
                <w:rFonts w:ascii="Arial" w:hAnsi="Arial" w:cs="Arial"/>
              </w:rPr>
              <w:t xml:space="preserve">, </w:t>
            </w:r>
            <w:proofErr w:type="spellStart"/>
            <w:r w:rsidRPr="003A7180">
              <w:rPr>
                <w:rFonts w:ascii="Arial" w:hAnsi="Arial" w:cs="Arial"/>
              </w:rPr>
              <w:t>dan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kebahasaan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dalam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ceramah</w:t>
            </w:r>
            <w:proofErr w:type="spellEnd"/>
            <w:r w:rsidRPr="003A7180">
              <w:rPr>
                <w:rFonts w:ascii="Arial" w:eastAsia="Calibri" w:hAnsi="Arial" w:cs="Arial"/>
                <w:lang w:val="id-ID"/>
              </w:rPr>
              <w:t>.</w:t>
            </w:r>
          </w:p>
        </w:tc>
        <w:tc>
          <w:tcPr>
            <w:tcW w:w="156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51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D747CA">
            <w:pPr>
              <w:spacing w:line="260" w:lineRule="exact"/>
              <w:ind w:left="102"/>
              <w:rPr>
                <w:rFonts w:ascii="Arial" w:hAnsi="Arial" w:cs="Arial"/>
              </w:rPr>
            </w:pPr>
            <w:proofErr w:type="spellStart"/>
            <w:r w:rsidRPr="003A7180">
              <w:rPr>
                <w:rFonts w:ascii="Arial" w:hAnsi="Arial" w:cs="Arial"/>
              </w:rPr>
              <w:t>Menemukan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bagian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penutup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ceramah</w:t>
            </w:r>
            <w:proofErr w:type="spellEnd"/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spacing w:line="260" w:lineRule="exact"/>
              <w:ind w:left="302" w:right="295"/>
              <w:jc w:val="center"/>
              <w:rPr>
                <w:rFonts w:ascii="Arial" w:hAnsi="Arial" w:cs="Arial"/>
                <w:lang w:val="id-ID"/>
              </w:rPr>
            </w:pPr>
            <w:r w:rsidRPr="003A7180">
              <w:rPr>
                <w:rFonts w:ascii="Arial" w:hAnsi="Arial" w:cs="Arial"/>
                <w:spacing w:val="1"/>
                <w:lang w:val="id-ID"/>
              </w:rPr>
              <w:t>PG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D747CA">
            <w:pPr>
              <w:spacing w:line="260" w:lineRule="exact"/>
              <w:ind w:left="227"/>
              <w:rPr>
                <w:rFonts w:ascii="Arial" w:hAnsi="Arial" w:cs="Arial"/>
              </w:rPr>
            </w:pPr>
            <w:r w:rsidRPr="003A7180">
              <w:rPr>
                <w:rFonts w:ascii="Arial" w:hAnsi="Arial" w:cs="Arial"/>
              </w:rPr>
              <w:t>20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 w:rsidP="00D747CA">
            <w:pPr>
              <w:spacing w:line="260" w:lineRule="exact"/>
              <w:ind w:left="381" w:right="385"/>
              <w:jc w:val="center"/>
              <w:rPr>
                <w:rFonts w:ascii="Arial" w:hAnsi="Arial" w:cs="Arial"/>
              </w:rPr>
            </w:pPr>
            <w:r w:rsidRPr="003A7180">
              <w:rPr>
                <w:rFonts w:ascii="Arial" w:hAnsi="Arial" w:cs="Arial"/>
                <w:spacing w:val="1"/>
                <w:lang w:val="id-ID"/>
              </w:rPr>
              <w:t>C</w:t>
            </w:r>
            <w:r w:rsidR="00D747CA" w:rsidRPr="003A7180">
              <w:rPr>
                <w:rFonts w:ascii="Arial" w:hAnsi="Arial" w:cs="Arial"/>
                <w:spacing w:val="1"/>
              </w:rPr>
              <w:t>4</w:t>
            </w:r>
          </w:p>
        </w:tc>
      </w:tr>
      <w:tr w:rsidR="00EF6721" w:rsidRPr="003A7180" w:rsidTr="00EF6721">
        <w:trPr>
          <w:trHeight w:hRule="exact" w:val="326"/>
        </w:trPr>
        <w:tc>
          <w:tcPr>
            <w:tcW w:w="70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spacing w:line="260" w:lineRule="exact"/>
              <w:ind w:left="105"/>
              <w:rPr>
                <w:rFonts w:ascii="Arial" w:eastAsia="Calibri" w:hAnsi="Arial" w:cs="Arial"/>
              </w:rPr>
            </w:pPr>
            <w:r w:rsidRPr="003A7180">
              <w:rPr>
                <w:rFonts w:ascii="Arial" w:eastAsia="Calibri" w:hAnsi="Arial" w:cs="Arial"/>
                <w:spacing w:val="1"/>
                <w:position w:val="1"/>
                <w:lang w:val="id-ID"/>
              </w:rPr>
              <w:t>4</w:t>
            </w:r>
            <w:r w:rsidRPr="003A7180">
              <w:rPr>
                <w:rFonts w:ascii="Arial" w:eastAsia="Calibri" w:hAnsi="Arial" w:cs="Arial"/>
                <w:position w:val="1"/>
                <w:lang w:val="id-ID"/>
              </w:rPr>
              <w:t>.</w:t>
            </w:r>
            <w:r w:rsidRPr="003A7180">
              <w:rPr>
                <w:rFonts w:ascii="Arial" w:eastAsia="Calibri" w:hAnsi="Arial" w:cs="Arial"/>
                <w:position w:val="1"/>
              </w:rPr>
              <w:t>6</w:t>
            </w:r>
          </w:p>
        </w:tc>
        <w:tc>
          <w:tcPr>
            <w:tcW w:w="453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 w:rsidP="009664D5">
            <w:pPr>
              <w:spacing w:line="260" w:lineRule="exact"/>
              <w:ind w:left="105"/>
              <w:rPr>
                <w:rFonts w:ascii="Arial" w:eastAsia="Calibri" w:hAnsi="Arial" w:cs="Arial"/>
                <w:lang w:val="id-ID"/>
              </w:rPr>
            </w:pPr>
            <w:proofErr w:type="spellStart"/>
            <w:r w:rsidRPr="003A7180">
              <w:rPr>
                <w:rFonts w:ascii="Arial" w:hAnsi="Arial" w:cs="Arial"/>
              </w:rPr>
              <w:t>Mengkonstruksi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ceramah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tentang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permasalahan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aktual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dengan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memerhatikan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aspek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kebahasaan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dan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menggunakan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struktur</w:t>
            </w:r>
            <w:proofErr w:type="spellEnd"/>
            <w:r w:rsidRPr="003A7180">
              <w:rPr>
                <w:rFonts w:ascii="Arial" w:hAnsi="Arial" w:cs="Arial"/>
              </w:rPr>
              <w:t xml:space="preserve"> yang </w:t>
            </w:r>
            <w:proofErr w:type="spellStart"/>
            <w:r w:rsidRPr="003A7180">
              <w:rPr>
                <w:rFonts w:ascii="Arial" w:hAnsi="Arial" w:cs="Arial"/>
              </w:rPr>
              <w:t>tepat</w:t>
            </w:r>
            <w:proofErr w:type="spellEnd"/>
            <w:r w:rsidRPr="003A7180">
              <w:rPr>
                <w:rFonts w:ascii="Arial" w:eastAsia="Calibri" w:hAnsi="Arial" w:cs="Arial"/>
                <w:spacing w:val="1"/>
                <w:position w:val="1"/>
                <w:lang w:val="id-ID"/>
              </w:rPr>
              <w:t xml:space="preserve"> </w:t>
            </w:r>
          </w:p>
        </w:tc>
        <w:tc>
          <w:tcPr>
            <w:tcW w:w="156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51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 w:rsidP="00D747CA">
            <w:pPr>
              <w:spacing w:line="260" w:lineRule="exact"/>
              <w:ind w:left="102"/>
              <w:rPr>
                <w:rFonts w:ascii="Arial" w:hAnsi="Arial" w:cs="Arial"/>
                <w:lang w:val="id-ID"/>
              </w:rPr>
            </w:pPr>
            <w:r w:rsidRPr="003A7180">
              <w:rPr>
                <w:rFonts w:ascii="Arial" w:hAnsi="Arial" w:cs="Arial"/>
                <w:lang w:val="id-ID"/>
              </w:rPr>
              <w:t>M</w:t>
            </w:r>
            <w:r w:rsidRPr="003A7180">
              <w:rPr>
                <w:rFonts w:ascii="Arial" w:hAnsi="Arial" w:cs="Arial"/>
                <w:spacing w:val="-1"/>
                <w:lang w:val="id-ID"/>
              </w:rPr>
              <w:t>e</w:t>
            </w:r>
            <w:r w:rsidRPr="003A7180">
              <w:rPr>
                <w:rFonts w:ascii="Arial" w:hAnsi="Arial" w:cs="Arial"/>
                <w:lang w:val="id-ID"/>
              </w:rPr>
              <w:t>n</w:t>
            </w:r>
            <w:r w:rsidRPr="003A7180">
              <w:rPr>
                <w:rFonts w:ascii="Arial" w:hAnsi="Arial" w:cs="Arial"/>
                <w:spacing w:val="-1"/>
                <w:lang w:val="id-ID"/>
              </w:rPr>
              <w:t>e</w:t>
            </w:r>
            <w:r w:rsidRPr="003A7180">
              <w:rPr>
                <w:rFonts w:ascii="Arial" w:hAnsi="Arial" w:cs="Arial"/>
                <w:lang w:val="id-ID"/>
              </w:rPr>
              <w:t xml:space="preserve">mukan </w:t>
            </w:r>
            <w:proofErr w:type="spellStart"/>
            <w:r w:rsidR="00D747CA" w:rsidRPr="003A7180">
              <w:rPr>
                <w:rFonts w:ascii="Arial" w:hAnsi="Arial" w:cs="Arial"/>
              </w:rPr>
              <w:t>issu</w:t>
            </w:r>
            <w:proofErr w:type="spellEnd"/>
            <w:r w:rsidR="00D747CA" w:rsidRPr="003A7180">
              <w:rPr>
                <w:rFonts w:ascii="Arial" w:hAnsi="Arial" w:cs="Arial"/>
              </w:rPr>
              <w:t xml:space="preserve"> </w:t>
            </w:r>
            <w:r w:rsidRPr="003A7180">
              <w:rPr>
                <w:rFonts w:ascii="Arial" w:hAnsi="Arial" w:cs="Arial"/>
                <w:lang w:val="id-ID"/>
              </w:rPr>
              <w:t xml:space="preserve"> d</w:t>
            </w:r>
            <w:r w:rsidRPr="003A7180">
              <w:rPr>
                <w:rFonts w:ascii="Arial" w:hAnsi="Arial" w:cs="Arial"/>
                <w:spacing w:val="-1"/>
                <w:lang w:val="id-ID"/>
              </w:rPr>
              <w:t>a</w:t>
            </w:r>
            <w:r w:rsidRPr="003A7180">
              <w:rPr>
                <w:rFonts w:ascii="Arial" w:hAnsi="Arial" w:cs="Arial"/>
                <w:lang w:val="id-ID"/>
              </w:rPr>
              <w:t xml:space="preserve">ri </w:t>
            </w:r>
            <w:proofErr w:type="spellStart"/>
            <w:r w:rsidR="00D747CA" w:rsidRPr="003A7180">
              <w:rPr>
                <w:rFonts w:ascii="Arial" w:hAnsi="Arial" w:cs="Arial"/>
              </w:rPr>
              <w:t>teks</w:t>
            </w:r>
            <w:proofErr w:type="spellEnd"/>
            <w:r w:rsidR="00D747CA" w:rsidRPr="003A7180">
              <w:rPr>
                <w:rFonts w:ascii="Arial" w:hAnsi="Arial" w:cs="Arial"/>
              </w:rPr>
              <w:t xml:space="preserve"> </w:t>
            </w:r>
            <w:proofErr w:type="spellStart"/>
            <w:r w:rsidR="00D747CA" w:rsidRPr="003A7180">
              <w:rPr>
                <w:rFonts w:ascii="Arial" w:hAnsi="Arial" w:cs="Arial"/>
              </w:rPr>
              <w:t>ceramah</w:t>
            </w:r>
            <w:proofErr w:type="spellEnd"/>
            <w:r w:rsidRPr="003A7180">
              <w:rPr>
                <w:rFonts w:ascii="Arial" w:hAnsi="Arial" w:cs="Arial"/>
                <w:lang w:val="id-ID"/>
              </w:rPr>
              <w:t>.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spacing w:line="260" w:lineRule="exact"/>
              <w:ind w:left="302" w:right="295"/>
              <w:jc w:val="center"/>
              <w:rPr>
                <w:rFonts w:ascii="Arial" w:hAnsi="Arial" w:cs="Arial"/>
                <w:lang w:val="id-ID"/>
              </w:rPr>
            </w:pPr>
            <w:r w:rsidRPr="003A7180">
              <w:rPr>
                <w:rFonts w:ascii="Arial" w:hAnsi="Arial" w:cs="Arial"/>
                <w:spacing w:val="1"/>
                <w:lang w:val="id-ID"/>
              </w:rPr>
              <w:t>PG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D747CA">
            <w:pPr>
              <w:spacing w:line="260" w:lineRule="exact"/>
              <w:ind w:left="227"/>
              <w:rPr>
                <w:rFonts w:ascii="Arial" w:hAnsi="Arial" w:cs="Arial"/>
              </w:rPr>
            </w:pPr>
            <w:r w:rsidRPr="003A7180">
              <w:rPr>
                <w:rFonts w:ascii="Arial" w:hAnsi="Arial" w:cs="Arial"/>
                <w:lang w:val="id-ID"/>
              </w:rPr>
              <w:t>2</w:t>
            </w:r>
            <w:r w:rsidRPr="003A7180">
              <w:rPr>
                <w:rFonts w:ascii="Arial" w:hAnsi="Arial" w:cs="Arial"/>
              </w:rPr>
              <w:t>1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spacing w:line="260" w:lineRule="exact"/>
              <w:ind w:left="381" w:right="385"/>
              <w:jc w:val="center"/>
              <w:rPr>
                <w:rFonts w:ascii="Arial" w:hAnsi="Arial" w:cs="Arial"/>
                <w:lang w:val="id-ID"/>
              </w:rPr>
            </w:pPr>
            <w:r w:rsidRPr="003A7180">
              <w:rPr>
                <w:rFonts w:ascii="Arial" w:hAnsi="Arial" w:cs="Arial"/>
                <w:spacing w:val="1"/>
                <w:lang w:val="id-ID"/>
              </w:rPr>
              <w:t>C4</w:t>
            </w:r>
          </w:p>
        </w:tc>
      </w:tr>
      <w:tr w:rsidR="00EF6721" w:rsidRPr="003A7180" w:rsidTr="00EF6721">
        <w:trPr>
          <w:trHeight w:hRule="exact" w:val="646"/>
        </w:trPr>
        <w:tc>
          <w:tcPr>
            <w:tcW w:w="70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453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156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51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D747CA">
            <w:pPr>
              <w:spacing w:before="43"/>
              <w:ind w:left="102"/>
              <w:rPr>
                <w:rFonts w:ascii="Arial" w:hAnsi="Arial" w:cs="Arial"/>
              </w:rPr>
            </w:pPr>
            <w:proofErr w:type="spellStart"/>
            <w:r w:rsidRPr="003A7180">
              <w:rPr>
                <w:rFonts w:ascii="Arial" w:hAnsi="Arial" w:cs="Arial"/>
              </w:rPr>
              <w:t>Menemukan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kalimat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persuasif</w:t>
            </w:r>
            <w:proofErr w:type="spellEnd"/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EF6721">
            <w:pPr>
              <w:spacing w:line="260" w:lineRule="exact"/>
              <w:ind w:left="302" w:right="295"/>
              <w:jc w:val="center"/>
              <w:rPr>
                <w:rFonts w:ascii="Arial" w:hAnsi="Arial" w:cs="Arial"/>
                <w:lang w:val="id-ID"/>
              </w:rPr>
            </w:pPr>
            <w:r w:rsidRPr="003A7180">
              <w:rPr>
                <w:rFonts w:ascii="Arial" w:hAnsi="Arial" w:cs="Arial"/>
                <w:spacing w:val="1"/>
                <w:lang w:val="id-ID"/>
              </w:rPr>
              <w:t>PG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D747CA">
            <w:pPr>
              <w:spacing w:line="260" w:lineRule="exact"/>
              <w:ind w:left="227"/>
              <w:rPr>
                <w:rFonts w:ascii="Arial" w:hAnsi="Arial" w:cs="Arial"/>
              </w:rPr>
            </w:pPr>
            <w:r w:rsidRPr="003A7180">
              <w:rPr>
                <w:rFonts w:ascii="Arial" w:hAnsi="Arial" w:cs="Arial"/>
                <w:lang w:val="id-ID"/>
              </w:rPr>
              <w:t>2</w:t>
            </w:r>
            <w:r w:rsidRPr="003A7180">
              <w:rPr>
                <w:rFonts w:ascii="Arial" w:hAnsi="Arial" w:cs="Arial"/>
              </w:rPr>
              <w:t>2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F6721" w:rsidRPr="003A7180" w:rsidRDefault="00D747CA">
            <w:pPr>
              <w:spacing w:line="260" w:lineRule="exact"/>
              <w:ind w:left="381" w:right="385"/>
              <w:jc w:val="center"/>
              <w:rPr>
                <w:rFonts w:ascii="Arial" w:hAnsi="Arial" w:cs="Arial"/>
              </w:rPr>
            </w:pPr>
            <w:r w:rsidRPr="003A7180">
              <w:rPr>
                <w:rFonts w:ascii="Arial" w:hAnsi="Arial" w:cs="Arial"/>
                <w:spacing w:val="1"/>
                <w:lang w:val="id-ID"/>
              </w:rPr>
              <w:t>C</w:t>
            </w:r>
            <w:r w:rsidRPr="003A7180">
              <w:rPr>
                <w:rFonts w:ascii="Arial" w:hAnsi="Arial" w:cs="Arial"/>
                <w:spacing w:val="1"/>
              </w:rPr>
              <w:t>4</w:t>
            </w:r>
          </w:p>
        </w:tc>
      </w:tr>
    </w:tbl>
    <w:p w:rsidR="00CB0980" w:rsidRPr="003A7180" w:rsidRDefault="00CB0980">
      <w:pPr>
        <w:spacing w:before="8" w:line="140" w:lineRule="exact"/>
        <w:rPr>
          <w:rFonts w:ascii="Arial" w:hAnsi="Arial" w:cs="Arial"/>
          <w:lang w:val="id-ID"/>
        </w:rPr>
      </w:pPr>
    </w:p>
    <w:p w:rsidR="00CB0980" w:rsidRPr="003A7180" w:rsidRDefault="00CB0980">
      <w:pPr>
        <w:spacing w:line="200" w:lineRule="exact"/>
        <w:rPr>
          <w:rFonts w:ascii="Arial" w:hAnsi="Arial" w:cs="Arial"/>
          <w:lang w:val="id-ID"/>
        </w:rPr>
      </w:pPr>
    </w:p>
    <w:p w:rsidR="008B5B46" w:rsidRPr="003A7180" w:rsidRDefault="008B5B46">
      <w:pPr>
        <w:spacing w:line="200" w:lineRule="exact"/>
        <w:rPr>
          <w:rFonts w:ascii="Arial" w:hAnsi="Arial" w:cs="Arial"/>
          <w:lang w:val="id-ID"/>
        </w:rPr>
      </w:pPr>
    </w:p>
    <w:p w:rsidR="008B5B46" w:rsidRPr="003A7180" w:rsidRDefault="008B5B46">
      <w:pPr>
        <w:spacing w:line="200" w:lineRule="exact"/>
        <w:rPr>
          <w:rFonts w:ascii="Arial" w:hAnsi="Arial" w:cs="Arial"/>
          <w:lang w:val="id-ID"/>
        </w:rPr>
      </w:pPr>
    </w:p>
    <w:p w:rsidR="008B5B46" w:rsidRPr="003A7180" w:rsidRDefault="008B5B46">
      <w:pPr>
        <w:spacing w:line="200" w:lineRule="exact"/>
        <w:rPr>
          <w:rFonts w:ascii="Arial" w:hAnsi="Arial" w:cs="Arial"/>
          <w:lang w:val="id-ID"/>
        </w:rPr>
      </w:pPr>
    </w:p>
    <w:p w:rsidR="007F608F" w:rsidRPr="003A7180" w:rsidRDefault="007F608F">
      <w:pPr>
        <w:spacing w:line="200" w:lineRule="exact"/>
        <w:rPr>
          <w:rFonts w:ascii="Arial" w:hAnsi="Arial" w:cs="Arial"/>
          <w:lang w:val="id-ID"/>
        </w:rPr>
      </w:pPr>
    </w:p>
    <w:p w:rsidR="00CB0980" w:rsidRPr="003A7180" w:rsidRDefault="00CB0980">
      <w:pPr>
        <w:spacing w:line="200" w:lineRule="exact"/>
        <w:rPr>
          <w:rFonts w:ascii="Arial" w:hAnsi="Arial" w:cs="Arial"/>
          <w:lang w:val="id-ID"/>
        </w:rPr>
      </w:pPr>
    </w:p>
    <w:p w:rsidR="00CB0980" w:rsidRPr="003A7180" w:rsidRDefault="00CB0980">
      <w:pPr>
        <w:spacing w:before="10" w:line="200" w:lineRule="exact"/>
        <w:rPr>
          <w:rFonts w:ascii="Arial" w:hAnsi="Arial" w:cs="Arial"/>
          <w:lang w:val="id-ID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4"/>
        <w:gridCol w:w="4537"/>
        <w:gridCol w:w="1559"/>
        <w:gridCol w:w="5144"/>
        <w:gridCol w:w="1276"/>
        <w:gridCol w:w="1134"/>
        <w:gridCol w:w="1559"/>
      </w:tblGrid>
      <w:tr w:rsidR="00D747CA" w:rsidRPr="003A7180" w:rsidTr="005E01D4">
        <w:trPr>
          <w:trHeight w:hRule="exact" w:val="596"/>
        </w:trPr>
        <w:tc>
          <w:tcPr>
            <w:tcW w:w="70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D747CA" w:rsidRPr="003A7180" w:rsidRDefault="00D747CA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453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D747CA" w:rsidRPr="003A7180" w:rsidRDefault="00D747CA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auto"/>
          </w:tcPr>
          <w:p w:rsidR="00D747CA" w:rsidRPr="003A7180" w:rsidRDefault="00D747CA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5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D747CA" w:rsidRPr="003A7180" w:rsidRDefault="00D747CA" w:rsidP="00D747CA">
            <w:pPr>
              <w:spacing w:line="260" w:lineRule="exact"/>
              <w:ind w:left="102"/>
              <w:rPr>
                <w:rFonts w:ascii="Arial" w:hAnsi="Arial" w:cs="Arial"/>
              </w:rPr>
            </w:pPr>
            <w:r w:rsidRPr="003A7180">
              <w:rPr>
                <w:rFonts w:ascii="Arial" w:hAnsi="Arial" w:cs="Arial"/>
                <w:lang w:val="id-ID"/>
              </w:rPr>
              <w:t>M</w:t>
            </w:r>
            <w:r w:rsidRPr="003A7180">
              <w:rPr>
                <w:rFonts w:ascii="Arial" w:hAnsi="Arial" w:cs="Arial"/>
                <w:spacing w:val="-1"/>
                <w:lang w:val="id-ID"/>
              </w:rPr>
              <w:t>e</w:t>
            </w:r>
            <w:r w:rsidRPr="003A7180">
              <w:rPr>
                <w:rFonts w:ascii="Arial" w:hAnsi="Arial" w:cs="Arial"/>
                <w:lang w:val="id-ID"/>
              </w:rPr>
              <w:t>n</w:t>
            </w:r>
            <w:r w:rsidRPr="003A7180">
              <w:rPr>
                <w:rFonts w:ascii="Arial" w:hAnsi="Arial" w:cs="Arial"/>
                <w:spacing w:val="-1"/>
                <w:lang w:val="id-ID"/>
              </w:rPr>
              <w:t>e</w:t>
            </w:r>
            <w:r w:rsidRPr="003A7180">
              <w:rPr>
                <w:rFonts w:ascii="Arial" w:hAnsi="Arial" w:cs="Arial"/>
                <w:lang w:val="id-ID"/>
              </w:rPr>
              <w:t>ntukan</w:t>
            </w:r>
            <w:r w:rsidRPr="003A7180">
              <w:rPr>
                <w:rFonts w:ascii="Arial" w:hAnsi="Arial" w:cs="Arial"/>
                <w:spacing w:val="4"/>
                <w:lang w:val="id-ID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  <w:spacing w:val="-4"/>
              </w:rPr>
              <w:t>kalimat</w:t>
            </w:r>
            <w:proofErr w:type="spellEnd"/>
            <w:r w:rsidRPr="003A7180">
              <w:rPr>
                <w:rFonts w:ascii="Arial" w:hAnsi="Arial" w:cs="Arial"/>
                <w:spacing w:val="-4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  <w:spacing w:val="-4"/>
              </w:rPr>
              <w:t>pembuka</w:t>
            </w:r>
            <w:proofErr w:type="spellEnd"/>
            <w:r w:rsidRPr="003A7180">
              <w:rPr>
                <w:rFonts w:ascii="Arial" w:hAnsi="Arial" w:cs="Arial"/>
                <w:spacing w:val="-4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  <w:spacing w:val="-4"/>
              </w:rPr>
              <w:t>teks</w:t>
            </w:r>
            <w:proofErr w:type="spellEnd"/>
            <w:r w:rsidRPr="003A7180">
              <w:rPr>
                <w:rFonts w:ascii="Arial" w:hAnsi="Arial" w:cs="Arial"/>
                <w:spacing w:val="-4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  <w:spacing w:val="-4"/>
              </w:rPr>
              <w:t>ceramah</w:t>
            </w:r>
            <w:proofErr w:type="spellEnd"/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D747CA" w:rsidRPr="003A7180" w:rsidRDefault="00D747CA">
            <w:pPr>
              <w:spacing w:line="260" w:lineRule="exact"/>
              <w:ind w:left="302" w:right="295"/>
              <w:jc w:val="center"/>
              <w:rPr>
                <w:rFonts w:ascii="Arial" w:hAnsi="Arial" w:cs="Arial"/>
                <w:lang w:val="id-ID"/>
              </w:rPr>
            </w:pPr>
            <w:r w:rsidRPr="003A7180">
              <w:rPr>
                <w:rFonts w:ascii="Arial" w:hAnsi="Arial" w:cs="Arial"/>
                <w:spacing w:val="1"/>
                <w:lang w:val="id-ID"/>
              </w:rPr>
              <w:t>PG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D747CA" w:rsidRPr="003A7180" w:rsidRDefault="00D747CA">
            <w:pPr>
              <w:spacing w:line="260" w:lineRule="exact"/>
              <w:ind w:left="227"/>
              <w:rPr>
                <w:rFonts w:ascii="Arial" w:hAnsi="Arial" w:cs="Arial"/>
              </w:rPr>
            </w:pPr>
            <w:r w:rsidRPr="003A7180">
              <w:rPr>
                <w:rFonts w:ascii="Arial" w:hAnsi="Arial" w:cs="Arial"/>
                <w:lang w:val="id-ID"/>
              </w:rPr>
              <w:t>2</w:t>
            </w:r>
            <w:r w:rsidRPr="003A7180">
              <w:rPr>
                <w:rFonts w:ascii="Arial" w:hAnsi="Arial" w:cs="Arial"/>
              </w:rPr>
              <w:t>3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D747CA" w:rsidRPr="003A7180" w:rsidRDefault="00D747CA">
            <w:pPr>
              <w:spacing w:line="260" w:lineRule="exact"/>
              <w:ind w:left="381" w:right="385"/>
              <w:jc w:val="center"/>
              <w:rPr>
                <w:rFonts w:ascii="Arial" w:hAnsi="Arial" w:cs="Arial"/>
                <w:lang w:val="id-ID"/>
              </w:rPr>
            </w:pPr>
            <w:r w:rsidRPr="003A7180">
              <w:rPr>
                <w:rFonts w:ascii="Arial" w:hAnsi="Arial" w:cs="Arial"/>
                <w:spacing w:val="1"/>
                <w:lang w:val="id-ID"/>
              </w:rPr>
              <w:t>C3</w:t>
            </w:r>
          </w:p>
        </w:tc>
      </w:tr>
      <w:tr w:rsidR="00D747CA" w:rsidRPr="003A7180" w:rsidTr="005E01D4">
        <w:trPr>
          <w:trHeight w:hRule="exact" w:val="416"/>
        </w:trPr>
        <w:tc>
          <w:tcPr>
            <w:tcW w:w="704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D747CA" w:rsidRPr="003A7180" w:rsidRDefault="00D747CA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453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D747CA" w:rsidRPr="003A7180" w:rsidRDefault="00D747CA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155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auto"/>
          </w:tcPr>
          <w:p w:rsidR="00D747CA" w:rsidRPr="003A7180" w:rsidRDefault="00D747CA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5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D747CA" w:rsidRPr="003A7180" w:rsidRDefault="00D747CA">
            <w:pPr>
              <w:spacing w:line="260" w:lineRule="exact"/>
              <w:ind w:left="102"/>
              <w:rPr>
                <w:rFonts w:ascii="Arial" w:hAnsi="Arial" w:cs="Arial"/>
              </w:rPr>
            </w:pPr>
            <w:proofErr w:type="spellStart"/>
            <w:r w:rsidRPr="003A7180">
              <w:rPr>
                <w:rFonts w:ascii="Arial" w:hAnsi="Arial" w:cs="Arial"/>
              </w:rPr>
              <w:t>Menyimpulkan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isi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ceramah</w:t>
            </w:r>
            <w:proofErr w:type="spellEnd"/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D747CA" w:rsidRPr="003A7180" w:rsidRDefault="00D747CA">
            <w:pPr>
              <w:spacing w:line="260" w:lineRule="exact"/>
              <w:ind w:left="302" w:right="295"/>
              <w:jc w:val="center"/>
              <w:rPr>
                <w:rFonts w:ascii="Arial" w:hAnsi="Arial" w:cs="Arial"/>
                <w:lang w:val="id-ID"/>
              </w:rPr>
            </w:pPr>
            <w:r w:rsidRPr="003A7180">
              <w:rPr>
                <w:rFonts w:ascii="Arial" w:hAnsi="Arial" w:cs="Arial"/>
                <w:spacing w:val="1"/>
                <w:lang w:val="id-ID"/>
              </w:rPr>
              <w:t>PG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D747CA" w:rsidRPr="003A7180" w:rsidRDefault="00D747CA">
            <w:pPr>
              <w:spacing w:line="260" w:lineRule="exact"/>
              <w:ind w:left="227"/>
              <w:rPr>
                <w:rFonts w:ascii="Arial" w:hAnsi="Arial" w:cs="Arial"/>
              </w:rPr>
            </w:pPr>
            <w:r w:rsidRPr="003A7180">
              <w:rPr>
                <w:rFonts w:ascii="Arial" w:hAnsi="Arial" w:cs="Arial"/>
                <w:lang w:val="id-ID"/>
              </w:rPr>
              <w:t>2</w:t>
            </w:r>
            <w:r w:rsidRPr="003A7180">
              <w:rPr>
                <w:rFonts w:ascii="Arial" w:hAnsi="Arial" w:cs="Arial"/>
              </w:rPr>
              <w:t>4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D747CA" w:rsidRPr="003A7180" w:rsidRDefault="00D747CA">
            <w:pPr>
              <w:spacing w:line="260" w:lineRule="exact"/>
              <w:ind w:left="381" w:right="385"/>
              <w:jc w:val="center"/>
              <w:rPr>
                <w:rFonts w:ascii="Arial" w:hAnsi="Arial" w:cs="Arial"/>
              </w:rPr>
            </w:pPr>
            <w:r w:rsidRPr="003A7180">
              <w:rPr>
                <w:rFonts w:ascii="Arial" w:hAnsi="Arial" w:cs="Arial"/>
                <w:spacing w:val="1"/>
                <w:lang w:val="id-ID"/>
              </w:rPr>
              <w:t>C</w:t>
            </w:r>
            <w:r w:rsidRPr="003A7180">
              <w:rPr>
                <w:rFonts w:ascii="Arial" w:hAnsi="Arial" w:cs="Arial"/>
                <w:spacing w:val="1"/>
              </w:rPr>
              <w:t>6</w:t>
            </w:r>
          </w:p>
        </w:tc>
      </w:tr>
      <w:tr w:rsidR="00D747CA" w:rsidRPr="003A7180" w:rsidTr="005E01D4">
        <w:trPr>
          <w:trHeight w:hRule="exact" w:val="643"/>
        </w:trPr>
        <w:tc>
          <w:tcPr>
            <w:tcW w:w="704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D747CA" w:rsidRPr="003A7180" w:rsidRDefault="00D747CA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453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D747CA" w:rsidRPr="003A7180" w:rsidRDefault="00D747CA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155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auto"/>
          </w:tcPr>
          <w:p w:rsidR="00D747CA" w:rsidRPr="003A7180" w:rsidRDefault="00D747CA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5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D747CA" w:rsidRPr="003A7180" w:rsidRDefault="00D747CA">
            <w:pPr>
              <w:spacing w:before="41"/>
              <w:ind w:left="102"/>
              <w:rPr>
                <w:rFonts w:ascii="Arial" w:hAnsi="Arial" w:cs="Arial"/>
              </w:rPr>
            </w:pPr>
            <w:proofErr w:type="spellStart"/>
            <w:r w:rsidRPr="003A7180">
              <w:rPr>
                <w:rFonts w:ascii="Arial" w:hAnsi="Arial" w:cs="Arial"/>
              </w:rPr>
              <w:t>Menemukan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kalimat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penyebab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teks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ceramah</w:t>
            </w:r>
            <w:proofErr w:type="spellEnd"/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D747CA" w:rsidRPr="003A7180" w:rsidRDefault="00D747CA">
            <w:pPr>
              <w:spacing w:line="260" w:lineRule="exact"/>
              <w:ind w:left="302" w:right="295"/>
              <w:jc w:val="center"/>
              <w:rPr>
                <w:rFonts w:ascii="Arial" w:hAnsi="Arial" w:cs="Arial"/>
                <w:lang w:val="id-ID"/>
              </w:rPr>
            </w:pPr>
            <w:r w:rsidRPr="003A7180">
              <w:rPr>
                <w:rFonts w:ascii="Arial" w:hAnsi="Arial" w:cs="Arial"/>
                <w:spacing w:val="1"/>
                <w:lang w:val="id-ID"/>
              </w:rPr>
              <w:t>PG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D747CA" w:rsidRPr="003A7180" w:rsidRDefault="00D747CA">
            <w:pPr>
              <w:spacing w:line="260" w:lineRule="exact"/>
              <w:ind w:left="227"/>
              <w:rPr>
                <w:rFonts w:ascii="Arial" w:hAnsi="Arial" w:cs="Arial"/>
              </w:rPr>
            </w:pPr>
            <w:r w:rsidRPr="003A7180">
              <w:rPr>
                <w:rFonts w:ascii="Arial" w:hAnsi="Arial" w:cs="Arial"/>
                <w:lang w:val="id-ID"/>
              </w:rPr>
              <w:t>2</w:t>
            </w:r>
            <w:r w:rsidRPr="003A7180">
              <w:rPr>
                <w:rFonts w:ascii="Arial" w:hAnsi="Arial" w:cs="Arial"/>
              </w:rPr>
              <w:t>5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D747CA" w:rsidRPr="003A7180" w:rsidRDefault="00D747CA">
            <w:pPr>
              <w:spacing w:line="260" w:lineRule="exact"/>
              <w:ind w:left="381" w:right="385"/>
              <w:jc w:val="center"/>
              <w:rPr>
                <w:rFonts w:ascii="Arial" w:hAnsi="Arial" w:cs="Arial"/>
                <w:lang w:val="id-ID"/>
              </w:rPr>
            </w:pPr>
            <w:r w:rsidRPr="003A7180">
              <w:rPr>
                <w:rFonts w:ascii="Arial" w:hAnsi="Arial" w:cs="Arial"/>
                <w:spacing w:val="1"/>
                <w:lang w:val="id-ID"/>
              </w:rPr>
              <w:t>C3</w:t>
            </w:r>
          </w:p>
        </w:tc>
      </w:tr>
      <w:tr w:rsidR="00D747CA" w:rsidRPr="003A7180" w:rsidTr="005E01D4">
        <w:trPr>
          <w:trHeight w:hRule="exact" w:val="565"/>
        </w:trPr>
        <w:tc>
          <w:tcPr>
            <w:tcW w:w="70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D747CA" w:rsidRPr="003A7180" w:rsidRDefault="00D747CA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453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D747CA" w:rsidRPr="003A7180" w:rsidRDefault="00D747CA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155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D747CA" w:rsidRPr="003A7180" w:rsidRDefault="00D747CA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5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D747CA" w:rsidRPr="003A7180" w:rsidRDefault="00C21C37" w:rsidP="00F46806">
            <w:pPr>
              <w:spacing w:line="260" w:lineRule="exact"/>
              <w:ind w:left="102"/>
              <w:rPr>
                <w:rFonts w:ascii="Arial" w:hAnsi="Arial" w:cs="Arial"/>
              </w:rPr>
            </w:pPr>
            <w:proofErr w:type="spellStart"/>
            <w:r w:rsidRPr="003A7180">
              <w:rPr>
                <w:rFonts w:ascii="Arial" w:hAnsi="Arial" w:cs="Arial"/>
              </w:rPr>
              <w:t>Menuliskan</w:t>
            </w:r>
            <w:proofErr w:type="spellEnd"/>
            <w:r w:rsidRPr="003A7180">
              <w:rPr>
                <w:rFonts w:ascii="Arial" w:hAnsi="Arial" w:cs="Arial"/>
              </w:rPr>
              <w:t xml:space="preserve"> paragraph </w:t>
            </w:r>
            <w:proofErr w:type="spellStart"/>
            <w:r w:rsidRPr="003A7180">
              <w:rPr>
                <w:rFonts w:ascii="Arial" w:hAnsi="Arial" w:cs="Arial"/>
              </w:rPr>
              <w:t>pembuka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teks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ceramah</w:t>
            </w:r>
            <w:proofErr w:type="spellEnd"/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D747CA" w:rsidRPr="003A7180" w:rsidRDefault="00C21C37">
            <w:pPr>
              <w:spacing w:line="260" w:lineRule="exact"/>
              <w:ind w:left="215"/>
              <w:rPr>
                <w:rFonts w:ascii="Arial" w:hAnsi="Arial" w:cs="Arial"/>
              </w:rPr>
            </w:pPr>
            <w:proofErr w:type="spellStart"/>
            <w:r w:rsidRPr="003A7180">
              <w:rPr>
                <w:rFonts w:ascii="Arial" w:hAnsi="Arial" w:cs="Arial"/>
              </w:rPr>
              <w:t>Uraian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D747CA" w:rsidRPr="003A7180" w:rsidRDefault="00C21C37">
            <w:pPr>
              <w:spacing w:line="260" w:lineRule="exact"/>
              <w:ind w:left="227"/>
              <w:rPr>
                <w:rFonts w:ascii="Arial" w:hAnsi="Arial" w:cs="Arial"/>
              </w:rPr>
            </w:pPr>
            <w:r w:rsidRPr="003A7180">
              <w:rPr>
                <w:rFonts w:ascii="Arial" w:hAnsi="Arial" w:cs="Arial"/>
              </w:rPr>
              <w:t>45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D747CA" w:rsidRPr="003A7180" w:rsidRDefault="00C21C37">
            <w:pPr>
              <w:spacing w:line="260" w:lineRule="exact"/>
              <w:ind w:left="381" w:right="385"/>
              <w:jc w:val="center"/>
              <w:rPr>
                <w:rFonts w:ascii="Arial" w:hAnsi="Arial" w:cs="Arial"/>
              </w:rPr>
            </w:pPr>
            <w:r w:rsidRPr="003A7180">
              <w:rPr>
                <w:rFonts w:ascii="Arial" w:hAnsi="Arial" w:cs="Arial"/>
              </w:rPr>
              <w:t>C6</w:t>
            </w:r>
          </w:p>
        </w:tc>
      </w:tr>
      <w:tr w:rsidR="00707D84" w:rsidRPr="003A7180" w:rsidTr="005E01D4">
        <w:trPr>
          <w:trHeight w:hRule="exact" w:val="870"/>
        </w:trPr>
        <w:tc>
          <w:tcPr>
            <w:tcW w:w="70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707D84" w:rsidRPr="003A7180" w:rsidRDefault="00707D84">
            <w:pPr>
              <w:spacing w:line="260" w:lineRule="exact"/>
              <w:ind w:left="105"/>
              <w:rPr>
                <w:rFonts w:ascii="Arial" w:hAnsi="Arial" w:cs="Arial"/>
              </w:rPr>
            </w:pPr>
            <w:r w:rsidRPr="003A7180">
              <w:rPr>
                <w:rFonts w:ascii="Arial" w:hAnsi="Arial" w:cs="Arial"/>
                <w:lang w:val="id-ID"/>
              </w:rPr>
              <w:t>3.</w:t>
            </w:r>
            <w:r w:rsidRPr="003A7180">
              <w:rPr>
                <w:rFonts w:ascii="Arial" w:hAnsi="Arial" w:cs="Arial"/>
              </w:rPr>
              <w:t>7</w:t>
            </w:r>
          </w:p>
        </w:tc>
        <w:tc>
          <w:tcPr>
            <w:tcW w:w="453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707D84" w:rsidRPr="003A7180" w:rsidRDefault="00707D84" w:rsidP="009664D5">
            <w:pPr>
              <w:spacing w:line="260" w:lineRule="exact"/>
              <w:ind w:left="105"/>
              <w:rPr>
                <w:rFonts w:ascii="Arial" w:hAnsi="Arial" w:cs="Arial"/>
                <w:lang w:val="id-ID"/>
              </w:rPr>
            </w:pPr>
            <w:proofErr w:type="spellStart"/>
            <w:r w:rsidRPr="003A7180">
              <w:rPr>
                <w:rFonts w:ascii="Arial" w:hAnsi="Arial" w:cs="Arial"/>
              </w:rPr>
              <w:t>Mengidentifikasi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butir-butir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penting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dari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satu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buku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pengayaan</w:t>
            </w:r>
            <w:proofErr w:type="spellEnd"/>
            <w:r w:rsidRPr="003A7180">
              <w:rPr>
                <w:rFonts w:ascii="Arial" w:hAnsi="Arial" w:cs="Arial"/>
              </w:rPr>
              <w:t xml:space="preserve"> (</w:t>
            </w:r>
            <w:proofErr w:type="spellStart"/>
            <w:r w:rsidRPr="003A7180">
              <w:rPr>
                <w:rFonts w:ascii="Arial" w:hAnsi="Arial" w:cs="Arial"/>
              </w:rPr>
              <w:t>nonfiksi</w:t>
            </w:r>
            <w:proofErr w:type="spellEnd"/>
            <w:r w:rsidRPr="003A7180">
              <w:rPr>
                <w:rFonts w:ascii="Arial" w:hAnsi="Arial" w:cs="Arial"/>
              </w:rPr>
              <w:t xml:space="preserve">) yang </w:t>
            </w:r>
            <w:proofErr w:type="spellStart"/>
            <w:r w:rsidRPr="003A7180">
              <w:rPr>
                <w:rFonts w:ascii="Arial" w:hAnsi="Arial" w:cs="Arial"/>
              </w:rPr>
              <w:t>dibaca</w:t>
            </w:r>
            <w:proofErr w:type="spellEnd"/>
            <w:r w:rsidRPr="003A7180">
              <w:rPr>
                <w:rFonts w:ascii="Arial" w:hAnsi="Arial" w:cs="Arial"/>
                <w:lang w:val="id-ID"/>
              </w:rPr>
              <w:t xml:space="preserve"> </w:t>
            </w:r>
          </w:p>
          <w:p w:rsidR="00707D84" w:rsidRPr="003A7180" w:rsidRDefault="00707D84">
            <w:pPr>
              <w:spacing w:line="360" w:lineRule="auto"/>
              <w:ind w:left="105" w:right="530"/>
              <w:rPr>
                <w:rFonts w:ascii="Arial" w:hAnsi="Arial" w:cs="Arial"/>
                <w:lang w:val="id-ID"/>
              </w:rPr>
            </w:pPr>
            <w:r w:rsidRPr="003A7180">
              <w:rPr>
                <w:rFonts w:ascii="Arial" w:hAnsi="Arial" w:cs="Arial"/>
                <w:lang w:val="id-ID"/>
              </w:rPr>
              <w:t>diba</w:t>
            </w:r>
            <w:r w:rsidRPr="003A7180">
              <w:rPr>
                <w:rFonts w:ascii="Arial" w:hAnsi="Arial" w:cs="Arial"/>
                <w:spacing w:val="-1"/>
                <w:lang w:val="id-ID"/>
              </w:rPr>
              <w:t>ca</w:t>
            </w:r>
            <w:r w:rsidRPr="003A7180">
              <w:rPr>
                <w:rFonts w:ascii="Arial" w:hAnsi="Arial" w:cs="Arial"/>
                <w:lang w:val="id-ID"/>
              </w:rPr>
              <w:t>.</w:t>
            </w:r>
          </w:p>
        </w:tc>
        <w:tc>
          <w:tcPr>
            <w:tcW w:w="155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707D84" w:rsidRPr="003A7180" w:rsidRDefault="00707D84">
            <w:pPr>
              <w:spacing w:line="260" w:lineRule="exact"/>
              <w:ind w:left="498" w:right="493"/>
              <w:jc w:val="center"/>
              <w:rPr>
                <w:rFonts w:ascii="Arial" w:hAnsi="Arial" w:cs="Arial"/>
              </w:rPr>
            </w:pPr>
            <w:proofErr w:type="spellStart"/>
            <w:r w:rsidRPr="003A7180">
              <w:rPr>
                <w:rFonts w:ascii="Arial" w:hAnsi="Arial" w:cs="Arial"/>
                <w:spacing w:val="1"/>
              </w:rPr>
              <w:t>Buku</w:t>
            </w:r>
            <w:proofErr w:type="spellEnd"/>
            <w:r w:rsidRPr="003A7180">
              <w:rPr>
                <w:rFonts w:ascii="Arial" w:hAnsi="Arial" w:cs="Arial"/>
                <w:spacing w:val="1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  <w:spacing w:val="1"/>
              </w:rPr>
              <w:t>nonfiksi</w:t>
            </w:r>
            <w:proofErr w:type="spellEnd"/>
          </w:p>
        </w:tc>
        <w:tc>
          <w:tcPr>
            <w:tcW w:w="5144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shd w:val="clear" w:color="auto" w:fill="auto"/>
          </w:tcPr>
          <w:p w:rsidR="00707D84" w:rsidRPr="003A7180" w:rsidRDefault="002E5D9D">
            <w:pPr>
              <w:spacing w:line="260" w:lineRule="exact"/>
              <w:ind w:left="102"/>
              <w:rPr>
                <w:rFonts w:ascii="Arial" w:hAnsi="Arial" w:cs="Arial"/>
              </w:rPr>
            </w:pPr>
            <w:proofErr w:type="spellStart"/>
            <w:r w:rsidRPr="003A7180">
              <w:rPr>
                <w:rFonts w:ascii="Arial" w:hAnsi="Arial" w:cs="Arial"/>
              </w:rPr>
              <w:t>Menunjukan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bagian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pertama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membuat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ringkasan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buku</w:t>
            </w:r>
            <w:proofErr w:type="spellEnd"/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shd w:val="clear" w:color="auto" w:fill="auto"/>
          </w:tcPr>
          <w:p w:rsidR="00707D84" w:rsidRPr="003A7180" w:rsidRDefault="00707D84">
            <w:pPr>
              <w:spacing w:line="260" w:lineRule="exact"/>
              <w:ind w:left="302" w:right="295"/>
              <w:jc w:val="center"/>
              <w:rPr>
                <w:rFonts w:ascii="Arial" w:hAnsi="Arial" w:cs="Arial"/>
                <w:lang w:val="id-ID"/>
              </w:rPr>
            </w:pPr>
            <w:r w:rsidRPr="003A7180">
              <w:rPr>
                <w:rFonts w:ascii="Arial" w:hAnsi="Arial" w:cs="Arial"/>
                <w:spacing w:val="1"/>
                <w:lang w:val="id-ID"/>
              </w:rPr>
              <w:t>PG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shd w:val="clear" w:color="auto" w:fill="auto"/>
          </w:tcPr>
          <w:p w:rsidR="00707D84" w:rsidRPr="003A7180" w:rsidRDefault="002E5D9D">
            <w:pPr>
              <w:spacing w:line="260" w:lineRule="exact"/>
              <w:ind w:left="227"/>
              <w:rPr>
                <w:rFonts w:ascii="Arial" w:hAnsi="Arial" w:cs="Arial"/>
              </w:rPr>
            </w:pPr>
            <w:r w:rsidRPr="003A7180">
              <w:rPr>
                <w:rFonts w:ascii="Arial" w:hAnsi="Arial" w:cs="Arial"/>
                <w:lang w:val="id-ID"/>
              </w:rPr>
              <w:t>2</w:t>
            </w:r>
            <w:r w:rsidRPr="003A7180">
              <w:rPr>
                <w:rFonts w:ascii="Arial" w:hAnsi="Arial" w:cs="Arial"/>
              </w:rPr>
              <w:t>6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shd w:val="clear" w:color="auto" w:fill="auto"/>
          </w:tcPr>
          <w:p w:rsidR="00707D84" w:rsidRPr="003A7180" w:rsidRDefault="00707D84">
            <w:pPr>
              <w:spacing w:line="260" w:lineRule="exact"/>
              <w:ind w:left="381" w:right="385"/>
              <w:jc w:val="center"/>
              <w:rPr>
                <w:rFonts w:ascii="Arial" w:hAnsi="Arial" w:cs="Arial"/>
                <w:lang w:val="id-ID"/>
              </w:rPr>
            </w:pPr>
            <w:r w:rsidRPr="003A7180">
              <w:rPr>
                <w:rFonts w:ascii="Arial" w:hAnsi="Arial" w:cs="Arial"/>
                <w:spacing w:val="1"/>
                <w:lang w:val="id-ID"/>
              </w:rPr>
              <w:t>C2</w:t>
            </w:r>
          </w:p>
        </w:tc>
      </w:tr>
      <w:tr w:rsidR="00707D84" w:rsidRPr="003A7180" w:rsidTr="002E5D9D">
        <w:trPr>
          <w:trHeight w:hRule="exact" w:val="609"/>
        </w:trPr>
        <w:tc>
          <w:tcPr>
            <w:tcW w:w="70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707D84" w:rsidRPr="003A7180" w:rsidRDefault="00707D84">
            <w:pPr>
              <w:spacing w:line="260" w:lineRule="exact"/>
              <w:ind w:left="105"/>
              <w:rPr>
                <w:rFonts w:ascii="Arial" w:hAnsi="Arial" w:cs="Arial"/>
                <w:lang w:val="id-ID"/>
              </w:rPr>
            </w:pPr>
          </w:p>
        </w:tc>
        <w:tc>
          <w:tcPr>
            <w:tcW w:w="453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707D84" w:rsidRPr="003A7180" w:rsidRDefault="00707D84" w:rsidP="009664D5">
            <w:pPr>
              <w:spacing w:line="260" w:lineRule="exact"/>
              <w:ind w:left="105"/>
              <w:rPr>
                <w:rFonts w:ascii="Arial" w:hAnsi="Arial" w:cs="Arial"/>
              </w:rPr>
            </w:pPr>
          </w:p>
        </w:tc>
        <w:tc>
          <w:tcPr>
            <w:tcW w:w="1559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707D84" w:rsidRPr="003A7180" w:rsidRDefault="00707D84">
            <w:pPr>
              <w:spacing w:line="260" w:lineRule="exact"/>
              <w:ind w:left="498" w:right="493"/>
              <w:jc w:val="center"/>
              <w:rPr>
                <w:rFonts w:ascii="Arial" w:hAnsi="Arial" w:cs="Arial"/>
                <w:spacing w:val="1"/>
              </w:rPr>
            </w:pPr>
          </w:p>
        </w:tc>
        <w:tc>
          <w:tcPr>
            <w:tcW w:w="5144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707D84" w:rsidRPr="003A7180" w:rsidRDefault="002E5D9D">
            <w:pPr>
              <w:spacing w:line="260" w:lineRule="exact"/>
              <w:ind w:left="102"/>
              <w:rPr>
                <w:rFonts w:ascii="Arial" w:hAnsi="Arial" w:cs="Arial"/>
              </w:rPr>
            </w:pPr>
            <w:proofErr w:type="spellStart"/>
            <w:r w:rsidRPr="003A7180">
              <w:rPr>
                <w:rFonts w:ascii="Arial" w:hAnsi="Arial" w:cs="Arial"/>
              </w:rPr>
              <w:t>Menunjukan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bukan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salah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contoh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buku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nonfiksi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707D84" w:rsidRPr="003A7180" w:rsidRDefault="002E5D9D" w:rsidP="00390270">
            <w:pPr>
              <w:spacing w:line="260" w:lineRule="exact"/>
              <w:ind w:left="302" w:right="295"/>
              <w:jc w:val="center"/>
              <w:rPr>
                <w:rFonts w:ascii="Arial" w:hAnsi="Arial" w:cs="Arial"/>
                <w:spacing w:val="1"/>
              </w:rPr>
            </w:pPr>
            <w:r w:rsidRPr="003A7180">
              <w:rPr>
                <w:rFonts w:ascii="Arial" w:hAnsi="Arial" w:cs="Arial"/>
                <w:spacing w:val="1"/>
              </w:rPr>
              <w:t>PG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707D84" w:rsidRPr="003A7180" w:rsidRDefault="002E5D9D" w:rsidP="00390270">
            <w:pPr>
              <w:spacing w:line="260" w:lineRule="exact"/>
              <w:ind w:left="227"/>
              <w:rPr>
                <w:rFonts w:ascii="Arial" w:hAnsi="Arial" w:cs="Arial"/>
              </w:rPr>
            </w:pPr>
            <w:r w:rsidRPr="003A7180">
              <w:rPr>
                <w:rFonts w:ascii="Arial" w:hAnsi="Arial" w:cs="Arial"/>
              </w:rPr>
              <w:t>27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707D84" w:rsidRPr="003A7180" w:rsidRDefault="002E5D9D" w:rsidP="00390270">
            <w:pPr>
              <w:spacing w:line="260" w:lineRule="exact"/>
              <w:ind w:left="381" w:right="385"/>
              <w:jc w:val="center"/>
              <w:rPr>
                <w:rFonts w:ascii="Arial" w:hAnsi="Arial" w:cs="Arial"/>
                <w:spacing w:val="1"/>
              </w:rPr>
            </w:pPr>
            <w:r w:rsidRPr="003A7180">
              <w:rPr>
                <w:rFonts w:ascii="Arial" w:hAnsi="Arial" w:cs="Arial"/>
                <w:spacing w:val="1"/>
              </w:rPr>
              <w:t>C1</w:t>
            </w:r>
          </w:p>
        </w:tc>
      </w:tr>
      <w:tr w:rsidR="00707D84" w:rsidRPr="003A7180" w:rsidTr="005E01D4">
        <w:trPr>
          <w:trHeight w:hRule="exact" w:val="602"/>
        </w:trPr>
        <w:tc>
          <w:tcPr>
            <w:tcW w:w="70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707D84" w:rsidRPr="003A7180" w:rsidRDefault="00707D84">
            <w:pPr>
              <w:spacing w:line="260" w:lineRule="exact"/>
              <w:ind w:left="105"/>
              <w:rPr>
                <w:rFonts w:ascii="Arial" w:hAnsi="Arial" w:cs="Arial"/>
              </w:rPr>
            </w:pPr>
            <w:r w:rsidRPr="003A7180">
              <w:rPr>
                <w:rFonts w:ascii="Arial" w:hAnsi="Arial" w:cs="Arial"/>
                <w:lang w:val="id-ID"/>
              </w:rPr>
              <w:t>4.</w:t>
            </w:r>
            <w:r w:rsidRPr="003A7180">
              <w:rPr>
                <w:rFonts w:ascii="Arial" w:hAnsi="Arial" w:cs="Arial"/>
              </w:rPr>
              <w:t>7</w:t>
            </w:r>
          </w:p>
        </w:tc>
        <w:tc>
          <w:tcPr>
            <w:tcW w:w="453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4" w:space="0" w:color="auto"/>
            </w:tcBorders>
            <w:shd w:val="clear" w:color="auto" w:fill="auto"/>
          </w:tcPr>
          <w:p w:rsidR="00707D84" w:rsidRPr="003A7180" w:rsidRDefault="00707D84" w:rsidP="009664D5">
            <w:pPr>
              <w:spacing w:line="260" w:lineRule="exact"/>
              <w:ind w:left="105"/>
              <w:rPr>
                <w:rFonts w:ascii="Arial" w:hAnsi="Arial" w:cs="Arial"/>
                <w:lang w:val="id-ID"/>
              </w:rPr>
            </w:pPr>
            <w:proofErr w:type="spellStart"/>
            <w:r w:rsidRPr="003A7180">
              <w:rPr>
                <w:rFonts w:ascii="Arial" w:hAnsi="Arial" w:cs="Arial"/>
              </w:rPr>
              <w:t>Menyusun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laporan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butir-butir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penting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dari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satu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buku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pengayaan</w:t>
            </w:r>
            <w:proofErr w:type="spellEnd"/>
            <w:r w:rsidRPr="003A7180">
              <w:rPr>
                <w:rFonts w:ascii="Arial" w:hAnsi="Arial" w:cs="Arial"/>
              </w:rPr>
              <w:t xml:space="preserve"> (</w:t>
            </w:r>
            <w:proofErr w:type="spellStart"/>
            <w:r w:rsidRPr="003A7180">
              <w:rPr>
                <w:rFonts w:ascii="Arial" w:hAnsi="Arial" w:cs="Arial"/>
              </w:rPr>
              <w:t>nonfiksi</w:t>
            </w:r>
            <w:proofErr w:type="spellEnd"/>
            <w:r w:rsidRPr="003A7180">
              <w:rPr>
                <w:rFonts w:ascii="Arial" w:hAnsi="Arial" w:cs="Arial"/>
              </w:rPr>
              <w:t>)</w:t>
            </w:r>
          </w:p>
          <w:p w:rsidR="00707D84" w:rsidRPr="003A7180" w:rsidRDefault="00707D84">
            <w:pPr>
              <w:spacing w:line="360" w:lineRule="auto"/>
              <w:ind w:left="105" w:right="221"/>
              <w:rPr>
                <w:rFonts w:ascii="Arial" w:hAnsi="Arial" w:cs="Arial"/>
              </w:rPr>
            </w:pPr>
            <w:r w:rsidRPr="003A7180">
              <w:rPr>
                <w:rFonts w:ascii="Arial" w:hAnsi="Arial" w:cs="Arial"/>
                <w:lang w:val="id-ID"/>
              </w:rPr>
              <w:t xml:space="preserve"> 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5" w:space="0" w:color="000000"/>
            </w:tcBorders>
            <w:shd w:val="clear" w:color="auto" w:fill="auto"/>
          </w:tcPr>
          <w:p w:rsidR="00707D84" w:rsidRPr="003A7180" w:rsidRDefault="00707D84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5144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shd w:val="clear" w:color="auto" w:fill="auto"/>
          </w:tcPr>
          <w:p w:rsidR="00707D84" w:rsidRPr="003A7180" w:rsidRDefault="002E5D9D">
            <w:pPr>
              <w:spacing w:line="260" w:lineRule="exact"/>
              <w:ind w:left="102"/>
              <w:rPr>
                <w:rFonts w:ascii="Arial" w:hAnsi="Arial" w:cs="Arial"/>
                <w:lang w:val="id-ID"/>
              </w:rPr>
            </w:pPr>
            <w:proofErr w:type="spellStart"/>
            <w:r w:rsidRPr="003A7180">
              <w:rPr>
                <w:rFonts w:ascii="Arial" w:hAnsi="Arial" w:cs="Arial"/>
              </w:rPr>
              <w:t>Menyimpulkan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isi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buku</w:t>
            </w:r>
            <w:proofErr w:type="spellEnd"/>
            <w:r w:rsidRPr="003A7180">
              <w:rPr>
                <w:rFonts w:ascii="Arial" w:hAnsi="Arial" w:cs="Arial"/>
              </w:rPr>
              <w:t xml:space="preserve"> yang </w:t>
            </w:r>
            <w:proofErr w:type="spellStart"/>
            <w:r w:rsidRPr="003A7180">
              <w:rPr>
                <w:rFonts w:ascii="Arial" w:hAnsi="Arial" w:cs="Arial"/>
              </w:rPr>
              <w:t>berjudul</w:t>
            </w:r>
            <w:proofErr w:type="spellEnd"/>
            <w:r w:rsidRPr="003A7180">
              <w:rPr>
                <w:rFonts w:ascii="Arial" w:hAnsi="Arial" w:cs="Arial"/>
              </w:rPr>
              <w:t xml:space="preserve"> “</w:t>
            </w:r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  <w:i/>
              </w:rPr>
              <w:t>Laut</w:t>
            </w:r>
            <w:proofErr w:type="spellEnd"/>
            <w:r w:rsidRPr="003A7180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  <w:i/>
              </w:rPr>
              <w:t>sebagai</w:t>
            </w:r>
            <w:proofErr w:type="spellEnd"/>
            <w:r w:rsidRPr="003A7180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  <w:i/>
              </w:rPr>
              <w:t>Gelanggang</w:t>
            </w:r>
            <w:proofErr w:type="spellEnd"/>
            <w:r w:rsidRPr="003A7180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  <w:i/>
              </w:rPr>
              <w:t>Hidup</w:t>
            </w:r>
            <w:proofErr w:type="spellEnd"/>
            <w:r w:rsidRPr="003A7180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  <w:i/>
              </w:rPr>
              <w:t>Manusia</w:t>
            </w:r>
            <w:proofErr w:type="spellEnd"/>
            <w:r w:rsidRPr="003A7180">
              <w:rPr>
                <w:rFonts w:ascii="Arial" w:hAnsi="Arial" w:cs="Arial"/>
                <w:i/>
              </w:rPr>
              <w:t>”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shd w:val="clear" w:color="auto" w:fill="auto"/>
          </w:tcPr>
          <w:p w:rsidR="00707D84" w:rsidRPr="003A7180" w:rsidRDefault="00707D84">
            <w:pPr>
              <w:spacing w:line="260" w:lineRule="exact"/>
              <w:ind w:left="302" w:right="295"/>
              <w:jc w:val="center"/>
              <w:rPr>
                <w:rFonts w:ascii="Arial" w:hAnsi="Arial" w:cs="Arial"/>
                <w:lang w:val="id-ID"/>
              </w:rPr>
            </w:pPr>
            <w:r w:rsidRPr="003A7180">
              <w:rPr>
                <w:rFonts w:ascii="Arial" w:hAnsi="Arial" w:cs="Arial"/>
                <w:spacing w:val="1"/>
                <w:lang w:val="id-ID"/>
              </w:rPr>
              <w:t>PG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shd w:val="clear" w:color="auto" w:fill="auto"/>
          </w:tcPr>
          <w:p w:rsidR="00707D84" w:rsidRPr="003A7180" w:rsidRDefault="002E5D9D">
            <w:pPr>
              <w:spacing w:line="260" w:lineRule="exact"/>
              <w:ind w:left="227"/>
              <w:rPr>
                <w:rFonts w:ascii="Arial" w:hAnsi="Arial" w:cs="Arial"/>
              </w:rPr>
            </w:pPr>
            <w:r w:rsidRPr="003A7180">
              <w:rPr>
                <w:rFonts w:ascii="Arial" w:hAnsi="Arial" w:cs="Arial"/>
                <w:lang w:val="id-ID"/>
              </w:rPr>
              <w:t>2</w:t>
            </w:r>
            <w:r w:rsidRPr="003A7180">
              <w:rPr>
                <w:rFonts w:ascii="Arial" w:hAnsi="Arial" w:cs="Arial"/>
              </w:rPr>
              <w:t>8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shd w:val="clear" w:color="auto" w:fill="auto"/>
          </w:tcPr>
          <w:p w:rsidR="00707D84" w:rsidRPr="003A7180" w:rsidRDefault="002E5D9D">
            <w:pPr>
              <w:spacing w:line="260" w:lineRule="exact"/>
              <w:ind w:left="381" w:right="385"/>
              <w:jc w:val="center"/>
              <w:rPr>
                <w:rFonts w:ascii="Arial" w:hAnsi="Arial" w:cs="Arial"/>
              </w:rPr>
            </w:pPr>
            <w:r w:rsidRPr="003A7180">
              <w:rPr>
                <w:rFonts w:ascii="Arial" w:hAnsi="Arial" w:cs="Arial"/>
                <w:spacing w:val="1"/>
                <w:lang w:val="id-ID"/>
              </w:rPr>
              <w:t>C</w:t>
            </w:r>
            <w:r w:rsidRPr="003A7180">
              <w:rPr>
                <w:rFonts w:ascii="Arial" w:hAnsi="Arial" w:cs="Arial"/>
                <w:spacing w:val="1"/>
              </w:rPr>
              <w:t>6</w:t>
            </w:r>
          </w:p>
        </w:tc>
      </w:tr>
      <w:tr w:rsidR="00707D84" w:rsidRPr="003A7180" w:rsidTr="002E5D9D">
        <w:trPr>
          <w:trHeight w:hRule="exact" w:val="953"/>
        </w:trPr>
        <w:tc>
          <w:tcPr>
            <w:tcW w:w="704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707D84" w:rsidRPr="003A7180" w:rsidRDefault="00707D84">
            <w:pPr>
              <w:spacing w:line="260" w:lineRule="exact"/>
              <w:ind w:left="105"/>
              <w:rPr>
                <w:rFonts w:ascii="Arial" w:hAnsi="Arial" w:cs="Arial"/>
                <w:lang w:val="id-ID"/>
              </w:rPr>
            </w:pPr>
          </w:p>
        </w:tc>
        <w:tc>
          <w:tcPr>
            <w:tcW w:w="4537" w:type="dxa"/>
            <w:vMerge/>
            <w:tcBorders>
              <w:left w:val="single" w:sz="5" w:space="0" w:color="000000"/>
              <w:right w:val="single" w:sz="4" w:space="0" w:color="auto"/>
            </w:tcBorders>
            <w:shd w:val="clear" w:color="auto" w:fill="auto"/>
          </w:tcPr>
          <w:p w:rsidR="00707D84" w:rsidRPr="003A7180" w:rsidRDefault="00707D84" w:rsidP="009664D5">
            <w:pPr>
              <w:spacing w:line="260" w:lineRule="exact"/>
              <w:ind w:left="105"/>
              <w:rPr>
                <w:rFonts w:ascii="Arial" w:hAnsi="Arial" w:cs="Arial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5" w:space="0" w:color="000000"/>
            </w:tcBorders>
            <w:shd w:val="clear" w:color="auto" w:fill="auto"/>
          </w:tcPr>
          <w:p w:rsidR="00707D84" w:rsidRPr="003A7180" w:rsidRDefault="00707D84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5144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  <w:shd w:val="clear" w:color="auto" w:fill="auto"/>
          </w:tcPr>
          <w:p w:rsidR="00707D84" w:rsidRPr="003A7180" w:rsidRDefault="002E5D9D">
            <w:pPr>
              <w:spacing w:line="260" w:lineRule="exact"/>
              <w:ind w:left="102"/>
              <w:rPr>
                <w:rFonts w:ascii="Arial" w:hAnsi="Arial" w:cs="Arial"/>
              </w:rPr>
            </w:pPr>
            <w:proofErr w:type="spellStart"/>
            <w:r w:rsidRPr="003A7180">
              <w:rPr>
                <w:rFonts w:ascii="Arial" w:hAnsi="Arial" w:cs="Arial"/>
              </w:rPr>
              <w:t>Menemukan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ciri-ciri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buku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nonfiksi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  <w:shd w:val="clear" w:color="auto" w:fill="auto"/>
          </w:tcPr>
          <w:p w:rsidR="00707D84" w:rsidRPr="003A7180" w:rsidRDefault="002E5D9D" w:rsidP="00390270">
            <w:pPr>
              <w:spacing w:line="260" w:lineRule="exact"/>
              <w:ind w:left="302" w:right="295"/>
              <w:jc w:val="center"/>
              <w:rPr>
                <w:rFonts w:ascii="Arial" w:hAnsi="Arial" w:cs="Arial"/>
                <w:spacing w:val="1"/>
              </w:rPr>
            </w:pPr>
            <w:r w:rsidRPr="003A7180">
              <w:rPr>
                <w:rFonts w:ascii="Arial" w:hAnsi="Arial" w:cs="Arial"/>
                <w:spacing w:val="1"/>
              </w:rPr>
              <w:t>PG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  <w:shd w:val="clear" w:color="auto" w:fill="auto"/>
          </w:tcPr>
          <w:p w:rsidR="00707D84" w:rsidRPr="003A7180" w:rsidRDefault="002E5D9D" w:rsidP="00390270">
            <w:pPr>
              <w:spacing w:line="260" w:lineRule="exact"/>
              <w:ind w:left="227"/>
              <w:rPr>
                <w:rFonts w:ascii="Arial" w:hAnsi="Arial" w:cs="Arial"/>
              </w:rPr>
            </w:pPr>
            <w:r w:rsidRPr="003A7180">
              <w:rPr>
                <w:rFonts w:ascii="Arial" w:hAnsi="Arial" w:cs="Arial"/>
              </w:rPr>
              <w:t>29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  <w:shd w:val="clear" w:color="auto" w:fill="auto"/>
          </w:tcPr>
          <w:p w:rsidR="00707D84" w:rsidRPr="003A7180" w:rsidRDefault="002E5D9D" w:rsidP="00390270">
            <w:pPr>
              <w:spacing w:line="260" w:lineRule="exact"/>
              <w:ind w:left="381" w:right="385"/>
              <w:jc w:val="center"/>
              <w:rPr>
                <w:rFonts w:ascii="Arial" w:hAnsi="Arial" w:cs="Arial"/>
                <w:spacing w:val="1"/>
              </w:rPr>
            </w:pPr>
            <w:r w:rsidRPr="003A7180">
              <w:rPr>
                <w:rFonts w:ascii="Arial" w:hAnsi="Arial" w:cs="Arial"/>
                <w:spacing w:val="1"/>
              </w:rPr>
              <w:t>C3</w:t>
            </w:r>
          </w:p>
        </w:tc>
      </w:tr>
      <w:tr w:rsidR="00707D84" w:rsidRPr="003A7180" w:rsidTr="002E5D9D">
        <w:trPr>
          <w:trHeight w:val="961"/>
        </w:trPr>
        <w:tc>
          <w:tcPr>
            <w:tcW w:w="70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707D84" w:rsidRPr="003A7180" w:rsidRDefault="00707D84">
            <w:pPr>
              <w:spacing w:line="260" w:lineRule="exact"/>
              <w:ind w:left="105"/>
              <w:rPr>
                <w:rFonts w:ascii="Arial" w:hAnsi="Arial" w:cs="Arial"/>
                <w:lang w:val="id-ID"/>
              </w:rPr>
            </w:pPr>
          </w:p>
        </w:tc>
        <w:tc>
          <w:tcPr>
            <w:tcW w:w="4537" w:type="dxa"/>
            <w:vMerge/>
            <w:tcBorders>
              <w:left w:val="single" w:sz="5" w:space="0" w:color="000000"/>
              <w:bottom w:val="single" w:sz="5" w:space="0" w:color="000000"/>
              <w:right w:val="single" w:sz="4" w:space="0" w:color="auto"/>
            </w:tcBorders>
            <w:shd w:val="clear" w:color="auto" w:fill="auto"/>
          </w:tcPr>
          <w:p w:rsidR="00707D84" w:rsidRPr="003A7180" w:rsidRDefault="00707D84" w:rsidP="009664D5">
            <w:pPr>
              <w:spacing w:line="260" w:lineRule="exact"/>
              <w:ind w:left="105"/>
              <w:rPr>
                <w:rFonts w:ascii="Arial" w:hAnsi="Arial" w:cs="Arial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5" w:space="0" w:color="000000"/>
            </w:tcBorders>
            <w:shd w:val="clear" w:color="auto" w:fill="auto"/>
          </w:tcPr>
          <w:p w:rsidR="00707D84" w:rsidRPr="003A7180" w:rsidRDefault="00707D84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5144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707D84" w:rsidRPr="003A7180" w:rsidRDefault="002E5D9D">
            <w:pPr>
              <w:spacing w:line="260" w:lineRule="exact"/>
              <w:ind w:left="102"/>
              <w:rPr>
                <w:rFonts w:ascii="Arial" w:hAnsi="Arial" w:cs="Arial"/>
              </w:rPr>
            </w:pPr>
            <w:proofErr w:type="spellStart"/>
            <w:r w:rsidRPr="003A7180">
              <w:rPr>
                <w:rFonts w:ascii="Arial" w:hAnsi="Arial" w:cs="Arial"/>
              </w:rPr>
              <w:t>Menemukan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butir</w:t>
            </w:r>
            <w:proofErr w:type="spellEnd"/>
            <w:r w:rsidRPr="003A7180">
              <w:rPr>
                <w:rFonts w:ascii="Arial" w:hAnsi="Arial" w:cs="Arial"/>
              </w:rPr>
              <w:t xml:space="preserve"> yang </w:t>
            </w:r>
            <w:proofErr w:type="spellStart"/>
            <w:r w:rsidRPr="003A7180">
              <w:rPr>
                <w:rFonts w:ascii="Arial" w:hAnsi="Arial" w:cs="Arial"/>
              </w:rPr>
              <w:t>harus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ditulis</w:t>
            </w:r>
            <w:proofErr w:type="spellEnd"/>
            <w:r w:rsidRPr="003A7180">
              <w:rPr>
                <w:rFonts w:ascii="Arial" w:hAnsi="Arial" w:cs="Arial"/>
              </w:rPr>
              <w:t xml:space="preserve">  </w:t>
            </w:r>
            <w:proofErr w:type="spellStart"/>
            <w:r w:rsidRPr="003A7180">
              <w:rPr>
                <w:rFonts w:ascii="Arial" w:hAnsi="Arial" w:cs="Arial"/>
              </w:rPr>
              <w:t>dalam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devinis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buku</w:t>
            </w:r>
            <w:proofErr w:type="spellEnd"/>
            <w:r w:rsidRPr="003A7180">
              <w:rPr>
                <w:rFonts w:ascii="Arial" w:hAnsi="Arial" w:cs="Arial"/>
              </w:rPr>
              <w:t xml:space="preserve"> yang </w:t>
            </w:r>
            <w:proofErr w:type="spellStart"/>
            <w:r w:rsidRPr="003A7180">
              <w:rPr>
                <w:rFonts w:ascii="Arial" w:hAnsi="Arial" w:cs="Arial"/>
              </w:rPr>
              <w:t>berjudul</w:t>
            </w:r>
            <w:proofErr w:type="spellEnd"/>
            <w:r w:rsidRPr="003A7180">
              <w:rPr>
                <w:rFonts w:ascii="Arial" w:hAnsi="Arial" w:cs="Arial"/>
              </w:rPr>
              <w:t xml:space="preserve"> “</w:t>
            </w:r>
            <w:proofErr w:type="spellStart"/>
            <w:r w:rsidRPr="003A7180">
              <w:rPr>
                <w:rFonts w:ascii="Arial" w:hAnsi="Arial" w:cs="Arial"/>
              </w:rPr>
              <w:t>Komunikasi</w:t>
            </w:r>
            <w:proofErr w:type="spellEnd"/>
            <w:r w:rsidRPr="003A7180">
              <w:rPr>
                <w:rFonts w:ascii="Arial" w:hAnsi="Arial" w:cs="Arial"/>
              </w:rPr>
              <w:t>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707D84" w:rsidRPr="003A7180" w:rsidRDefault="002E5D9D" w:rsidP="00390270">
            <w:pPr>
              <w:spacing w:line="260" w:lineRule="exact"/>
              <w:ind w:left="302" w:right="295"/>
              <w:jc w:val="center"/>
              <w:rPr>
                <w:rFonts w:ascii="Arial" w:hAnsi="Arial" w:cs="Arial"/>
                <w:spacing w:val="1"/>
              </w:rPr>
            </w:pPr>
            <w:r w:rsidRPr="003A7180">
              <w:rPr>
                <w:rFonts w:ascii="Arial" w:hAnsi="Arial" w:cs="Arial"/>
                <w:spacing w:val="1"/>
              </w:rPr>
              <w:t>PG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707D84" w:rsidRPr="003A7180" w:rsidRDefault="002E5D9D" w:rsidP="00390270">
            <w:pPr>
              <w:spacing w:line="260" w:lineRule="exact"/>
              <w:ind w:left="227"/>
              <w:rPr>
                <w:rFonts w:ascii="Arial" w:hAnsi="Arial" w:cs="Arial"/>
              </w:rPr>
            </w:pPr>
            <w:r w:rsidRPr="003A7180">
              <w:rPr>
                <w:rFonts w:ascii="Arial" w:hAnsi="Arial" w:cs="Arial"/>
              </w:rPr>
              <w:t>30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707D84" w:rsidRPr="003A7180" w:rsidRDefault="002E5D9D" w:rsidP="00390270">
            <w:pPr>
              <w:spacing w:line="260" w:lineRule="exact"/>
              <w:ind w:left="381" w:right="385"/>
              <w:jc w:val="center"/>
              <w:rPr>
                <w:rFonts w:ascii="Arial" w:hAnsi="Arial" w:cs="Arial"/>
                <w:spacing w:val="1"/>
              </w:rPr>
            </w:pPr>
            <w:r w:rsidRPr="003A7180">
              <w:rPr>
                <w:rFonts w:ascii="Arial" w:hAnsi="Arial" w:cs="Arial"/>
                <w:spacing w:val="1"/>
              </w:rPr>
              <w:t>C3</w:t>
            </w:r>
          </w:p>
        </w:tc>
      </w:tr>
      <w:tr w:rsidR="00707D84" w:rsidRPr="003A7180" w:rsidTr="005E01D4">
        <w:trPr>
          <w:trHeight w:hRule="exact" w:val="992"/>
        </w:trPr>
        <w:tc>
          <w:tcPr>
            <w:tcW w:w="7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707D84" w:rsidRPr="003A7180" w:rsidRDefault="00707D84">
            <w:pPr>
              <w:spacing w:line="260" w:lineRule="exact"/>
              <w:ind w:left="105"/>
              <w:rPr>
                <w:rFonts w:ascii="Arial" w:hAnsi="Arial" w:cs="Arial"/>
              </w:rPr>
            </w:pPr>
            <w:r w:rsidRPr="003A7180">
              <w:rPr>
                <w:rFonts w:ascii="Arial" w:hAnsi="Arial" w:cs="Arial"/>
                <w:lang w:val="id-ID"/>
              </w:rPr>
              <w:t>3.</w:t>
            </w:r>
            <w:r w:rsidRPr="003A7180">
              <w:rPr>
                <w:rFonts w:ascii="Arial" w:hAnsi="Arial" w:cs="Arial"/>
              </w:rPr>
              <w:t>8</w:t>
            </w:r>
          </w:p>
        </w:tc>
        <w:tc>
          <w:tcPr>
            <w:tcW w:w="4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  <w:shd w:val="clear" w:color="auto" w:fill="auto"/>
          </w:tcPr>
          <w:p w:rsidR="00707D84" w:rsidRPr="003A7180" w:rsidRDefault="00707D84" w:rsidP="00CE384C">
            <w:pPr>
              <w:spacing w:line="260" w:lineRule="exact"/>
              <w:ind w:left="105"/>
              <w:rPr>
                <w:rFonts w:ascii="Arial" w:hAnsi="Arial" w:cs="Arial"/>
              </w:rPr>
            </w:pPr>
            <w:proofErr w:type="spellStart"/>
            <w:r w:rsidRPr="003A7180">
              <w:rPr>
                <w:rFonts w:ascii="Arial" w:hAnsi="Arial" w:cs="Arial"/>
              </w:rPr>
              <w:t>Mengidentifikasi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nilai-nilai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kehidupan</w:t>
            </w:r>
            <w:proofErr w:type="spellEnd"/>
            <w:r w:rsidRPr="003A7180">
              <w:rPr>
                <w:rFonts w:ascii="Arial" w:hAnsi="Arial" w:cs="Arial"/>
              </w:rPr>
              <w:t xml:space="preserve"> yang </w:t>
            </w:r>
            <w:proofErr w:type="spellStart"/>
            <w:r w:rsidRPr="003A7180">
              <w:rPr>
                <w:rFonts w:ascii="Arial" w:hAnsi="Arial" w:cs="Arial"/>
              </w:rPr>
              <w:t>terkandung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dalam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kumpulan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cerita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pendek</w:t>
            </w:r>
            <w:proofErr w:type="spellEnd"/>
            <w:r w:rsidRPr="003A7180">
              <w:rPr>
                <w:rFonts w:ascii="Arial" w:hAnsi="Arial" w:cs="Arial"/>
              </w:rPr>
              <w:t xml:space="preserve"> yang </w:t>
            </w:r>
            <w:proofErr w:type="spellStart"/>
            <w:r w:rsidRPr="003A7180">
              <w:rPr>
                <w:rFonts w:ascii="Arial" w:hAnsi="Arial" w:cs="Arial"/>
              </w:rPr>
              <w:t>dibaca</w:t>
            </w:r>
            <w:proofErr w:type="spellEnd"/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5" w:space="0" w:color="000000"/>
            </w:tcBorders>
            <w:shd w:val="clear" w:color="auto" w:fill="auto"/>
          </w:tcPr>
          <w:p w:rsidR="00707D84" w:rsidRPr="003A7180" w:rsidRDefault="00707D84" w:rsidP="005E01D4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5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707D84" w:rsidRPr="003A7180" w:rsidRDefault="00707D84" w:rsidP="00BE4CDB">
            <w:pPr>
              <w:spacing w:line="260" w:lineRule="exact"/>
              <w:ind w:left="102"/>
              <w:rPr>
                <w:rFonts w:ascii="Arial" w:hAnsi="Arial" w:cs="Arial"/>
                <w:lang w:val="id-ID"/>
              </w:rPr>
            </w:pPr>
            <w:r w:rsidRPr="003A7180">
              <w:rPr>
                <w:rFonts w:ascii="Arial" w:hAnsi="Arial" w:cs="Arial"/>
                <w:lang w:val="id-ID"/>
              </w:rPr>
              <w:t>M</w:t>
            </w:r>
            <w:r w:rsidRPr="003A7180">
              <w:rPr>
                <w:rFonts w:ascii="Arial" w:hAnsi="Arial" w:cs="Arial"/>
                <w:spacing w:val="-1"/>
                <w:lang w:val="id-ID"/>
              </w:rPr>
              <w:t>e</w:t>
            </w:r>
            <w:r w:rsidRPr="003A7180">
              <w:rPr>
                <w:rFonts w:ascii="Arial" w:hAnsi="Arial" w:cs="Arial"/>
                <w:lang w:val="id-ID"/>
              </w:rPr>
              <w:t>ng</w:t>
            </w:r>
            <w:proofErr w:type="spellStart"/>
            <w:r w:rsidR="009174BC" w:rsidRPr="003A7180">
              <w:rPr>
                <w:rFonts w:ascii="Arial" w:hAnsi="Arial" w:cs="Arial"/>
                <w:spacing w:val="-1"/>
              </w:rPr>
              <w:t>analisis</w:t>
            </w:r>
            <w:proofErr w:type="spellEnd"/>
            <w:r w:rsidR="009174BC" w:rsidRPr="003A7180">
              <w:rPr>
                <w:rFonts w:ascii="Arial" w:hAnsi="Arial" w:cs="Arial"/>
                <w:spacing w:val="-1"/>
              </w:rPr>
              <w:t xml:space="preserve"> </w:t>
            </w:r>
            <w:r w:rsidRPr="003A7180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="00BE4CDB" w:rsidRPr="003A7180">
              <w:rPr>
                <w:rFonts w:ascii="Arial" w:hAnsi="Arial" w:cs="Arial"/>
              </w:rPr>
              <w:t>karakter</w:t>
            </w:r>
            <w:proofErr w:type="spellEnd"/>
            <w:r w:rsidR="00BE4CDB" w:rsidRPr="003A7180">
              <w:rPr>
                <w:rFonts w:ascii="Arial" w:hAnsi="Arial" w:cs="Arial"/>
              </w:rPr>
              <w:t xml:space="preserve"> </w:t>
            </w:r>
            <w:proofErr w:type="spellStart"/>
            <w:r w:rsidR="00BE4CDB" w:rsidRPr="003A7180">
              <w:rPr>
                <w:rFonts w:ascii="Arial" w:hAnsi="Arial" w:cs="Arial"/>
              </w:rPr>
              <w:t>Mimin</w:t>
            </w:r>
            <w:proofErr w:type="spellEnd"/>
            <w:r w:rsidR="00BE4CDB" w:rsidRPr="003A7180">
              <w:rPr>
                <w:rFonts w:ascii="Arial" w:hAnsi="Arial" w:cs="Arial"/>
              </w:rPr>
              <w:t xml:space="preserve"> </w:t>
            </w:r>
            <w:proofErr w:type="spellStart"/>
            <w:r w:rsidR="00BE4CDB" w:rsidRPr="003A7180">
              <w:rPr>
                <w:rFonts w:ascii="Arial" w:hAnsi="Arial" w:cs="Arial"/>
              </w:rPr>
              <w:t>dalam</w:t>
            </w:r>
            <w:proofErr w:type="spellEnd"/>
            <w:r w:rsidR="00BE4CDB" w:rsidRPr="003A7180">
              <w:rPr>
                <w:rFonts w:ascii="Arial" w:hAnsi="Arial" w:cs="Arial"/>
              </w:rPr>
              <w:t xml:space="preserve"> </w:t>
            </w:r>
            <w:proofErr w:type="spellStart"/>
            <w:r w:rsidR="00BE4CDB" w:rsidRPr="003A7180">
              <w:rPr>
                <w:rFonts w:ascii="Arial" w:hAnsi="Arial" w:cs="Arial"/>
              </w:rPr>
              <w:t>penggalan</w:t>
            </w:r>
            <w:proofErr w:type="spellEnd"/>
            <w:r w:rsidR="00BE4CDB" w:rsidRPr="003A7180">
              <w:rPr>
                <w:rFonts w:ascii="Arial" w:hAnsi="Arial" w:cs="Arial"/>
              </w:rPr>
              <w:t xml:space="preserve"> </w:t>
            </w:r>
            <w:proofErr w:type="spellStart"/>
            <w:r w:rsidR="00BE4CDB" w:rsidRPr="003A7180">
              <w:rPr>
                <w:rFonts w:ascii="Arial" w:hAnsi="Arial" w:cs="Arial"/>
              </w:rPr>
              <w:t>cerpen</w:t>
            </w:r>
            <w:proofErr w:type="spellEnd"/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707D84" w:rsidRPr="003A7180" w:rsidRDefault="00707D84">
            <w:pPr>
              <w:spacing w:line="260" w:lineRule="exact"/>
              <w:ind w:left="302" w:right="295"/>
              <w:jc w:val="center"/>
              <w:rPr>
                <w:rFonts w:ascii="Arial" w:hAnsi="Arial" w:cs="Arial"/>
                <w:lang w:val="id-ID"/>
              </w:rPr>
            </w:pPr>
            <w:r w:rsidRPr="003A7180">
              <w:rPr>
                <w:rFonts w:ascii="Arial" w:hAnsi="Arial" w:cs="Arial"/>
                <w:spacing w:val="1"/>
                <w:lang w:val="id-ID"/>
              </w:rPr>
              <w:t>PG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707D84" w:rsidRPr="003A7180" w:rsidRDefault="00BE4CDB">
            <w:pPr>
              <w:spacing w:line="260" w:lineRule="exact"/>
              <w:ind w:left="227"/>
              <w:rPr>
                <w:rFonts w:ascii="Arial" w:hAnsi="Arial" w:cs="Arial"/>
              </w:rPr>
            </w:pPr>
            <w:r w:rsidRPr="003A7180">
              <w:rPr>
                <w:rFonts w:ascii="Arial" w:hAnsi="Arial" w:cs="Arial"/>
                <w:lang w:val="id-ID"/>
              </w:rPr>
              <w:t>3</w:t>
            </w:r>
            <w:r w:rsidRPr="003A7180">
              <w:rPr>
                <w:rFonts w:ascii="Arial" w:hAnsi="Arial" w:cs="Arial"/>
              </w:rPr>
              <w:t>1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707D84" w:rsidRPr="003A7180" w:rsidRDefault="00BE4CDB">
            <w:pPr>
              <w:spacing w:line="260" w:lineRule="exact"/>
              <w:ind w:left="381" w:right="385"/>
              <w:jc w:val="center"/>
              <w:rPr>
                <w:rFonts w:ascii="Arial" w:hAnsi="Arial" w:cs="Arial"/>
              </w:rPr>
            </w:pPr>
            <w:r w:rsidRPr="003A7180">
              <w:rPr>
                <w:rFonts w:ascii="Arial" w:hAnsi="Arial" w:cs="Arial"/>
                <w:spacing w:val="1"/>
                <w:lang w:val="id-ID"/>
              </w:rPr>
              <w:t>C</w:t>
            </w:r>
            <w:r w:rsidRPr="003A7180">
              <w:rPr>
                <w:rFonts w:ascii="Arial" w:hAnsi="Arial" w:cs="Arial"/>
                <w:spacing w:val="1"/>
              </w:rPr>
              <w:t>4</w:t>
            </w:r>
          </w:p>
        </w:tc>
      </w:tr>
      <w:tr w:rsidR="00707D84" w:rsidRPr="003A7180" w:rsidTr="009174BC">
        <w:trPr>
          <w:trHeight w:hRule="exact" w:val="599"/>
        </w:trPr>
        <w:tc>
          <w:tcPr>
            <w:tcW w:w="70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707D84" w:rsidRPr="003A7180" w:rsidRDefault="00707D84">
            <w:pPr>
              <w:spacing w:line="260" w:lineRule="exact"/>
              <w:ind w:left="105"/>
              <w:rPr>
                <w:rFonts w:ascii="Arial" w:hAnsi="Arial" w:cs="Arial"/>
              </w:rPr>
            </w:pPr>
            <w:r w:rsidRPr="003A7180">
              <w:rPr>
                <w:rFonts w:ascii="Arial" w:hAnsi="Arial" w:cs="Arial"/>
                <w:lang w:val="id-ID"/>
              </w:rPr>
              <w:t>4.</w:t>
            </w:r>
            <w:r w:rsidRPr="003A7180">
              <w:rPr>
                <w:rFonts w:ascii="Arial" w:hAnsi="Arial" w:cs="Arial"/>
              </w:rPr>
              <w:t>8</w:t>
            </w:r>
          </w:p>
        </w:tc>
        <w:tc>
          <w:tcPr>
            <w:tcW w:w="453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4" w:space="0" w:color="auto"/>
            </w:tcBorders>
            <w:shd w:val="clear" w:color="auto" w:fill="auto"/>
          </w:tcPr>
          <w:p w:rsidR="00707D84" w:rsidRPr="003A7180" w:rsidRDefault="00707D84">
            <w:pPr>
              <w:spacing w:line="260" w:lineRule="exact"/>
              <w:ind w:left="105"/>
              <w:rPr>
                <w:rFonts w:ascii="Arial" w:hAnsi="Arial" w:cs="Arial"/>
              </w:rPr>
            </w:pPr>
            <w:proofErr w:type="spellStart"/>
            <w:r w:rsidRPr="003A7180">
              <w:rPr>
                <w:rFonts w:ascii="Arial" w:hAnsi="Arial" w:cs="Arial"/>
              </w:rPr>
              <w:t>Mendemonstrasikan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salah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satu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nilai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kehidupan</w:t>
            </w:r>
            <w:proofErr w:type="spellEnd"/>
            <w:r w:rsidRPr="003A7180">
              <w:rPr>
                <w:rFonts w:ascii="Arial" w:hAnsi="Arial" w:cs="Arial"/>
              </w:rPr>
              <w:t xml:space="preserve"> yang </w:t>
            </w:r>
            <w:proofErr w:type="spellStart"/>
            <w:r w:rsidRPr="003A7180">
              <w:rPr>
                <w:rFonts w:ascii="Arial" w:hAnsi="Arial" w:cs="Arial"/>
              </w:rPr>
              <w:t>dipelajari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dalam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cerita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pendek</w:t>
            </w:r>
            <w:proofErr w:type="spellEnd"/>
            <w:r w:rsidRPr="003A7180">
              <w:rPr>
                <w:rFonts w:ascii="Arial" w:hAnsi="Arial" w:cs="Arial"/>
                <w:lang w:val="id-ID"/>
              </w:rPr>
              <w:t xml:space="preserve"> </w:t>
            </w:r>
          </w:p>
          <w:p w:rsidR="00707D84" w:rsidRPr="003A7180" w:rsidRDefault="00707D84" w:rsidP="00CE384C">
            <w:pPr>
              <w:spacing w:line="359" w:lineRule="auto"/>
              <w:ind w:right="377"/>
              <w:rPr>
                <w:rFonts w:ascii="Arial" w:hAnsi="Arial" w:cs="Arial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5" w:space="0" w:color="000000"/>
            </w:tcBorders>
            <w:shd w:val="clear" w:color="auto" w:fill="auto"/>
          </w:tcPr>
          <w:p w:rsidR="00707D84" w:rsidRPr="003A7180" w:rsidRDefault="00707D84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5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707D84" w:rsidRPr="003A7180" w:rsidRDefault="009174BC">
            <w:pPr>
              <w:spacing w:line="260" w:lineRule="exact"/>
              <w:ind w:left="102"/>
              <w:rPr>
                <w:rFonts w:ascii="Arial" w:hAnsi="Arial" w:cs="Arial"/>
              </w:rPr>
            </w:pPr>
            <w:proofErr w:type="spellStart"/>
            <w:r w:rsidRPr="003A7180">
              <w:rPr>
                <w:rFonts w:ascii="Arial" w:hAnsi="Arial" w:cs="Arial"/>
              </w:rPr>
              <w:t>Menganalisis</w:t>
            </w:r>
            <w:proofErr w:type="spellEnd"/>
            <w:r w:rsidR="00BE4CDB" w:rsidRPr="003A7180">
              <w:rPr>
                <w:rFonts w:ascii="Arial" w:hAnsi="Arial" w:cs="Arial"/>
              </w:rPr>
              <w:t xml:space="preserve"> </w:t>
            </w:r>
            <w:proofErr w:type="spellStart"/>
            <w:r w:rsidR="00BE4CDB" w:rsidRPr="003A7180">
              <w:rPr>
                <w:rFonts w:ascii="Arial" w:hAnsi="Arial" w:cs="Arial"/>
              </w:rPr>
              <w:t>gambaran</w:t>
            </w:r>
            <w:proofErr w:type="spellEnd"/>
            <w:r w:rsidR="00BE4CDB" w:rsidRPr="003A7180">
              <w:rPr>
                <w:rFonts w:ascii="Arial" w:hAnsi="Arial" w:cs="Arial"/>
              </w:rPr>
              <w:t xml:space="preserve"> </w:t>
            </w:r>
            <w:proofErr w:type="spellStart"/>
            <w:r w:rsidR="00BE4CDB" w:rsidRPr="003A7180">
              <w:rPr>
                <w:rFonts w:ascii="Arial" w:hAnsi="Arial" w:cs="Arial"/>
              </w:rPr>
              <w:t>tokoh</w:t>
            </w:r>
            <w:proofErr w:type="spellEnd"/>
            <w:r w:rsidR="00BE4CDB" w:rsidRPr="003A7180">
              <w:rPr>
                <w:rFonts w:ascii="Arial" w:hAnsi="Arial" w:cs="Arial"/>
              </w:rPr>
              <w:t xml:space="preserve"> </w:t>
            </w:r>
            <w:proofErr w:type="spellStart"/>
            <w:r w:rsidR="00BE4CDB" w:rsidRPr="003A7180">
              <w:rPr>
                <w:rFonts w:ascii="Arial" w:hAnsi="Arial" w:cs="Arial"/>
              </w:rPr>
              <w:t>Larasati</w:t>
            </w:r>
            <w:proofErr w:type="spellEnd"/>
            <w:r w:rsidR="00BE4CDB" w:rsidRPr="003A7180">
              <w:rPr>
                <w:rFonts w:ascii="Arial" w:hAnsi="Arial" w:cs="Arial"/>
              </w:rPr>
              <w:t xml:space="preserve"> </w:t>
            </w:r>
            <w:proofErr w:type="spellStart"/>
            <w:r w:rsidR="00BE4CDB" w:rsidRPr="003A7180">
              <w:rPr>
                <w:rFonts w:ascii="Arial" w:hAnsi="Arial" w:cs="Arial"/>
              </w:rPr>
              <w:t>dalam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penggalan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cerpen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707D84" w:rsidRPr="003A7180" w:rsidRDefault="00707D84">
            <w:pPr>
              <w:spacing w:line="260" w:lineRule="exact"/>
              <w:ind w:left="302" w:right="295"/>
              <w:jc w:val="center"/>
              <w:rPr>
                <w:rFonts w:ascii="Arial" w:hAnsi="Arial" w:cs="Arial"/>
                <w:lang w:val="id-ID"/>
              </w:rPr>
            </w:pPr>
            <w:r w:rsidRPr="003A7180">
              <w:rPr>
                <w:rFonts w:ascii="Arial" w:hAnsi="Arial" w:cs="Arial"/>
                <w:spacing w:val="1"/>
                <w:lang w:val="id-ID"/>
              </w:rPr>
              <w:t>PG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707D84" w:rsidRPr="003A7180" w:rsidRDefault="009174BC">
            <w:pPr>
              <w:spacing w:line="260" w:lineRule="exact"/>
              <w:ind w:left="227"/>
              <w:rPr>
                <w:rFonts w:ascii="Arial" w:hAnsi="Arial" w:cs="Arial"/>
              </w:rPr>
            </w:pPr>
            <w:r w:rsidRPr="003A7180">
              <w:rPr>
                <w:rFonts w:ascii="Arial" w:hAnsi="Arial" w:cs="Arial"/>
                <w:lang w:val="id-ID"/>
              </w:rPr>
              <w:t>3</w:t>
            </w:r>
            <w:r w:rsidRPr="003A7180">
              <w:rPr>
                <w:rFonts w:ascii="Arial" w:hAnsi="Arial" w:cs="Arial"/>
              </w:rPr>
              <w:t>2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707D84" w:rsidRPr="003A7180" w:rsidRDefault="009174BC">
            <w:pPr>
              <w:spacing w:line="260" w:lineRule="exact"/>
              <w:ind w:left="381" w:right="385"/>
              <w:jc w:val="center"/>
              <w:rPr>
                <w:rFonts w:ascii="Arial" w:hAnsi="Arial" w:cs="Arial"/>
              </w:rPr>
            </w:pPr>
            <w:r w:rsidRPr="003A7180">
              <w:rPr>
                <w:rFonts w:ascii="Arial" w:hAnsi="Arial" w:cs="Arial"/>
                <w:spacing w:val="1"/>
                <w:lang w:val="id-ID"/>
              </w:rPr>
              <w:t>C</w:t>
            </w:r>
            <w:r w:rsidRPr="003A7180">
              <w:rPr>
                <w:rFonts w:ascii="Arial" w:hAnsi="Arial" w:cs="Arial"/>
                <w:spacing w:val="1"/>
              </w:rPr>
              <w:t>4</w:t>
            </w:r>
          </w:p>
        </w:tc>
      </w:tr>
      <w:tr w:rsidR="00707D84" w:rsidRPr="003A7180" w:rsidTr="009174BC">
        <w:trPr>
          <w:trHeight w:hRule="exact" w:val="707"/>
        </w:trPr>
        <w:tc>
          <w:tcPr>
            <w:tcW w:w="704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707D84" w:rsidRPr="003A7180" w:rsidRDefault="00707D84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4537" w:type="dxa"/>
            <w:vMerge/>
            <w:tcBorders>
              <w:left w:val="single" w:sz="5" w:space="0" w:color="000000"/>
              <w:right w:val="single" w:sz="4" w:space="0" w:color="auto"/>
            </w:tcBorders>
            <w:shd w:val="clear" w:color="auto" w:fill="auto"/>
          </w:tcPr>
          <w:p w:rsidR="00707D84" w:rsidRPr="003A7180" w:rsidRDefault="00707D84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5" w:space="0" w:color="000000"/>
            </w:tcBorders>
            <w:shd w:val="clear" w:color="auto" w:fill="auto"/>
          </w:tcPr>
          <w:p w:rsidR="00707D84" w:rsidRPr="003A7180" w:rsidRDefault="00707D84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5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707D84" w:rsidRPr="003A7180" w:rsidRDefault="009174BC" w:rsidP="009174BC">
            <w:pPr>
              <w:spacing w:line="260" w:lineRule="exact"/>
              <w:ind w:left="102"/>
              <w:rPr>
                <w:rFonts w:ascii="Arial" w:hAnsi="Arial" w:cs="Arial"/>
              </w:rPr>
            </w:pPr>
            <w:proofErr w:type="spellStart"/>
            <w:r w:rsidRPr="003A7180">
              <w:rPr>
                <w:rFonts w:ascii="Arial" w:hAnsi="Arial" w:cs="Arial"/>
              </w:rPr>
              <w:t>Menganalisis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gambaran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tokoh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Diah</w:t>
            </w:r>
            <w:r w:rsidRPr="003A7180">
              <w:rPr>
                <w:rFonts w:ascii="Arial" w:hAnsi="Arial" w:cs="Arial"/>
              </w:rPr>
              <w:t>i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dalam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penggalan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cerpen</w:t>
            </w:r>
            <w:proofErr w:type="spellEnd"/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707D84" w:rsidRPr="003A7180" w:rsidRDefault="00707D84">
            <w:pPr>
              <w:spacing w:line="260" w:lineRule="exact"/>
              <w:ind w:left="302" w:right="295"/>
              <w:jc w:val="center"/>
              <w:rPr>
                <w:rFonts w:ascii="Arial" w:hAnsi="Arial" w:cs="Arial"/>
                <w:lang w:val="id-ID"/>
              </w:rPr>
            </w:pPr>
            <w:r w:rsidRPr="003A7180">
              <w:rPr>
                <w:rFonts w:ascii="Arial" w:hAnsi="Arial" w:cs="Arial"/>
                <w:spacing w:val="1"/>
                <w:lang w:val="id-ID"/>
              </w:rPr>
              <w:t>PG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707D84" w:rsidRPr="003A7180" w:rsidRDefault="009174BC">
            <w:pPr>
              <w:spacing w:line="260" w:lineRule="exact"/>
              <w:ind w:left="227"/>
              <w:rPr>
                <w:rFonts w:ascii="Arial" w:hAnsi="Arial" w:cs="Arial"/>
              </w:rPr>
            </w:pPr>
            <w:r w:rsidRPr="003A7180">
              <w:rPr>
                <w:rFonts w:ascii="Arial" w:hAnsi="Arial" w:cs="Arial"/>
                <w:lang w:val="id-ID"/>
              </w:rPr>
              <w:t>3</w:t>
            </w:r>
            <w:r w:rsidRPr="003A7180">
              <w:rPr>
                <w:rFonts w:ascii="Arial" w:hAnsi="Arial" w:cs="Arial"/>
              </w:rPr>
              <w:t>3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707D84" w:rsidRPr="003A7180" w:rsidRDefault="009174BC">
            <w:pPr>
              <w:spacing w:line="260" w:lineRule="exact"/>
              <w:ind w:left="381" w:right="385"/>
              <w:jc w:val="center"/>
              <w:rPr>
                <w:rFonts w:ascii="Arial" w:hAnsi="Arial" w:cs="Arial"/>
              </w:rPr>
            </w:pPr>
            <w:r w:rsidRPr="003A7180">
              <w:rPr>
                <w:rFonts w:ascii="Arial" w:hAnsi="Arial" w:cs="Arial"/>
                <w:spacing w:val="1"/>
                <w:lang w:val="id-ID"/>
              </w:rPr>
              <w:t>C</w:t>
            </w:r>
            <w:r w:rsidRPr="003A7180">
              <w:rPr>
                <w:rFonts w:ascii="Arial" w:hAnsi="Arial" w:cs="Arial"/>
                <w:spacing w:val="1"/>
              </w:rPr>
              <w:t>4</w:t>
            </w:r>
          </w:p>
        </w:tc>
      </w:tr>
      <w:tr w:rsidR="00707D84" w:rsidRPr="003A7180" w:rsidTr="005E01D4">
        <w:trPr>
          <w:trHeight w:hRule="exact" w:val="326"/>
        </w:trPr>
        <w:tc>
          <w:tcPr>
            <w:tcW w:w="704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707D84" w:rsidRPr="003A7180" w:rsidRDefault="00707D84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4537" w:type="dxa"/>
            <w:vMerge/>
            <w:tcBorders>
              <w:left w:val="single" w:sz="5" w:space="0" w:color="000000"/>
              <w:right w:val="single" w:sz="4" w:space="0" w:color="auto"/>
            </w:tcBorders>
            <w:shd w:val="clear" w:color="auto" w:fill="auto"/>
          </w:tcPr>
          <w:p w:rsidR="00707D84" w:rsidRPr="003A7180" w:rsidRDefault="00707D84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5" w:space="0" w:color="000000"/>
            </w:tcBorders>
            <w:shd w:val="clear" w:color="auto" w:fill="auto"/>
          </w:tcPr>
          <w:p w:rsidR="00707D84" w:rsidRPr="003A7180" w:rsidRDefault="00707D84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5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707D84" w:rsidRPr="003A7180" w:rsidRDefault="009174BC">
            <w:pPr>
              <w:spacing w:line="260" w:lineRule="exact"/>
              <w:ind w:left="102"/>
              <w:rPr>
                <w:rFonts w:ascii="Arial" w:hAnsi="Arial" w:cs="Arial"/>
              </w:rPr>
            </w:pPr>
            <w:proofErr w:type="spellStart"/>
            <w:r w:rsidRPr="003A7180">
              <w:rPr>
                <w:rFonts w:ascii="Arial" w:hAnsi="Arial" w:cs="Arial"/>
              </w:rPr>
              <w:t>Menganalisis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konfliks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pada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penggalan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cerpen</w:t>
            </w:r>
            <w:proofErr w:type="spellEnd"/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707D84" w:rsidRPr="003A7180" w:rsidRDefault="00707D84">
            <w:pPr>
              <w:spacing w:line="260" w:lineRule="exact"/>
              <w:ind w:left="302" w:right="295"/>
              <w:jc w:val="center"/>
              <w:rPr>
                <w:rFonts w:ascii="Arial" w:hAnsi="Arial" w:cs="Arial"/>
                <w:lang w:val="id-ID"/>
              </w:rPr>
            </w:pPr>
            <w:r w:rsidRPr="003A7180">
              <w:rPr>
                <w:rFonts w:ascii="Arial" w:hAnsi="Arial" w:cs="Arial"/>
                <w:spacing w:val="1"/>
                <w:lang w:val="id-ID"/>
              </w:rPr>
              <w:t>PG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707D84" w:rsidRPr="003A7180" w:rsidRDefault="009174BC">
            <w:pPr>
              <w:spacing w:line="260" w:lineRule="exact"/>
              <w:ind w:left="227"/>
              <w:rPr>
                <w:rFonts w:ascii="Arial" w:hAnsi="Arial" w:cs="Arial"/>
              </w:rPr>
            </w:pPr>
            <w:r w:rsidRPr="003A7180">
              <w:rPr>
                <w:rFonts w:ascii="Arial" w:hAnsi="Arial" w:cs="Arial"/>
                <w:lang w:val="id-ID"/>
              </w:rPr>
              <w:t>3</w:t>
            </w:r>
            <w:r w:rsidRPr="003A7180">
              <w:rPr>
                <w:rFonts w:ascii="Arial" w:hAnsi="Arial" w:cs="Arial"/>
              </w:rPr>
              <w:t>4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707D84" w:rsidRPr="003A7180" w:rsidRDefault="009174BC">
            <w:pPr>
              <w:spacing w:line="260" w:lineRule="exact"/>
              <w:ind w:left="381" w:right="385"/>
              <w:jc w:val="center"/>
              <w:rPr>
                <w:rFonts w:ascii="Arial" w:hAnsi="Arial" w:cs="Arial"/>
              </w:rPr>
            </w:pPr>
            <w:r w:rsidRPr="003A7180">
              <w:rPr>
                <w:rFonts w:ascii="Arial" w:hAnsi="Arial" w:cs="Arial"/>
                <w:spacing w:val="1"/>
                <w:lang w:val="id-ID"/>
              </w:rPr>
              <w:t>C</w:t>
            </w:r>
            <w:r w:rsidRPr="003A7180">
              <w:rPr>
                <w:rFonts w:ascii="Arial" w:hAnsi="Arial" w:cs="Arial"/>
                <w:spacing w:val="1"/>
              </w:rPr>
              <w:t>4</w:t>
            </w:r>
          </w:p>
        </w:tc>
      </w:tr>
      <w:tr w:rsidR="00707D84" w:rsidRPr="003A7180" w:rsidTr="009174BC">
        <w:trPr>
          <w:trHeight w:hRule="exact" w:val="367"/>
        </w:trPr>
        <w:tc>
          <w:tcPr>
            <w:tcW w:w="704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707D84" w:rsidRPr="003A7180" w:rsidRDefault="00707D84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4537" w:type="dxa"/>
            <w:vMerge/>
            <w:tcBorders>
              <w:left w:val="single" w:sz="5" w:space="0" w:color="000000"/>
              <w:right w:val="single" w:sz="4" w:space="0" w:color="auto"/>
            </w:tcBorders>
            <w:shd w:val="clear" w:color="auto" w:fill="auto"/>
          </w:tcPr>
          <w:p w:rsidR="00707D84" w:rsidRPr="003A7180" w:rsidRDefault="00707D84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5" w:space="0" w:color="000000"/>
            </w:tcBorders>
            <w:shd w:val="clear" w:color="auto" w:fill="auto"/>
          </w:tcPr>
          <w:p w:rsidR="00707D84" w:rsidRPr="003A7180" w:rsidRDefault="00707D84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5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707D84" w:rsidRPr="003A7180" w:rsidRDefault="009174BC" w:rsidP="009174BC">
            <w:pPr>
              <w:spacing w:line="260" w:lineRule="exact"/>
              <w:ind w:left="102"/>
              <w:rPr>
                <w:rFonts w:ascii="Arial" w:hAnsi="Arial" w:cs="Arial"/>
                <w:lang w:val="id-ID"/>
              </w:rPr>
            </w:pPr>
            <w:proofErr w:type="spellStart"/>
            <w:r w:rsidRPr="003A7180">
              <w:rPr>
                <w:rFonts w:ascii="Arial" w:hAnsi="Arial" w:cs="Arial"/>
              </w:rPr>
              <w:t>Menganalisis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alur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pada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penggalan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cerpen</w:t>
            </w:r>
            <w:proofErr w:type="spellEnd"/>
            <w:r w:rsidR="00707D84" w:rsidRPr="003A7180">
              <w:rPr>
                <w:rFonts w:ascii="Arial" w:hAnsi="Arial" w:cs="Arial"/>
                <w:lang w:val="id-ID"/>
              </w:rPr>
              <w:t>.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707D84" w:rsidRPr="003A7180" w:rsidRDefault="00707D84">
            <w:pPr>
              <w:spacing w:line="260" w:lineRule="exact"/>
              <w:ind w:left="302" w:right="295"/>
              <w:jc w:val="center"/>
              <w:rPr>
                <w:rFonts w:ascii="Arial" w:hAnsi="Arial" w:cs="Arial"/>
                <w:lang w:val="id-ID"/>
              </w:rPr>
            </w:pPr>
            <w:r w:rsidRPr="003A7180">
              <w:rPr>
                <w:rFonts w:ascii="Arial" w:hAnsi="Arial" w:cs="Arial"/>
                <w:spacing w:val="1"/>
                <w:lang w:val="id-ID"/>
              </w:rPr>
              <w:t>PG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707D84" w:rsidRPr="003A7180" w:rsidRDefault="009174BC">
            <w:pPr>
              <w:spacing w:line="260" w:lineRule="exact"/>
              <w:ind w:left="227"/>
              <w:rPr>
                <w:rFonts w:ascii="Arial" w:hAnsi="Arial" w:cs="Arial"/>
              </w:rPr>
            </w:pPr>
            <w:r w:rsidRPr="003A7180">
              <w:rPr>
                <w:rFonts w:ascii="Arial" w:hAnsi="Arial" w:cs="Arial"/>
                <w:lang w:val="id-ID"/>
              </w:rPr>
              <w:t>3</w:t>
            </w:r>
            <w:r w:rsidRPr="003A7180">
              <w:rPr>
                <w:rFonts w:ascii="Arial" w:hAnsi="Arial" w:cs="Arial"/>
              </w:rPr>
              <w:t>5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707D84" w:rsidRPr="003A7180" w:rsidRDefault="009174BC">
            <w:pPr>
              <w:spacing w:line="260" w:lineRule="exact"/>
              <w:ind w:left="381" w:right="385"/>
              <w:jc w:val="center"/>
              <w:rPr>
                <w:rFonts w:ascii="Arial" w:hAnsi="Arial" w:cs="Arial"/>
              </w:rPr>
            </w:pPr>
            <w:r w:rsidRPr="003A7180">
              <w:rPr>
                <w:rFonts w:ascii="Arial" w:hAnsi="Arial" w:cs="Arial"/>
                <w:spacing w:val="1"/>
                <w:lang w:val="id-ID"/>
              </w:rPr>
              <w:t>C</w:t>
            </w:r>
            <w:r w:rsidRPr="003A7180">
              <w:rPr>
                <w:rFonts w:ascii="Arial" w:hAnsi="Arial" w:cs="Arial"/>
                <w:spacing w:val="1"/>
              </w:rPr>
              <w:t>4</w:t>
            </w:r>
          </w:p>
        </w:tc>
      </w:tr>
      <w:tr w:rsidR="00707D84" w:rsidRPr="003A7180" w:rsidTr="005E01D4">
        <w:trPr>
          <w:trHeight w:hRule="exact" w:val="327"/>
        </w:trPr>
        <w:tc>
          <w:tcPr>
            <w:tcW w:w="70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707D84" w:rsidRPr="003A7180" w:rsidRDefault="00707D84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4537" w:type="dxa"/>
            <w:vMerge/>
            <w:tcBorders>
              <w:left w:val="single" w:sz="5" w:space="0" w:color="000000"/>
              <w:bottom w:val="single" w:sz="5" w:space="0" w:color="000000"/>
              <w:right w:val="single" w:sz="4" w:space="0" w:color="auto"/>
            </w:tcBorders>
            <w:shd w:val="clear" w:color="auto" w:fill="auto"/>
          </w:tcPr>
          <w:p w:rsidR="00707D84" w:rsidRPr="003A7180" w:rsidRDefault="00707D84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707D84" w:rsidRPr="003A7180" w:rsidRDefault="00707D84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5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707D84" w:rsidRPr="003A7180" w:rsidRDefault="00707D84">
            <w:pPr>
              <w:spacing w:line="260" w:lineRule="exact"/>
              <w:ind w:left="102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707D84" w:rsidRPr="003A7180" w:rsidRDefault="003A7180" w:rsidP="003A7180">
            <w:pPr>
              <w:spacing w:line="260" w:lineRule="exact"/>
              <w:ind w:left="215"/>
              <w:rPr>
                <w:rFonts w:ascii="Arial" w:hAnsi="Arial" w:cs="Arial"/>
              </w:rPr>
            </w:pPr>
            <w:r w:rsidRPr="003A7180">
              <w:rPr>
                <w:rFonts w:ascii="Arial" w:hAnsi="Arial" w:cs="Arial"/>
              </w:rPr>
              <w:t xml:space="preserve">    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707D84" w:rsidRPr="003A7180" w:rsidRDefault="00707D84">
            <w:pPr>
              <w:spacing w:line="260" w:lineRule="exact"/>
              <w:ind w:left="227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707D84" w:rsidRPr="003A7180" w:rsidRDefault="00707D84">
            <w:pPr>
              <w:spacing w:line="260" w:lineRule="exact"/>
              <w:ind w:left="381" w:right="385"/>
              <w:jc w:val="center"/>
              <w:rPr>
                <w:rFonts w:ascii="Arial" w:hAnsi="Arial" w:cs="Arial"/>
              </w:rPr>
            </w:pPr>
          </w:p>
        </w:tc>
      </w:tr>
      <w:tr w:rsidR="003A7180" w:rsidRPr="003A7180" w:rsidTr="005E01D4">
        <w:trPr>
          <w:trHeight w:hRule="exact" w:val="1279"/>
        </w:trPr>
        <w:tc>
          <w:tcPr>
            <w:tcW w:w="7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3A7180" w:rsidRPr="003A7180" w:rsidRDefault="003A7180">
            <w:pPr>
              <w:spacing w:line="260" w:lineRule="exact"/>
              <w:ind w:left="105"/>
              <w:rPr>
                <w:rFonts w:ascii="Arial" w:hAnsi="Arial" w:cs="Arial"/>
              </w:rPr>
            </w:pPr>
            <w:r w:rsidRPr="003A7180">
              <w:rPr>
                <w:rFonts w:ascii="Arial" w:hAnsi="Arial" w:cs="Arial"/>
                <w:lang w:val="id-ID"/>
              </w:rPr>
              <w:lastRenderedPageBreak/>
              <w:t>3.</w:t>
            </w:r>
            <w:r w:rsidRPr="003A7180">
              <w:rPr>
                <w:rFonts w:ascii="Arial" w:hAnsi="Arial" w:cs="Arial"/>
              </w:rPr>
              <w:t>9</w:t>
            </w:r>
          </w:p>
        </w:tc>
        <w:tc>
          <w:tcPr>
            <w:tcW w:w="45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3A7180" w:rsidRPr="003A7180" w:rsidRDefault="003A7180">
            <w:pPr>
              <w:spacing w:before="41" w:line="277" w:lineRule="auto"/>
              <w:ind w:left="105" w:right="572"/>
              <w:rPr>
                <w:rFonts w:ascii="Arial" w:hAnsi="Arial" w:cs="Arial"/>
              </w:rPr>
            </w:pPr>
            <w:proofErr w:type="spellStart"/>
            <w:r w:rsidRPr="003A7180">
              <w:rPr>
                <w:rFonts w:ascii="Arial" w:hAnsi="Arial" w:cs="Arial"/>
              </w:rPr>
              <w:t>Menganalisis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unsur-unsur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pembangun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cerita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pendek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dalam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buku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kumpulan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cerita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pendek</w:t>
            </w:r>
            <w:proofErr w:type="spellEnd"/>
            <w:r w:rsidRPr="003A7180">
              <w:rPr>
                <w:rFonts w:ascii="Arial" w:hAnsi="Arial" w:cs="Arial"/>
                <w:lang w:val="id-ID"/>
              </w:rPr>
              <w:t xml:space="preserve"> 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3A7180" w:rsidRPr="003A7180" w:rsidRDefault="003A7180" w:rsidP="003A7180">
            <w:pPr>
              <w:spacing w:line="260" w:lineRule="exact"/>
              <w:ind w:left="138"/>
              <w:rPr>
                <w:rFonts w:ascii="Arial" w:hAnsi="Arial" w:cs="Arial"/>
              </w:rPr>
            </w:pPr>
            <w:r w:rsidRPr="003A7180">
              <w:rPr>
                <w:rFonts w:ascii="Arial" w:hAnsi="Arial" w:cs="Arial"/>
                <w:lang w:val="id-ID"/>
              </w:rPr>
              <w:t>T</w:t>
            </w:r>
            <w:r w:rsidRPr="003A7180">
              <w:rPr>
                <w:rFonts w:ascii="Arial" w:hAnsi="Arial" w:cs="Arial"/>
                <w:spacing w:val="-1"/>
                <w:lang w:val="id-ID"/>
              </w:rPr>
              <w:t>e</w:t>
            </w:r>
            <w:r w:rsidRPr="003A7180">
              <w:rPr>
                <w:rFonts w:ascii="Arial" w:hAnsi="Arial" w:cs="Arial"/>
                <w:lang w:val="id-ID"/>
              </w:rPr>
              <w:t xml:space="preserve">ks </w:t>
            </w:r>
            <w:proofErr w:type="spellStart"/>
            <w:r w:rsidRPr="003A7180">
              <w:rPr>
                <w:rFonts w:ascii="Arial" w:hAnsi="Arial" w:cs="Arial"/>
                <w:spacing w:val="1"/>
              </w:rPr>
              <w:t>Cerpen</w:t>
            </w:r>
            <w:proofErr w:type="spellEnd"/>
          </w:p>
        </w:tc>
        <w:tc>
          <w:tcPr>
            <w:tcW w:w="5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3A7180" w:rsidRPr="003A7180" w:rsidRDefault="003A7180" w:rsidP="00215CC5">
            <w:pPr>
              <w:spacing w:line="260" w:lineRule="exact"/>
              <w:ind w:left="102"/>
              <w:rPr>
                <w:rFonts w:ascii="Arial" w:hAnsi="Arial" w:cs="Arial"/>
              </w:rPr>
            </w:pPr>
            <w:proofErr w:type="spellStart"/>
            <w:r w:rsidRPr="003A7180">
              <w:rPr>
                <w:rFonts w:ascii="Arial" w:hAnsi="Arial" w:cs="Arial"/>
              </w:rPr>
              <w:t>Menemukan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jenis-jenis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alur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pada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penggalan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cerpen</w:t>
            </w:r>
            <w:proofErr w:type="spellEnd"/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3A7180" w:rsidRPr="003A7180" w:rsidRDefault="003A7180" w:rsidP="00215CC5">
            <w:pPr>
              <w:spacing w:line="260" w:lineRule="exact"/>
              <w:ind w:left="215"/>
              <w:rPr>
                <w:rFonts w:ascii="Arial" w:hAnsi="Arial" w:cs="Arial"/>
              </w:rPr>
            </w:pPr>
            <w:r w:rsidRPr="003A7180">
              <w:rPr>
                <w:rFonts w:ascii="Arial" w:hAnsi="Arial" w:cs="Arial"/>
              </w:rPr>
              <w:t xml:space="preserve">    PG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3A7180" w:rsidRPr="003A7180" w:rsidRDefault="003A7180" w:rsidP="00215CC5">
            <w:pPr>
              <w:spacing w:line="260" w:lineRule="exact"/>
              <w:ind w:left="227"/>
              <w:rPr>
                <w:rFonts w:ascii="Arial" w:hAnsi="Arial" w:cs="Arial"/>
              </w:rPr>
            </w:pPr>
            <w:r w:rsidRPr="003A7180">
              <w:rPr>
                <w:rFonts w:ascii="Arial" w:hAnsi="Arial" w:cs="Arial"/>
              </w:rPr>
              <w:t>36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3A7180" w:rsidRPr="003A7180" w:rsidRDefault="003A7180" w:rsidP="00215CC5">
            <w:pPr>
              <w:spacing w:line="260" w:lineRule="exact"/>
              <w:ind w:left="381" w:right="385"/>
              <w:jc w:val="center"/>
              <w:rPr>
                <w:rFonts w:ascii="Arial" w:hAnsi="Arial" w:cs="Arial"/>
              </w:rPr>
            </w:pPr>
            <w:r w:rsidRPr="003A7180">
              <w:rPr>
                <w:rFonts w:ascii="Arial" w:hAnsi="Arial" w:cs="Arial"/>
                <w:spacing w:val="1"/>
                <w:lang w:val="id-ID"/>
              </w:rPr>
              <w:t>C</w:t>
            </w:r>
            <w:r w:rsidRPr="003A7180">
              <w:rPr>
                <w:rFonts w:ascii="Arial" w:hAnsi="Arial" w:cs="Arial"/>
                <w:spacing w:val="1"/>
              </w:rPr>
              <w:t>3</w:t>
            </w:r>
          </w:p>
        </w:tc>
      </w:tr>
      <w:tr w:rsidR="003A7180" w:rsidRPr="003A7180" w:rsidTr="005E01D4">
        <w:trPr>
          <w:trHeight w:hRule="exact" w:val="327"/>
        </w:trPr>
        <w:tc>
          <w:tcPr>
            <w:tcW w:w="70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3A7180" w:rsidRPr="003A7180" w:rsidRDefault="003A7180">
            <w:pPr>
              <w:spacing w:line="260" w:lineRule="exact"/>
              <w:ind w:left="104"/>
              <w:rPr>
                <w:rFonts w:ascii="Arial" w:hAnsi="Arial" w:cs="Arial"/>
              </w:rPr>
            </w:pPr>
            <w:r w:rsidRPr="003A7180">
              <w:rPr>
                <w:rFonts w:ascii="Arial" w:hAnsi="Arial" w:cs="Arial"/>
                <w:lang w:val="id-ID"/>
              </w:rPr>
              <w:t>4.</w:t>
            </w:r>
            <w:r w:rsidRPr="003A7180">
              <w:rPr>
                <w:rFonts w:ascii="Arial" w:hAnsi="Arial" w:cs="Arial"/>
              </w:rPr>
              <w:t>9</w:t>
            </w:r>
          </w:p>
        </w:tc>
        <w:tc>
          <w:tcPr>
            <w:tcW w:w="453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3A7180" w:rsidRPr="003A7180" w:rsidRDefault="003A7180" w:rsidP="000C42C5">
            <w:pPr>
              <w:spacing w:line="260" w:lineRule="exact"/>
              <w:ind w:left="105"/>
              <w:rPr>
                <w:rFonts w:ascii="Arial" w:hAnsi="Arial" w:cs="Arial"/>
                <w:lang w:val="id-ID"/>
              </w:rPr>
            </w:pPr>
            <w:proofErr w:type="spellStart"/>
            <w:r w:rsidRPr="003A7180">
              <w:rPr>
                <w:rFonts w:ascii="Arial" w:hAnsi="Arial" w:cs="Arial"/>
              </w:rPr>
              <w:t>Mengkonstruksi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sebuah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cerita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pendek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dengan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memerhatikan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unsur-unsur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pembangun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cerpen</w:t>
            </w:r>
            <w:proofErr w:type="spellEnd"/>
            <w:r w:rsidRPr="003A7180">
              <w:rPr>
                <w:rFonts w:ascii="Arial" w:hAnsi="Arial" w:cs="Arial"/>
                <w:lang w:val="id-ID"/>
              </w:rPr>
              <w:t xml:space="preserve"> </w:t>
            </w:r>
          </w:p>
          <w:p w:rsidR="003A7180" w:rsidRPr="003A7180" w:rsidRDefault="003A7180">
            <w:pPr>
              <w:spacing w:before="41"/>
              <w:ind w:left="105"/>
              <w:rPr>
                <w:rFonts w:ascii="Arial" w:hAnsi="Arial" w:cs="Arial"/>
                <w:lang w:val="id-ID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auto"/>
          </w:tcPr>
          <w:p w:rsidR="003A7180" w:rsidRPr="003A7180" w:rsidRDefault="003A7180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5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3A7180" w:rsidRPr="003A7180" w:rsidRDefault="003A7180">
            <w:pPr>
              <w:spacing w:line="260" w:lineRule="exact"/>
              <w:ind w:left="102"/>
              <w:rPr>
                <w:rFonts w:ascii="Arial" w:hAnsi="Arial" w:cs="Arial"/>
              </w:rPr>
            </w:pPr>
            <w:proofErr w:type="spellStart"/>
            <w:r w:rsidRPr="003A7180">
              <w:rPr>
                <w:rFonts w:ascii="Arial" w:hAnsi="Arial" w:cs="Arial"/>
              </w:rPr>
              <w:t>Menunjukkan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alur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pada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penggalan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cerpen</w:t>
            </w:r>
            <w:proofErr w:type="spellEnd"/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3A7180" w:rsidRPr="003A7180" w:rsidRDefault="003A7180">
            <w:pPr>
              <w:spacing w:line="260" w:lineRule="exact"/>
              <w:ind w:left="302" w:right="295"/>
              <w:jc w:val="center"/>
              <w:rPr>
                <w:rFonts w:ascii="Arial" w:hAnsi="Arial" w:cs="Arial"/>
                <w:lang w:val="id-ID"/>
              </w:rPr>
            </w:pPr>
            <w:r w:rsidRPr="003A7180">
              <w:rPr>
                <w:rFonts w:ascii="Arial" w:hAnsi="Arial" w:cs="Arial"/>
                <w:spacing w:val="1"/>
                <w:lang w:val="id-ID"/>
              </w:rPr>
              <w:t>PG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3A7180" w:rsidRPr="003A7180" w:rsidRDefault="003A7180">
            <w:pPr>
              <w:spacing w:line="260" w:lineRule="exact"/>
              <w:ind w:left="227"/>
              <w:rPr>
                <w:rFonts w:ascii="Arial" w:hAnsi="Arial" w:cs="Arial"/>
              </w:rPr>
            </w:pPr>
            <w:r w:rsidRPr="003A7180">
              <w:rPr>
                <w:rFonts w:ascii="Arial" w:hAnsi="Arial" w:cs="Arial"/>
                <w:lang w:val="id-ID"/>
              </w:rPr>
              <w:t>3</w:t>
            </w:r>
            <w:r w:rsidRPr="003A7180">
              <w:rPr>
                <w:rFonts w:ascii="Arial" w:hAnsi="Arial" w:cs="Arial"/>
              </w:rPr>
              <w:t>7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3A7180" w:rsidRPr="003A7180" w:rsidRDefault="003A7180">
            <w:pPr>
              <w:spacing w:line="260" w:lineRule="exact"/>
              <w:ind w:left="381" w:right="385"/>
              <w:jc w:val="center"/>
              <w:rPr>
                <w:rFonts w:ascii="Arial" w:hAnsi="Arial" w:cs="Arial"/>
              </w:rPr>
            </w:pPr>
            <w:r w:rsidRPr="003A7180">
              <w:rPr>
                <w:rFonts w:ascii="Arial" w:hAnsi="Arial" w:cs="Arial"/>
                <w:spacing w:val="1"/>
                <w:lang w:val="id-ID"/>
              </w:rPr>
              <w:t>C</w:t>
            </w:r>
            <w:r w:rsidRPr="003A7180">
              <w:rPr>
                <w:rFonts w:ascii="Arial" w:hAnsi="Arial" w:cs="Arial"/>
                <w:spacing w:val="1"/>
              </w:rPr>
              <w:t>2</w:t>
            </w:r>
          </w:p>
        </w:tc>
      </w:tr>
      <w:tr w:rsidR="003A7180" w:rsidRPr="003A7180" w:rsidTr="005E01D4">
        <w:trPr>
          <w:trHeight w:hRule="exact" w:val="329"/>
        </w:trPr>
        <w:tc>
          <w:tcPr>
            <w:tcW w:w="704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3A7180" w:rsidRPr="003A7180" w:rsidRDefault="003A7180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453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3A7180" w:rsidRPr="003A7180" w:rsidRDefault="003A7180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155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auto"/>
          </w:tcPr>
          <w:p w:rsidR="003A7180" w:rsidRPr="003A7180" w:rsidRDefault="003A7180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5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3A7180" w:rsidRPr="003A7180" w:rsidRDefault="003A7180">
            <w:pPr>
              <w:spacing w:line="260" w:lineRule="exact"/>
              <w:ind w:left="102"/>
              <w:rPr>
                <w:rFonts w:ascii="Arial" w:hAnsi="Arial" w:cs="Arial"/>
              </w:rPr>
            </w:pPr>
            <w:proofErr w:type="spellStart"/>
            <w:r w:rsidRPr="003A7180">
              <w:rPr>
                <w:rFonts w:ascii="Arial" w:hAnsi="Arial" w:cs="Arial"/>
              </w:rPr>
              <w:t>Menemukan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nilai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kehidupan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dalam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penggalan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cerpen</w:t>
            </w:r>
            <w:proofErr w:type="spellEnd"/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3A7180" w:rsidRPr="003A7180" w:rsidRDefault="003A7180">
            <w:pPr>
              <w:spacing w:line="260" w:lineRule="exact"/>
              <w:ind w:left="302" w:right="295"/>
              <w:jc w:val="center"/>
              <w:rPr>
                <w:rFonts w:ascii="Arial" w:hAnsi="Arial" w:cs="Arial"/>
                <w:lang w:val="id-ID"/>
              </w:rPr>
            </w:pPr>
            <w:r w:rsidRPr="003A7180">
              <w:rPr>
                <w:rFonts w:ascii="Arial" w:hAnsi="Arial" w:cs="Arial"/>
                <w:spacing w:val="1"/>
                <w:lang w:val="id-ID"/>
              </w:rPr>
              <w:t>PG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3A7180" w:rsidRPr="003A7180" w:rsidRDefault="003A7180">
            <w:pPr>
              <w:spacing w:line="260" w:lineRule="exact"/>
              <w:ind w:left="227"/>
              <w:rPr>
                <w:rFonts w:ascii="Arial" w:hAnsi="Arial" w:cs="Arial"/>
              </w:rPr>
            </w:pPr>
            <w:r w:rsidRPr="003A7180">
              <w:rPr>
                <w:rFonts w:ascii="Arial" w:hAnsi="Arial" w:cs="Arial"/>
                <w:lang w:val="id-ID"/>
              </w:rPr>
              <w:t>3</w:t>
            </w:r>
            <w:r w:rsidRPr="003A7180">
              <w:rPr>
                <w:rFonts w:ascii="Arial" w:hAnsi="Arial" w:cs="Arial"/>
              </w:rPr>
              <w:t>8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3A7180" w:rsidRPr="003A7180" w:rsidRDefault="003A7180">
            <w:pPr>
              <w:spacing w:line="260" w:lineRule="exact"/>
              <w:ind w:left="381" w:right="385"/>
              <w:jc w:val="center"/>
              <w:rPr>
                <w:rFonts w:ascii="Arial" w:hAnsi="Arial" w:cs="Arial"/>
              </w:rPr>
            </w:pPr>
            <w:r w:rsidRPr="003A7180">
              <w:rPr>
                <w:rFonts w:ascii="Arial" w:hAnsi="Arial" w:cs="Arial"/>
                <w:spacing w:val="1"/>
                <w:lang w:val="id-ID"/>
              </w:rPr>
              <w:t>C</w:t>
            </w:r>
            <w:r w:rsidRPr="003A7180">
              <w:rPr>
                <w:rFonts w:ascii="Arial" w:hAnsi="Arial" w:cs="Arial"/>
                <w:spacing w:val="1"/>
              </w:rPr>
              <w:t>3</w:t>
            </w:r>
          </w:p>
        </w:tc>
      </w:tr>
      <w:tr w:rsidR="003A7180" w:rsidRPr="003A7180" w:rsidTr="005E01D4">
        <w:trPr>
          <w:trHeight w:hRule="exact" w:val="643"/>
        </w:trPr>
        <w:tc>
          <w:tcPr>
            <w:tcW w:w="704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3A7180" w:rsidRPr="003A7180" w:rsidRDefault="003A7180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453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3A7180" w:rsidRPr="003A7180" w:rsidRDefault="003A7180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155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auto"/>
          </w:tcPr>
          <w:p w:rsidR="003A7180" w:rsidRPr="003A7180" w:rsidRDefault="003A7180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5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3A7180" w:rsidRPr="003A7180" w:rsidRDefault="003A7180">
            <w:pPr>
              <w:spacing w:before="41"/>
              <w:ind w:left="102"/>
              <w:rPr>
                <w:rFonts w:ascii="Arial" w:hAnsi="Arial" w:cs="Arial"/>
                <w:lang w:val="id-ID"/>
              </w:rPr>
            </w:pPr>
            <w:proofErr w:type="spellStart"/>
            <w:r w:rsidRPr="003A7180">
              <w:rPr>
                <w:rFonts w:ascii="Arial" w:hAnsi="Arial" w:cs="Arial"/>
              </w:rPr>
              <w:t>Mrnganalisis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konfliks</w:t>
            </w:r>
            <w:proofErr w:type="spellEnd"/>
            <w:r w:rsidRPr="003A7180">
              <w:rPr>
                <w:rFonts w:ascii="Arial" w:hAnsi="Arial" w:cs="Arial"/>
              </w:rPr>
              <w:t xml:space="preserve"> yang </w:t>
            </w:r>
            <w:proofErr w:type="spellStart"/>
            <w:r w:rsidRPr="003A7180">
              <w:rPr>
                <w:rFonts w:ascii="Arial" w:hAnsi="Arial" w:cs="Arial"/>
              </w:rPr>
              <w:t>ada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pada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penggalan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cerpen</w:t>
            </w:r>
            <w:proofErr w:type="spellEnd"/>
            <w:r w:rsidRPr="003A7180">
              <w:rPr>
                <w:rFonts w:ascii="Arial" w:hAnsi="Arial" w:cs="Arial"/>
                <w:lang w:val="id-ID"/>
              </w:rPr>
              <w:t>.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3A7180" w:rsidRPr="003A7180" w:rsidRDefault="003A7180">
            <w:pPr>
              <w:spacing w:line="260" w:lineRule="exact"/>
              <w:ind w:left="302" w:right="295"/>
              <w:jc w:val="center"/>
              <w:rPr>
                <w:rFonts w:ascii="Arial" w:hAnsi="Arial" w:cs="Arial"/>
                <w:lang w:val="id-ID"/>
              </w:rPr>
            </w:pPr>
            <w:r w:rsidRPr="003A7180">
              <w:rPr>
                <w:rFonts w:ascii="Arial" w:hAnsi="Arial" w:cs="Arial"/>
                <w:spacing w:val="1"/>
                <w:lang w:val="id-ID"/>
              </w:rPr>
              <w:t>PG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3A7180" w:rsidRPr="003A7180" w:rsidRDefault="003A7180">
            <w:pPr>
              <w:spacing w:line="260" w:lineRule="exact"/>
              <w:ind w:left="227"/>
              <w:rPr>
                <w:rFonts w:ascii="Arial" w:hAnsi="Arial" w:cs="Arial"/>
              </w:rPr>
            </w:pPr>
            <w:r w:rsidRPr="003A7180">
              <w:rPr>
                <w:rFonts w:ascii="Arial" w:hAnsi="Arial" w:cs="Arial"/>
                <w:lang w:val="id-ID"/>
              </w:rPr>
              <w:t>3</w:t>
            </w:r>
            <w:r w:rsidRPr="003A7180">
              <w:rPr>
                <w:rFonts w:ascii="Arial" w:hAnsi="Arial" w:cs="Arial"/>
              </w:rPr>
              <w:t>9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3A7180" w:rsidRPr="003A7180" w:rsidRDefault="003A7180">
            <w:pPr>
              <w:spacing w:line="260" w:lineRule="exact"/>
              <w:ind w:left="381" w:right="385"/>
              <w:jc w:val="center"/>
              <w:rPr>
                <w:rFonts w:ascii="Arial" w:hAnsi="Arial" w:cs="Arial"/>
                <w:lang w:val="id-ID"/>
              </w:rPr>
            </w:pPr>
            <w:r w:rsidRPr="003A7180">
              <w:rPr>
                <w:rFonts w:ascii="Arial" w:hAnsi="Arial" w:cs="Arial"/>
                <w:spacing w:val="1"/>
                <w:lang w:val="id-ID"/>
              </w:rPr>
              <w:t>C4</w:t>
            </w:r>
          </w:p>
        </w:tc>
      </w:tr>
      <w:tr w:rsidR="003A7180" w:rsidRPr="003A7180" w:rsidTr="005E01D4">
        <w:trPr>
          <w:trHeight w:hRule="exact" w:val="329"/>
        </w:trPr>
        <w:tc>
          <w:tcPr>
            <w:tcW w:w="704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3A7180" w:rsidRPr="003A7180" w:rsidRDefault="003A7180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453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3A7180" w:rsidRPr="003A7180" w:rsidRDefault="003A7180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155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auto"/>
          </w:tcPr>
          <w:p w:rsidR="003A7180" w:rsidRPr="003A7180" w:rsidRDefault="003A7180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5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3A7180" w:rsidRPr="003A7180" w:rsidRDefault="003A7180">
            <w:pPr>
              <w:spacing w:line="260" w:lineRule="exact"/>
              <w:ind w:left="102"/>
              <w:rPr>
                <w:rFonts w:ascii="Arial" w:hAnsi="Arial" w:cs="Arial"/>
              </w:rPr>
            </w:pPr>
            <w:proofErr w:type="spellStart"/>
            <w:r w:rsidRPr="003A7180">
              <w:rPr>
                <w:rFonts w:ascii="Arial" w:hAnsi="Arial" w:cs="Arial"/>
              </w:rPr>
              <w:t>Menganalisis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faktor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penyebab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terjadinya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konfliks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3A7180" w:rsidRPr="003A7180" w:rsidRDefault="003A7180">
            <w:pPr>
              <w:spacing w:line="260" w:lineRule="exact"/>
              <w:ind w:left="302" w:right="295"/>
              <w:jc w:val="center"/>
              <w:rPr>
                <w:rFonts w:ascii="Arial" w:hAnsi="Arial" w:cs="Arial"/>
                <w:lang w:val="id-ID"/>
              </w:rPr>
            </w:pPr>
            <w:r w:rsidRPr="003A7180">
              <w:rPr>
                <w:rFonts w:ascii="Arial" w:hAnsi="Arial" w:cs="Arial"/>
                <w:spacing w:val="1"/>
                <w:lang w:val="id-ID"/>
              </w:rPr>
              <w:t>PG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3A7180" w:rsidRPr="003A7180" w:rsidRDefault="003A7180">
            <w:pPr>
              <w:spacing w:line="260" w:lineRule="exact"/>
              <w:ind w:left="227"/>
              <w:rPr>
                <w:rFonts w:ascii="Arial" w:hAnsi="Arial" w:cs="Arial"/>
              </w:rPr>
            </w:pPr>
            <w:r w:rsidRPr="003A7180">
              <w:rPr>
                <w:rFonts w:ascii="Arial" w:hAnsi="Arial" w:cs="Arial"/>
              </w:rPr>
              <w:t>40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3A7180" w:rsidRPr="003A7180" w:rsidRDefault="003A7180">
            <w:pPr>
              <w:spacing w:line="260" w:lineRule="exact"/>
              <w:ind w:left="381" w:right="385"/>
              <w:jc w:val="center"/>
              <w:rPr>
                <w:rFonts w:ascii="Arial" w:hAnsi="Arial" w:cs="Arial"/>
              </w:rPr>
            </w:pPr>
            <w:r w:rsidRPr="003A7180">
              <w:rPr>
                <w:rFonts w:ascii="Arial" w:hAnsi="Arial" w:cs="Arial"/>
                <w:spacing w:val="1"/>
                <w:lang w:val="id-ID"/>
              </w:rPr>
              <w:t>C</w:t>
            </w:r>
            <w:r w:rsidRPr="003A7180">
              <w:rPr>
                <w:rFonts w:ascii="Arial" w:hAnsi="Arial" w:cs="Arial"/>
                <w:spacing w:val="1"/>
              </w:rPr>
              <w:t>4</w:t>
            </w:r>
          </w:p>
        </w:tc>
      </w:tr>
      <w:tr w:rsidR="003A7180" w:rsidRPr="003A7180" w:rsidTr="005E01D4">
        <w:trPr>
          <w:trHeight w:hRule="exact" w:val="326"/>
        </w:trPr>
        <w:tc>
          <w:tcPr>
            <w:tcW w:w="704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3A7180" w:rsidRPr="003A7180" w:rsidRDefault="003A7180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4537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</w:tcPr>
          <w:p w:rsidR="003A7180" w:rsidRPr="003A7180" w:rsidRDefault="003A7180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155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auto"/>
          </w:tcPr>
          <w:p w:rsidR="003A7180" w:rsidRPr="003A7180" w:rsidRDefault="003A7180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5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3A7180" w:rsidRPr="003A7180" w:rsidRDefault="003A7180">
            <w:pPr>
              <w:spacing w:line="260" w:lineRule="exact"/>
              <w:ind w:left="102"/>
              <w:rPr>
                <w:rFonts w:ascii="Arial" w:hAnsi="Arial" w:cs="Arial"/>
                <w:lang w:val="id-ID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3A7180" w:rsidRPr="003A7180" w:rsidRDefault="003A7180">
            <w:pPr>
              <w:spacing w:line="260" w:lineRule="exact"/>
              <w:ind w:left="302" w:right="295"/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3A7180" w:rsidRPr="003A7180" w:rsidRDefault="003A7180">
            <w:pPr>
              <w:spacing w:line="260" w:lineRule="exact"/>
              <w:ind w:left="227"/>
              <w:rPr>
                <w:rFonts w:ascii="Arial" w:hAnsi="Arial" w:cs="Arial"/>
                <w:lang w:val="id-ID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3A7180" w:rsidRPr="003A7180" w:rsidRDefault="003A7180">
            <w:pPr>
              <w:spacing w:line="260" w:lineRule="exact"/>
              <w:ind w:left="381" w:right="385"/>
              <w:jc w:val="center"/>
              <w:rPr>
                <w:rFonts w:ascii="Arial" w:hAnsi="Arial" w:cs="Arial"/>
                <w:lang w:val="id-ID"/>
              </w:rPr>
            </w:pPr>
          </w:p>
        </w:tc>
      </w:tr>
      <w:tr w:rsidR="003A7180" w:rsidRPr="003A7180" w:rsidTr="005E01D4">
        <w:trPr>
          <w:trHeight w:hRule="exact" w:val="646"/>
        </w:trPr>
        <w:tc>
          <w:tcPr>
            <w:tcW w:w="70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3A7180" w:rsidRPr="003A7180" w:rsidRDefault="003A7180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453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3A7180" w:rsidRPr="003A7180" w:rsidRDefault="003A7180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155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3A7180" w:rsidRPr="003A7180" w:rsidRDefault="003A7180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5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3A7180" w:rsidRPr="003A7180" w:rsidRDefault="003A7180">
            <w:pPr>
              <w:spacing w:before="41"/>
              <w:ind w:left="102"/>
              <w:rPr>
                <w:rFonts w:ascii="Arial" w:hAnsi="Arial" w:cs="Arial"/>
              </w:rPr>
            </w:pPr>
            <w:proofErr w:type="spellStart"/>
            <w:r w:rsidRPr="003A7180">
              <w:rPr>
                <w:rFonts w:ascii="Arial" w:hAnsi="Arial" w:cs="Arial"/>
              </w:rPr>
              <w:t>Menemukan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amanat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dalam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penggalan</w:t>
            </w:r>
            <w:proofErr w:type="spellEnd"/>
            <w:r w:rsidRPr="003A7180">
              <w:rPr>
                <w:rFonts w:ascii="Arial" w:hAnsi="Arial" w:cs="Arial"/>
              </w:rPr>
              <w:t xml:space="preserve"> </w:t>
            </w:r>
            <w:proofErr w:type="spellStart"/>
            <w:r w:rsidRPr="003A7180">
              <w:rPr>
                <w:rFonts w:ascii="Arial" w:hAnsi="Arial" w:cs="Arial"/>
              </w:rPr>
              <w:t>cerpen</w:t>
            </w:r>
            <w:proofErr w:type="spellEnd"/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3A7180" w:rsidRPr="003A7180" w:rsidRDefault="003A7180">
            <w:pPr>
              <w:spacing w:line="260" w:lineRule="exact"/>
              <w:ind w:left="239"/>
              <w:rPr>
                <w:rFonts w:ascii="Arial" w:hAnsi="Arial" w:cs="Arial"/>
                <w:lang w:val="id-ID"/>
              </w:rPr>
            </w:pPr>
            <w:r w:rsidRPr="003A7180">
              <w:rPr>
                <w:rFonts w:ascii="Arial" w:hAnsi="Arial" w:cs="Arial"/>
                <w:spacing w:val="2"/>
                <w:lang w:val="id-ID"/>
              </w:rPr>
              <w:t>U</w:t>
            </w:r>
            <w:r w:rsidRPr="003A7180">
              <w:rPr>
                <w:rFonts w:ascii="Arial" w:hAnsi="Arial" w:cs="Arial"/>
                <w:lang w:val="id-ID"/>
              </w:rPr>
              <w:t>r</w:t>
            </w:r>
            <w:r w:rsidRPr="003A7180">
              <w:rPr>
                <w:rFonts w:ascii="Arial" w:hAnsi="Arial" w:cs="Arial"/>
                <w:spacing w:val="-2"/>
                <w:lang w:val="id-ID"/>
              </w:rPr>
              <w:t>a</w:t>
            </w:r>
            <w:r w:rsidRPr="003A7180">
              <w:rPr>
                <w:rFonts w:ascii="Arial" w:hAnsi="Arial" w:cs="Arial"/>
                <w:lang w:val="id-ID"/>
              </w:rPr>
              <w:t>ian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3A7180" w:rsidRPr="003A7180" w:rsidRDefault="003A7180">
            <w:pPr>
              <w:spacing w:line="260" w:lineRule="exact"/>
              <w:ind w:left="227"/>
              <w:rPr>
                <w:rFonts w:ascii="Arial" w:hAnsi="Arial" w:cs="Arial"/>
              </w:rPr>
            </w:pPr>
            <w:r w:rsidRPr="003A7180">
              <w:rPr>
                <w:rFonts w:ascii="Arial" w:hAnsi="Arial" w:cs="Arial"/>
                <w:lang w:val="id-ID"/>
              </w:rPr>
              <w:t>4</w:t>
            </w:r>
            <w:r w:rsidRPr="003A7180">
              <w:rPr>
                <w:rFonts w:ascii="Arial" w:hAnsi="Arial" w:cs="Arial"/>
              </w:rPr>
              <w:t>4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3A7180" w:rsidRPr="003A7180" w:rsidRDefault="003A7180">
            <w:pPr>
              <w:spacing w:line="260" w:lineRule="exact"/>
              <w:ind w:left="381" w:right="385"/>
              <w:jc w:val="center"/>
              <w:rPr>
                <w:rFonts w:ascii="Arial" w:hAnsi="Arial" w:cs="Arial"/>
              </w:rPr>
            </w:pPr>
            <w:r w:rsidRPr="003A7180">
              <w:rPr>
                <w:rFonts w:ascii="Arial" w:hAnsi="Arial" w:cs="Arial"/>
                <w:spacing w:val="1"/>
                <w:lang w:val="id-ID"/>
              </w:rPr>
              <w:t>C</w:t>
            </w:r>
            <w:r w:rsidRPr="003A7180">
              <w:rPr>
                <w:rFonts w:ascii="Arial" w:hAnsi="Arial" w:cs="Arial"/>
                <w:spacing w:val="1"/>
              </w:rPr>
              <w:t>3</w:t>
            </w:r>
          </w:p>
        </w:tc>
      </w:tr>
    </w:tbl>
    <w:p w:rsidR="00CB0980" w:rsidRPr="003A7180" w:rsidRDefault="00CB0980">
      <w:pPr>
        <w:spacing w:before="6" w:line="160" w:lineRule="exact"/>
        <w:rPr>
          <w:rFonts w:ascii="Arial" w:hAnsi="Arial" w:cs="Arial"/>
          <w:lang w:val="id-ID"/>
        </w:rPr>
      </w:pPr>
    </w:p>
    <w:p w:rsidR="00CB0980" w:rsidRPr="003A7180" w:rsidRDefault="00CB0980">
      <w:pPr>
        <w:spacing w:line="200" w:lineRule="exact"/>
        <w:rPr>
          <w:rFonts w:ascii="Arial" w:hAnsi="Arial" w:cs="Arial"/>
          <w:lang w:val="id-ID"/>
        </w:rPr>
      </w:pPr>
    </w:p>
    <w:tbl>
      <w:tblPr>
        <w:tblStyle w:val="TableGrid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15"/>
        <w:gridCol w:w="4769"/>
      </w:tblGrid>
      <w:tr w:rsidR="008B5B46" w:rsidRPr="003A7180" w:rsidTr="00D766D4">
        <w:tc>
          <w:tcPr>
            <w:tcW w:w="10915" w:type="dxa"/>
          </w:tcPr>
          <w:p w:rsidR="008B5B46" w:rsidRPr="003A7180" w:rsidRDefault="008B5B46">
            <w:pPr>
              <w:spacing w:line="200" w:lineRule="exact"/>
              <w:rPr>
                <w:rFonts w:ascii="Arial" w:hAnsi="Arial" w:cs="Arial"/>
                <w:lang w:val="id-ID"/>
              </w:rPr>
            </w:pPr>
          </w:p>
          <w:p w:rsidR="00D766D4" w:rsidRPr="003A7180" w:rsidRDefault="00D766D4">
            <w:pPr>
              <w:spacing w:line="200" w:lineRule="exact"/>
              <w:rPr>
                <w:rFonts w:ascii="Arial" w:hAnsi="Arial" w:cs="Arial"/>
                <w:lang w:val="id-ID"/>
              </w:rPr>
            </w:pPr>
          </w:p>
          <w:p w:rsidR="00D766D4" w:rsidRPr="003A7180" w:rsidRDefault="00D766D4">
            <w:pPr>
              <w:spacing w:line="200" w:lineRule="exact"/>
              <w:rPr>
                <w:rFonts w:ascii="Arial" w:hAnsi="Arial" w:cs="Arial"/>
                <w:lang w:val="id-ID"/>
              </w:rPr>
            </w:pPr>
            <w:r w:rsidRPr="003A7180">
              <w:rPr>
                <w:rFonts w:ascii="Arial" w:hAnsi="Arial" w:cs="Arial"/>
                <w:lang w:val="id-ID"/>
              </w:rPr>
              <w:t>Mengetahui,</w:t>
            </w:r>
          </w:p>
          <w:p w:rsidR="00D766D4" w:rsidRPr="003A7180" w:rsidRDefault="00D766D4">
            <w:pPr>
              <w:spacing w:line="200" w:lineRule="exact"/>
              <w:rPr>
                <w:rFonts w:ascii="Arial" w:hAnsi="Arial" w:cs="Arial"/>
                <w:lang w:val="id-ID"/>
              </w:rPr>
            </w:pPr>
            <w:r w:rsidRPr="003A7180">
              <w:rPr>
                <w:rFonts w:ascii="Arial" w:hAnsi="Arial" w:cs="Arial"/>
                <w:lang w:val="id-ID"/>
              </w:rPr>
              <w:t>Kepala Madrasah</w:t>
            </w:r>
            <w:bookmarkStart w:id="0" w:name="_GoBack"/>
            <w:bookmarkEnd w:id="0"/>
          </w:p>
          <w:p w:rsidR="00D766D4" w:rsidRPr="003A7180" w:rsidRDefault="00D766D4">
            <w:pPr>
              <w:spacing w:line="200" w:lineRule="exact"/>
              <w:rPr>
                <w:rFonts w:ascii="Arial" w:hAnsi="Arial" w:cs="Arial"/>
                <w:lang w:val="id-ID"/>
              </w:rPr>
            </w:pPr>
          </w:p>
          <w:p w:rsidR="00D766D4" w:rsidRPr="003A7180" w:rsidRDefault="00D766D4">
            <w:pPr>
              <w:spacing w:line="200" w:lineRule="exact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D766D4" w:rsidRPr="003A7180" w:rsidRDefault="00D766D4">
            <w:pPr>
              <w:spacing w:line="200" w:lineRule="exact"/>
              <w:rPr>
                <w:rFonts w:ascii="Arial" w:hAnsi="Arial" w:cs="Arial"/>
                <w:lang w:val="id-ID"/>
              </w:rPr>
            </w:pPr>
          </w:p>
          <w:p w:rsidR="00D766D4" w:rsidRPr="003A7180" w:rsidRDefault="00D766D4">
            <w:pPr>
              <w:spacing w:line="200" w:lineRule="exact"/>
              <w:rPr>
                <w:rFonts w:ascii="Arial" w:hAnsi="Arial" w:cs="Arial"/>
                <w:lang w:val="id-ID"/>
              </w:rPr>
            </w:pPr>
          </w:p>
          <w:p w:rsidR="00D766D4" w:rsidRPr="003A7180" w:rsidRDefault="00D766D4">
            <w:pPr>
              <w:spacing w:line="200" w:lineRule="exact"/>
              <w:rPr>
                <w:rFonts w:ascii="Arial" w:hAnsi="Arial" w:cs="Arial"/>
                <w:lang w:val="id-ID"/>
              </w:rPr>
            </w:pPr>
            <w:r w:rsidRPr="003A7180">
              <w:rPr>
                <w:rFonts w:ascii="Arial" w:hAnsi="Arial" w:cs="Arial"/>
                <w:lang w:val="id-ID"/>
              </w:rPr>
              <w:t>Dra. Hj. Nurhayati, M.Pd.</w:t>
            </w:r>
          </w:p>
          <w:p w:rsidR="00D766D4" w:rsidRPr="003A7180" w:rsidRDefault="00D766D4">
            <w:pPr>
              <w:spacing w:line="200" w:lineRule="exact"/>
              <w:rPr>
                <w:rFonts w:ascii="Arial" w:hAnsi="Arial" w:cs="Arial"/>
                <w:lang w:val="id-ID"/>
              </w:rPr>
            </w:pPr>
            <w:r w:rsidRPr="003A7180">
              <w:rPr>
                <w:rFonts w:ascii="Arial" w:hAnsi="Arial" w:cs="Arial"/>
                <w:lang w:val="id-ID"/>
              </w:rPr>
              <w:t>NIP 196603181992032001</w:t>
            </w:r>
          </w:p>
        </w:tc>
        <w:tc>
          <w:tcPr>
            <w:tcW w:w="4769" w:type="dxa"/>
          </w:tcPr>
          <w:p w:rsidR="008B5B46" w:rsidRPr="003A7180" w:rsidRDefault="000C42C5">
            <w:pPr>
              <w:spacing w:line="200" w:lineRule="exact"/>
              <w:rPr>
                <w:rFonts w:ascii="Arial" w:hAnsi="Arial" w:cs="Arial"/>
                <w:lang w:val="id-ID"/>
              </w:rPr>
            </w:pPr>
            <w:r w:rsidRPr="003A7180">
              <w:rPr>
                <w:rFonts w:ascii="Arial" w:hAnsi="Arial" w:cs="Arial"/>
                <w:lang w:val="id-ID"/>
              </w:rPr>
              <w:t xml:space="preserve">Brebes,     </w:t>
            </w:r>
            <w:r w:rsidRPr="003A7180">
              <w:rPr>
                <w:rFonts w:ascii="Arial" w:hAnsi="Arial" w:cs="Arial"/>
              </w:rPr>
              <w:t xml:space="preserve">September </w:t>
            </w:r>
            <w:r w:rsidR="00D766D4" w:rsidRPr="003A7180">
              <w:rPr>
                <w:rFonts w:ascii="Arial" w:hAnsi="Arial" w:cs="Arial"/>
                <w:lang w:val="id-ID"/>
              </w:rPr>
              <w:t>2022</w:t>
            </w:r>
          </w:p>
          <w:p w:rsidR="00D766D4" w:rsidRPr="003A7180" w:rsidRDefault="00D766D4">
            <w:pPr>
              <w:spacing w:line="200" w:lineRule="exact"/>
              <w:rPr>
                <w:rFonts w:ascii="Arial" w:hAnsi="Arial" w:cs="Arial"/>
                <w:lang w:val="id-ID"/>
              </w:rPr>
            </w:pPr>
          </w:p>
          <w:p w:rsidR="00D766D4" w:rsidRPr="003A7180" w:rsidRDefault="00D766D4">
            <w:pPr>
              <w:spacing w:line="200" w:lineRule="exact"/>
              <w:rPr>
                <w:rFonts w:ascii="Arial" w:hAnsi="Arial" w:cs="Arial"/>
                <w:lang w:val="id-ID"/>
              </w:rPr>
            </w:pPr>
          </w:p>
          <w:p w:rsidR="00D766D4" w:rsidRPr="003A7180" w:rsidRDefault="00D766D4">
            <w:pPr>
              <w:spacing w:line="200" w:lineRule="exact"/>
              <w:rPr>
                <w:rFonts w:ascii="Arial" w:hAnsi="Arial" w:cs="Arial"/>
                <w:lang w:val="id-ID"/>
              </w:rPr>
            </w:pPr>
            <w:r w:rsidRPr="003A7180">
              <w:rPr>
                <w:rFonts w:ascii="Arial" w:hAnsi="Arial" w:cs="Arial"/>
                <w:lang w:val="id-ID"/>
              </w:rPr>
              <w:t>Guru Penyusun</w:t>
            </w:r>
          </w:p>
          <w:p w:rsidR="00D766D4" w:rsidRPr="003A7180" w:rsidRDefault="00D766D4">
            <w:pPr>
              <w:spacing w:line="200" w:lineRule="exact"/>
              <w:rPr>
                <w:rFonts w:ascii="Arial" w:hAnsi="Arial" w:cs="Arial"/>
                <w:lang w:val="id-ID"/>
              </w:rPr>
            </w:pPr>
          </w:p>
          <w:p w:rsidR="00D766D4" w:rsidRPr="003A7180" w:rsidRDefault="00D766D4">
            <w:pPr>
              <w:spacing w:line="200" w:lineRule="exact"/>
              <w:rPr>
                <w:rFonts w:ascii="Arial" w:hAnsi="Arial" w:cs="Arial"/>
                <w:lang w:val="id-ID"/>
              </w:rPr>
            </w:pPr>
          </w:p>
          <w:p w:rsidR="00D766D4" w:rsidRPr="003A7180" w:rsidRDefault="00D766D4">
            <w:pPr>
              <w:spacing w:line="200" w:lineRule="exact"/>
              <w:rPr>
                <w:rFonts w:ascii="Arial" w:hAnsi="Arial" w:cs="Arial"/>
                <w:lang w:val="id-ID"/>
              </w:rPr>
            </w:pPr>
          </w:p>
          <w:p w:rsidR="00D766D4" w:rsidRPr="003A7180" w:rsidRDefault="00D766D4">
            <w:pPr>
              <w:spacing w:line="200" w:lineRule="exact"/>
              <w:rPr>
                <w:rFonts w:ascii="Arial" w:hAnsi="Arial" w:cs="Arial"/>
                <w:lang w:val="id-ID"/>
              </w:rPr>
            </w:pPr>
          </w:p>
          <w:p w:rsidR="00D766D4" w:rsidRPr="003A7180" w:rsidRDefault="000C42C5">
            <w:pPr>
              <w:spacing w:line="200" w:lineRule="exact"/>
              <w:rPr>
                <w:rFonts w:ascii="Arial" w:hAnsi="Arial" w:cs="Arial"/>
                <w:lang w:val="id-ID"/>
              </w:rPr>
            </w:pPr>
            <w:proofErr w:type="spellStart"/>
            <w:r w:rsidRPr="003A7180">
              <w:rPr>
                <w:rFonts w:ascii="Arial" w:hAnsi="Arial" w:cs="Arial"/>
              </w:rPr>
              <w:t>Nur</w:t>
            </w:r>
            <w:proofErr w:type="spellEnd"/>
            <w:r w:rsidR="00D766D4" w:rsidRPr="003A7180">
              <w:rPr>
                <w:rFonts w:ascii="Arial" w:hAnsi="Arial" w:cs="Arial"/>
                <w:lang w:val="id-ID"/>
              </w:rPr>
              <w:t>i</w:t>
            </w:r>
            <w:proofErr w:type="spellStart"/>
            <w:r w:rsidRPr="003A7180">
              <w:rPr>
                <w:rFonts w:ascii="Arial" w:hAnsi="Arial" w:cs="Arial"/>
              </w:rPr>
              <w:t>kha</w:t>
            </w:r>
            <w:proofErr w:type="spellEnd"/>
            <w:r w:rsidR="00D766D4" w:rsidRPr="003A7180">
              <w:rPr>
                <w:rFonts w:ascii="Arial" w:hAnsi="Arial" w:cs="Arial"/>
                <w:lang w:val="id-ID"/>
              </w:rPr>
              <w:t>, S.Pd.</w:t>
            </w:r>
          </w:p>
          <w:p w:rsidR="00D766D4" w:rsidRPr="003A7180" w:rsidRDefault="000C42C5">
            <w:pPr>
              <w:spacing w:line="200" w:lineRule="exact"/>
              <w:rPr>
                <w:rFonts w:ascii="Arial" w:hAnsi="Arial" w:cs="Arial"/>
              </w:rPr>
            </w:pPr>
            <w:r w:rsidRPr="003A7180">
              <w:rPr>
                <w:rFonts w:ascii="Arial" w:hAnsi="Arial" w:cs="Arial"/>
                <w:lang w:val="id-ID"/>
              </w:rPr>
              <w:t xml:space="preserve">NIP </w:t>
            </w:r>
            <w:r w:rsidRPr="003A7180">
              <w:rPr>
                <w:rFonts w:ascii="Arial" w:hAnsi="Arial" w:cs="Arial"/>
              </w:rPr>
              <w:t xml:space="preserve"> 197103132005012001</w:t>
            </w:r>
          </w:p>
        </w:tc>
      </w:tr>
    </w:tbl>
    <w:p w:rsidR="00CB0980" w:rsidRPr="003A7180" w:rsidRDefault="00CB0980" w:rsidP="00D766D4">
      <w:pPr>
        <w:spacing w:line="200" w:lineRule="exact"/>
        <w:rPr>
          <w:rFonts w:ascii="Arial" w:hAnsi="Arial" w:cs="Arial"/>
          <w:lang w:val="id-ID"/>
        </w:rPr>
      </w:pPr>
    </w:p>
    <w:sectPr w:rsidR="00CB0980" w:rsidRPr="003A7180" w:rsidSect="00D766D4">
      <w:pgSz w:w="18720" w:h="11920" w:orient="landscape"/>
      <w:pgMar w:top="1080" w:right="11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84953"/>
    <w:multiLevelType w:val="multilevel"/>
    <w:tmpl w:val="511AAE9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980"/>
    <w:rsid w:val="000C42C5"/>
    <w:rsid w:val="000D1F79"/>
    <w:rsid w:val="0029624A"/>
    <w:rsid w:val="002E5D9D"/>
    <w:rsid w:val="00390270"/>
    <w:rsid w:val="003A7180"/>
    <w:rsid w:val="005907C3"/>
    <w:rsid w:val="005E01D4"/>
    <w:rsid w:val="006F4A06"/>
    <w:rsid w:val="00707D84"/>
    <w:rsid w:val="00784C13"/>
    <w:rsid w:val="007F51BD"/>
    <w:rsid w:val="007F608F"/>
    <w:rsid w:val="00826086"/>
    <w:rsid w:val="00827A93"/>
    <w:rsid w:val="008B5B46"/>
    <w:rsid w:val="008E6C27"/>
    <w:rsid w:val="009174BC"/>
    <w:rsid w:val="009664D5"/>
    <w:rsid w:val="00971369"/>
    <w:rsid w:val="00B93385"/>
    <w:rsid w:val="00BE4CDB"/>
    <w:rsid w:val="00C11299"/>
    <w:rsid w:val="00C21C37"/>
    <w:rsid w:val="00CB0980"/>
    <w:rsid w:val="00CC7431"/>
    <w:rsid w:val="00CE384C"/>
    <w:rsid w:val="00CF0496"/>
    <w:rsid w:val="00D747CA"/>
    <w:rsid w:val="00D766D4"/>
    <w:rsid w:val="00DF055A"/>
    <w:rsid w:val="00EF6721"/>
    <w:rsid w:val="00F4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rsid w:val="008B5B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rsid w:val="008B5B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5</Pages>
  <Words>907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website edukasi</Company>
  <LinksUpToDate>false</LinksUpToDate>
  <CharactersWithSpaces>6071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www.websiteedukasi.com</dc:creator>
  <cp:keywords>File By Websiteedukasi.com</cp:keywords>
  <cp:lastModifiedBy>user</cp:lastModifiedBy>
  <cp:revision>11</cp:revision>
  <dcterms:created xsi:type="dcterms:W3CDTF">2021-05-25T18:07:00Z</dcterms:created>
  <dcterms:modified xsi:type="dcterms:W3CDTF">2022-09-13T04:31:00Z</dcterms:modified>
</cp:coreProperties>
</file>