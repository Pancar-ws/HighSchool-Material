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CD76" w14:textId="39815629" w:rsidR="00BF1B57" w:rsidRPr="00471938" w:rsidRDefault="00BF1B57" w:rsidP="00F953CE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sz w:val="22"/>
          <w:szCs w:val="22"/>
        </w:rPr>
      </w:pPr>
      <w:r w:rsidRPr="00471938">
        <w:rPr>
          <w:rFonts w:ascii="Arial" w:hAnsi="Arial" w:cs="Arial"/>
          <w:sz w:val="22"/>
          <w:szCs w:val="22"/>
        </w:rPr>
        <w:t>KISI-KISI SOA</w:t>
      </w:r>
      <w:r w:rsidR="00471938" w:rsidRPr="00471938">
        <w:rPr>
          <w:rFonts w:ascii="Arial" w:hAnsi="Arial" w:cs="Arial"/>
          <w:sz w:val="22"/>
          <w:szCs w:val="22"/>
        </w:rPr>
        <w:t>L PENILAIAN AKHIR SEMESTER GANJIL</w:t>
      </w:r>
      <w:r w:rsidRPr="00471938">
        <w:rPr>
          <w:rFonts w:ascii="Arial" w:hAnsi="Arial" w:cs="Arial"/>
          <w:sz w:val="22"/>
          <w:szCs w:val="22"/>
        </w:rPr>
        <w:t xml:space="preserve"> (PAS) </w:t>
      </w:r>
    </w:p>
    <w:p w14:paraId="2E3BE2FD" w14:textId="11362F1D" w:rsidR="00BF1B57" w:rsidRPr="00471938" w:rsidRDefault="00487B54" w:rsidP="00F953CE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eastAsia="MS Mincho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TAHUN PELAJARAN 2023/2024</w:t>
      </w:r>
      <w:r w:rsidR="00BF1B57" w:rsidRPr="00471938">
        <w:rPr>
          <w:rFonts w:ascii="MS Mincho" w:eastAsia="MS Mincho" w:hAnsi="MS Mincho" w:cs="MS Mincho"/>
          <w:sz w:val="22"/>
          <w:szCs w:val="22"/>
        </w:rPr>
        <w:t> </w:t>
      </w:r>
    </w:p>
    <w:p w14:paraId="4A7FC373" w14:textId="0CEB0B35" w:rsidR="00BF1B57" w:rsidRPr="00471938" w:rsidRDefault="00BF1B57" w:rsidP="00F953CE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sz w:val="22"/>
          <w:szCs w:val="22"/>
        </w:rPr>
      </w:pPr>
      <w:r w:rsidRPr="00471938">
        <w:rPr>
          <w:rFonts w:ascii="Arial" w:hAnsi="Arial" w:cs="Arial"/>
          <w:sz w:val="22"/>
          <w:szCs w:val="22"/>
        </w:rPr>
        <w:t xml:space="preserve">MADRASAH ALIYAH </w:t>
      </w:r>
      <w:r w:rsidR="00471938" w:rsidRPr="00471938">
        <w:rPr>
          <w:rFonts w:ascii="Arial" w:hAnsi="Arial" w:cs="Arial"/>
          <w:sz w:val="22"/>
          <w:szCs w:val="22"/>
        </w:rPr>
        <w:t>(MA)</w:t>
      </w:r>
    </w:p>
    <w:p w14:paraId="2279EDD1" w14:textId="77777777" w:rsidR="00BF1B57" w:rsidRPr="00471938" w:rsidRDefault="00BF1B57" w:rsidP="00BF1B5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14:paraId="3AA53900" w14:textId="1ED3FF5D" w:rsidR="00BF1B57" w:rsidRPr="00471938" w:rsidRDefault="00914A89" w:rsidP="00914A89">
      <w:pPr>
        <w:widowControl w:val="0"/>
        <w:autoSpaceDE w:val="0"/>
        <w:autoSpaceDN w:val="0"/>
        <w:adjustRightInd w:val="0"/>
        <w:ind w:left="5130"/>
        <w:jc w:val="both"/>
        <w:rPr>
          <w:rFonts w:ascii="Arial" w:hAnsi="Arial" w:cs="Arial"/>
          <w:sz w:val="22"/>
          <w:szCs w:val="22"/>
        </w:rPr>
      </w:pPr>
      <w:r w:rsidRPr="00471938">
        <w:rPr>
          <w:rFonts w:ascii="Arial" w:hAnsi="Arial" w:cs="Arial"/>
          <w:sz w:val="22"/>
          <w:szCs w:val="22"/>
        </w:rPr>
        <w:t xml:space="preserve">Mata Pelajaran  </w:t>
      </w:r>
      <w:r w:rsidR="000E0ACF">
        <w:rPr>
          <w:rFonts w:ascii="Arial" w:hAnsi="Arial" w:cs="Arial"/>
          <w:sz w:val="22"/>
          <w:szCs w:val="22"/>
        </w:rPr>
        <w:t xml:space="preserve"> </w:t>
      </w:r>
      <w:r w:rsidRPr="00471938">
        <w:rPr>
          <w:rFonts w:ascii="Arial" w:hAnsi="Arial" w:cs="Arial"/>
          <w:sz w:val="22"/>
          <w:szCs w:val="22"/>
        </w:rPr>
        <w:t>: Sejarah Indonesia</w:t>
      </w:r>
    </w:p>
    <w:p w14:paraId="6F88992D" w14:textId="785E199E" w:rsidR="00BF1B57" w:rsidRPr="00471938" w:rsidRDefault="00BF1B57" w:rsidP="00914A89">
      <w:pPr>
        <w:widowControl w:val="0"/>
        <w:autoSpaceDE w:val="0"/>
        <w:autoSpaceDN w:val="0"/>
        <w:adjustRightInd w:val="0"/>
        <w:ind w:left="5130"/>
        <w:jc w:val="both"/>
        <w:rPr>
          <w:rFonts w:ascii="Arial" w:eastAsia="MS Mincho" w:hAnsi="Arial" w:cs="Arial"/>
          <w:sz w:val="22"/>
          <w:szCs w:val="22"/>
        </w:rPr>
      </w:pPr>
      <w:proofErr w:type="spellStart"/>
      <w:r w:rsidRPr="00471938">
        <w:rPr>
          <w:rFonts w:ascii="Arial" w:hAnsi="Arial" w:cs="Arial"/>
          <w:sz w:val="22"/>
          <w:szCs w:val="22"/>
        </w:rPr>
        <w:t>Kelas</w:t>
      </w:r>
      <w:proofErr w:type="spellEnd"/>
      <w:r w:rsidRPr="00471938">
        <w:rPr>
          <w:rFonts w:ascii="MS Mincho" w:eastAsia="MS Mincho" w:hAnsi="MS Mincho" w:cs="MS Mincho"/>
          <w:sz w:val="22"/>
          <w:szCs w:val="22"/>
        </w:rPr>
        <w:t> </w:t>
      </w:r>
      <w:r w:rsidR="00914A89" w:rsidRPr="00471938">
        <w:rPr>
          <w:rFonts w:ascii="Arial" w:eastAsia="MS Mincho" w:hAnsi="Arial" w:cs="Arial"/>
          <w:sz w:val="22"/>
          <w:szCs w:val="22"/>
        </w:rPr>
        <w:tab/>
        <w:t xml:space="preserve">  </w:t>
      </w:r>
      <w:r w:rsidR="000E0ACF">
        <w:rPr>
          <w:rFonts w:ascii="Arial" w:eastAsia="MS Mincho" w:hAnsi="Arial" w:cs="Arial"/>
          <w:sz w:val="22"/>
          <w:szCs w:val="22"/>
        </w:rPr>
        <w:t xml:space="preserve">   </w:t>
      </w:r>
      <w:r w:rsidRPr="00471938">
        <w:rPr>
          <w:rFonts w:ascii="Arial" w:hAnsi="Arial" w:cs="Arial"/>
          <w:sz w:val="22"/>
          <w:szCs w:val="22"/>
        </w:rPr>
        <w:t>: X</w:t>
      </w:r>
      <w:r w:rsidR="00914A89" w:rsidRPr="00471938">
        <w:rPr>
          <w:rFonts w:ascii="Arial" w:hAnsi="Arial" w:cs="Arial"/>
          <w:sz w:val="22"/>
          <w:szCs w:val="22"/>
        </w:rPr>
        <w:t>II</w:t>
      </w:r>
      <w:r w:rsidRPr="00471938">
        <w:rPr>
          <w:rFonts w:ascii="Arial" w:hAnsi="Arial" w:cs="Arial"/>
          <w:sz w:val="22"/>
          <w:szCs w:val="22"/>
        </w:rPr>
        <w:t xml:space="preserve"> / </w:t>
      </w:r>
      <w:r w:rsidR="00914A89" w:rsidRPr="00471938">
        <w:rPr>
          <w:rFonts w:ascii="Arial" w:hAnsi="Arial" w:cs="Arial"/>
          <w:sz w:val="22"/>
          <w:szCs w:val="22"/>
        </w:rPr>
        <w:t>Dua Belas</w:t>
      </w:r>
    </w:p>
    <w:p w14:paraId="66694DEE" w14:textId="3C21D110" w:rsidR="00BF1B57" w:rsidRPr="00471938" w:rsidRDefault="00BF1B57" w:rsidP="00914A89">
      <w:pPr>
        <w:widowControl w:val="0"/>
        <w:autoSpaceDE w:val="0"/>
        <w:autoSpaceDN w:val="0"/>
        <w:adjustRightInd w:val="0"/>
        <w:ind w:left="5130"/>
        <w:jc w:val="both"/>
        <w:rPr>
          <w:rFonts w:ascii="Arial" w:hAnsi="Arial" w:cs="Arial"/>
          <w:sz w:val="22"/>
          <w:szCs w:val="22"/>
        </w:rPr>
      </w:pPr>
      <w:proofErr w:type="spellStart"/>
      <w:r w:rsidRPr="00471938">
        <w:rPr>
          <w:rFonts w:ascii="Arial" w:hAnsi="Arial" w:cs="Arial"/>
          <w:sz w:val="22"/>
          <w:szCs w:val="22"/>
        </w:rPr>
        <w:t>Jumlah</w:t>
      </w:r>
      <w:proofErr w:type="spellEnd"/>
      <w:r w:rsidRPr="00471938">
        <w:rPr>
          <w:rFonts w:ascii="Arial" w:hAnsi="Arial" w:cs="Arial"/>
          <w:sz w:val="22"/>
          <w:szCs w:val="22"/>
        </w:rPr>
        <w:t xml:space="preserve"> Soal</w:t>
      </w:r>
      <w:r w:rsidR="00914A89" w:rsidRPr="00471938">
        <w:rPr>
          <w:rFonts w:ascii="Arial" w:eastAsia="MS Mincho" w:hAnsi="Arial" w:cs="Arial"/>
          <w:sz w:val="22"/>
          <w:szCs w:val="22"/>
        </w:rPr>
        <w:t xml:space="preserve">   </w:t>
      </w:r>
      <w:r w:rsidR="000E0ACF">
        <w:rPr>
          <w:rFonts w:ascii="Arial" w:eastAsia="MS Mincho" w:hAnsi="Arial" w:cs="Arial"/>
          <w:sz w:val="22"/>
          <w:szCs w:val="22"/>
        </w:rPr>
        <w:t xml:space="preserve">    </w:t>
      </w:r>
      <w:r w:rsidRPr="00471938">
        <w:rPr>
          <w:rFonts w:ascii="Arial" w:hAnsi="Arial" w:cs="Arial"/>
          <w:sz w:val="22"/>
          <w:szCs w:val="22"/>
        </w:rPr>
        <w:t xml:space="preserve">: 45 </w:t>
      </w:r>
      <w:proofErr w:type="spellStart"/>
      <w:r w:rsidRPr="00471938">
        <w:rPr>
          <w:rFonts w:ascii="Arial" w:hAnsi="Arial" w:cs="Arial"/>
          <w:sz w:val="22"/>
          <w:szCs w:val="22"/>
        </w:rPr>
        <w:t>soal</w:t>
      </w:r>
      <w:proofErr w:type="spellEnd"/>
    </w:p>
    <w:p w14:paraId="70DF8397" w14:textId="4D09B530" w:rsidR="00BF1B57" w:rsidRPr="00471938" w:rsidRDefault="00BF1B57" w:rsidP="00914A89">
      <w:pPr>
        <w:widowControl w:val="0"/>
        <w:autoSpaceDE w:val="0"/>
        <w:autoSpaceDN w:val="0"/>
        <w:adjustRightInd w:val="0"/>
        <w:ind w:left="5130"/>
        <w:jc w:val="both"/>
        <w:rPr>
          <w:rFonts w:ascii="Arial" w:hAnsi="Arial" w:cs="Arial"/>
          <w:sz w:val="22"/>
          <w:szCs w:val="22"/>
        </w:rPr>
      </w:pPr>
      <w:proofErr w:type="spellStart"/>
      <w:r w:rsidRPr="00471938">
        <w:rPr>
          <w:rFonts w:ascii="Arial" w:hAnsi="Arial" w:cs="Arial"/>
          <w:sz w:val="22"/>
          <w:szCs w:val="22"/>
        </w:rPr>
        <w:t>Bentuk</w:t>
      </w:r>
      <w:proofErr w:type="spellEnd"/>
      <w:r w:rsidRPr="00471938">
        <w:rPr>
          <w:rFonts w:ascii="Arial" w:hAnsi="Arial" w:cs="Arial"/>
          <w:sz w:val="22"/>
          <w:szCs w:val="22"/>
        </w:rPr>
        <w:t xml:space="preserve"> Soal </w:t>
      </w:r>
      <w:r w:rsidRPr="00471938">
        <w:rPr>
          <w:rFonts w:ascii="MS Mincho" w:eastAsia="MS Mincho" w:hAnsi="MS Mincho" w:cs="MS Mincho"/>
          <w:sz w:val="22"/>
          <w:szCs w:val="22"/>
        </w:rPr>
        <w:t> </w:t>
      </w:r>
      <w:r w:rsidR="00914A89" w:rsidRPr="00471938">
        <w:rPr>
          <w:rFonts w:ascii="Arial" w:eastAsia="MS Mincho" w:hAnsi="Arial" w:cs="Arial"/>
          <w:sz w:val="22"/>
          <w:szCs w:val="22"/>
        </w:rPr>
        <w:t xml:space="preserve">  </w:t>
      </w:r>
      <w:r w:rsidR="000E0ACF">
        <w:rPr>
          <w:rFonts w:ascii="Arial" w:eastAsia="MS Mincho" w:hAnsi="Arial" w:cs="Arial"/>
          <w:sz w:val="22"/>
          <w:szCs w:val="22"/>
        </w:rPr>
        <w:t xml:space="preserve">   </w:t>
      </w:r>
      <w:r w:rsidR="00471938" w:rsidRPr="00471938">
        <w:rPr>
          <w:rFonts w:ascii="Arial" w:hAnsi="Arial" w:cs="Arial"/>
          <w:sz w:val="22"/>
          <w:szCs w:val="22"/>
        </w:rPr>
        <w:t xml:space="preserve">: </w:t>
      </w:r>
      <w:r w:rsidRPr="00471938">
        <w:rPr>
          <w:rFonts w:ascii="Arial" w:hAnsi="Arial" w:cs="Arial"/>
          <w:sz w:val="22"/>
          <w:szCs w:val="22"/>
        </w:rPr>
        <w:t xml:space="preserve">40 </w:t>
      </w:r>
      <w:proofErr w:type="spellStart"/>
      <w:r w:rsidRPr="00471938">
        <w:rPr>
          <w:rFonts w:ascii="Arial" w:hAnsi="Arial" w:cs="Arial"/>
          <w:sz w:val="22"/>
          <w:szCs w:val="22"/>
        </w:rPr>
        <w:t>Pilihan</w:t>
      </w:r>
      <w:proofErr w:type="spellEnd"/>
      <w:r w:rsidRPr="00471938">
        <w:rPr>
          <w:rFonts w:ascii="Arial" w:hAnsi="Arial" w:cs="Arial"/>
          <w:sz w:val="22"/>
          <w:szCs w:val="22"/>
        </w:rPr>
        <w:t xml:space="preserve"> Ganda dan 5 Essay</w:t>
      </w:r>
    </w:p>
    <w:p w14:paraId="49C839C8" w14:textId="10DF3E40" w:rsidR="00BF1B57" w:rsidRPr="00471938" w:rsidRDefault="00BF1B57" w:rsidP="00914A89">
      <w:pPr>
        <w:widowControl w:val="0"/>
        <w:autoSpaceDE w:val="0"/>
        <w:autoSpaceDN w:val="0"/>
        <w:adjustRightInd w:val="0"/>
        <w:ind w:left="5130"/>
        <w:jc w:val="both"/>
        <w:rPr>
          <w:rFonts w:ascii="Arial" w:hAnsi="Arial" w:cs="Arial"/>
          <w:sz w:val="22"/>
          <w:szCs w:val="22"/>
        </w:rPr>
      </w:pPr>
      <w:proofErr w:type="spellStart"/>
      <w:r w:rsidRPr="00471938">
        <w:rPr>
          <w:rFonts w:ascii="Arial" w:hAnsi="Arial" w:cs="Arial"/>
          <w:sz w:val="22"/>
          <w:szCs w:val="22"/>
        </w:rPr>
        <w:t>Penyusun</w:t>
      </w:r>
      <w:proofErr w:type="spellEnd"/>
      <w:r w:rsidRPr="00471938">
        <w:rPr>
          <w:rFonts w:ascii="Arial" w:hAnsi="Arial" w:cs="Arial"/>
          <w:sz w:val="22"/>
          <w:szCs w:val="22"/>
        </w:rPr>
        <w:t xml:space="preserve"> </w:t>
      </w:r>
      <w:r w:rsidRPr="00471938">
        <w:rPr>
          <w:rFonts w:ascii="Arial" w:hAnsi="Arial" w:cs="Arial"/>
          <w:sz w:val="22"/>
          <w:szCs w:val="22"/>
        </w:rPr>
        <w:tab/>
      </w:r>
      <w:r w:rsidR="00914A89" w:rsidRPr="00471938">
        <w:rPr>
          <w:rFonts w:ascii="Arial" w:hAnsi="Arial" w:cs="Arial"/>
          <w:sz w:val="22"/>
          <w:szCs w:val="22"/>
        </w:rPr>
        <w:t xml:space="preserve"> </w:t>
      </w:r>
      <w:r w:rsidRPr="00471938">
        <w:rPr>
          <w:rFonts w:ascii="Arial" w:hAnsi="Arial" w:cs="Arial"/>
          <w:sz w:val="22"/>
          <w:szCs w:val="22"/>
        </w:rPr>
        <w:t xml:space="preserve"> </w:t>
      </w:r>
      <w:r w:rsidR="000E0ACF">
        <w:rPr>
          <w:rFonts w:ascii="Arial" w:hAnsi="Arial" w:cs="Arial"/>
          <w:sz w:val="22"/>
          <w:szCs w:val="22"/>
        </w:rPr>
        <w:t xml:space="preserve">   </w:t>
      </w:r>
      <w:r w:rsidRPr="00471938">
        <w:rPr>
          <w:rFonts w:ascii="Arial" w:hAnsi="Arial" w:cs="Arial"/>
          <w:sz w:val="22"/>
          <w:szCs w:val="22"/>
        </w:rPr>
        <w:t xml:space="preserve">: </w:t>
      </w:r>
      <w:r w:rsidR="00487B54">
        <w:rPr>
          <w:rFonts w:ascii="Arial" w:hAnsi="Arial" w:cs="Arial"/>
          <w:sz w:val="22"/>
          <w:szCs w:val="22"/>
        </w:rPr>
        <w:t>Iin Ernawati</w:t>
      </w:r>
      <w:r w:rsidRPr="0047193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914A89" w:rsidRPr="00471938">
        <w:rPr>
          <w:rFonts w:ascii="Arial" w:hAnsi="Arial" w:cs="Arial"/>
          <w:sz w:val="22"/>
          <w:szCs w:val="22"/>
        </w:rPr>
        <w:t>S</w:t>
      </w:r>
      <w:r w:rsidRPr="00471938">
        <w:rPr>
          <w:rFonts w:ascii="Arial" w:hAnsi="Arial" w:cs="Arial"/>
          <w:sz w:val="22"/>
          <w:szCs w:val="22"/>
        </w:rPr>
        <w:t>.Pd</w:t>
      </w:r>
      <w:proofErr w:type="spellEnd"/>
      <w:r w:rsidRPr="00471938">
        <w:rPr>
          <w:rFonts w:ascii="Arial" w:hAnsi="Arial" w:cs="Arial"/>
          <w:sz w:val="22"/>
          <w:szCs w:val="22"/>
        </w:rPr>
        <w:t>.</w:t>
      </w:r>
    </w:p>
    <w:p w14:paraId="215D864C" w14:textId="77777777" w:rsidR="00BF1B57" w:rsidRPr="00471938" w:rsidRDefault="00BF1B57" w:rsidP="00BF1B57">
      <w:pPr>
        <w:widowControl w:val="0"/>
        <w:autoSpaceDE w:val="0"/>
        <w:autoSpaceDN w:val="0"/>
        <w:adjustRightInd w:val="0"/>
        <w:spacing w:after="240"/>
        <w:ind w:left="6480"/>
        <w:jc w:val="both"/>
        <w:rPr>
          <w:rFonts w:ascii="Arial" w:hAnsi="Arial" w:cs="Arial"/>
          <w:sz w:val="22"/>
          <w:szCs w:val="22"/>
        </w:rPr>
      </w:pPr>
    </w:p>
    <w:tbl>
      <w:tblPr>
        <w:tblW w:w="13338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520"/>
        <w:gridCol w:w="3600"/>
        <w:gridCol w:w="4230"/>
        <w:gridCol w:w="1080"/>
        <w:gridCol w:w="1260"/>
      </w:tblGrid>
      <w:tr w:rsidR="007441F9" w:rsidRPr="00471938" w14:paraId="4DD516BB" w14:textId="77777777" w:rsidTr="007441F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F5E6E1" w14:textId="77777777" w:rsidR="007441F9" w:rsidRPr="00471938" w:rsidRDefault="007441F9" w:rsidP="00EB27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1938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A71457" w14:textId="77777777" w:rsidR="007441F9" w:rsidRPr="00471938" w:rsidRDefault="007441F9" w:rsidP="00EB27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Kompetensi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Dasar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C415D5" w14:textId="77777777" w:rsidR="007441F9" w:rsidRPr="00471938" w:rsidRDefault="007441F9" w:rsidP="00EB27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1938">
              <w:rPr>
                <w:rFonts w:ascii="Arial" w:hAnsi="Arial" w:cs="Arial"/>
                <w:sz w:val="22"/>
                <w:szCs w:val="22"/>
              </w:rPr>
              <w:t>Materi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86907B" w14:textId="77777777" w:rsidR="007441F9" w:rsidRPr="00471938" w:rsidRDefault="007441F9" w:rsidP="00EB27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Indikator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BE510C" w14:textId="77777777" w:rsidR="007441F9" w:rsidRPr="00471938" w:rsidRDefault="007441F9" w:rsidP="00EB27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Bentuk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Soal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3816F2" w14:textId="77777777" w:rsidR="007441F9" w:rsidRPr="00471938" w:rsidRDefault="007441F9" w:rsidP="00EB27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Soal</w:t>
            </w:r>
          </w:p>
        </w:tc>
      </w:tr>
      <w:tr w:rsidR="007441F9" w:rsidRPr="00471938" w14:paraId="13FBA42B" w14:textId="77777777" w:rsidTr="007441F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D5F574" w14:textId="04AEA353" w:rsidR="007441F9" w:rsidRPr="00471938" w:rsidRDefault="00577900" w:rsidP="00BF1B5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361DBC" w14:textId="5A6A0613" w:rsidR="007441F9" w:rsidRPr="00471938" w:rsidRDefault="007441F9" w:rsidP="00BF1B5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471938">
              <w:rPr>
                <w:rFonts w:ascii="Arial" w:hAnsi="Arial" w:cs="Arial"/>
                <w:sz w:val="22"/>
                <w:szCs w:val="22"/>
              </w:rPr>
              <w:t>enganalisis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upaya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bangsa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indonesia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menghadapi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ancaman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disintegrasi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bangsa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antara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lain PKI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Madiun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1948, DI/TII, APRA, Andi Aziz, RMS, PRRI,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Permesta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>, G-30-S/PKI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395AD8" w14:textId="6A8B98E3" w:rsidR="007441F9" w:rsidRDefault="007441F9" w:rsidP="00471938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156" w:firstLine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Perjuangan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Bangsa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Indonesia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menghadapi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ancaman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disintegrasi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bangsa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CE3257" w14:textId="0FA8F738" w:rsidR="007441F9" w:rsidRPr="00471938" w:rsidRDefault="007441F9" w:rsidP="00471938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156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Berbagai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pergolakan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negeri (1948-1965)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B9E396" w14:textId="2E5AEBA8" w:rsidR="007441F9" w:rsidRDefault="00362820" w:rsidP="001721A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Mengidentifikasi</w:t>
            </w:r>
            <w:proofErr w:type="spellEnd"/>
            <w:r w:rsidR="00EB27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B27CD">
              <w:rPr>
                <w:rFonts w:ascii="Arial" w:hAnsi="Arial" w:cs="Arial"/>
                <w:sz w:val="22"/>
                <w:szCs w:val="22"/>
              </w:rPr>
              <w:t>tokoh</w:t>
            </w:r>
            <w:proofErr w:type="spellEnd"/>
            <w:r w:rsidR="007441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441F9">
              <w:rPr>
                <w:rFonts w:ascii="Arial" w:hAnsi="Arial" w:cs="Arial"/>
                <w:sz w:val="22"/>
                <w:szCs w:val="22"/>
              </w:rPr>
              <w:t>pemberontakan</w:t>
            </w:r>
            <w:proofErr w:type="spellEnd"/>
            <w:r w:rsidR="007441F9">
              <w:rPr>
                <w:rFonts w:ascii="Arial" w:hAnsi="Arial" w:cs="Arial"/>
                <w:sz w:val="22"/>
                <w:szCs w:val="22"/>
              </w:rPr>
              <w:t xml:space="preserve"> PKI </w:t>
            </w:r>
            <w:proofErr w:type="spellStart"/>
            <w:r w:rsidR="007441F9">
              <w:rPr>
                <w:rFonts w:ascii="Arial" w:hAnsi="Arial" w:cs="Arial"/>
                <w:sz w:val="22"/>
                <w:szCs w:val="22"/>
              </w:rPr>
              <w:t>madiun</w:t>
            </w:r>
            <w:proofErr w:type="spellEnd"/>
            <w:r w:rsidR="007441F9">
              <w:rPr>
                <w:rFonts w:ascii="Arial" w:hAnsi="Arial" w:cs="Arial"/>
                <w:sz w:val="22"/>
                <w:szCs w:val="22"/>
              </w:rPr>
              <w:t xml:space="preserve"> 1948</w:t>
            </w:r>
          </w:p>
          <w:p w14:paraId="383DA2E3" w14:textId="595EE9E9" w:rsidR="001721AE" w:rsidRDefault="001721AE" w:rsidP="001721A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Menjelaskan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tuntutan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PRRI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Permesta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pemerintah</w:t>
            </w:r>
            <w:proofErr w:type="spellEnd"/>
            <w:r w:rsidR="00030408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="00030408">
              <w:rPr>
                <w:rFonts w:ascii="Arial" w:hAnsi="Arial" w:cs="Arial"/>
                <w:sz w:val="22"/>
                <w:szCs w:val="22"/>
              </w:rPr>
              <w:t>bentuk-bentuk</w:t>
            </w:r>
            <w:proofErr w:type="spellEnd"/>
            <w:r w:rsidR="0003040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30408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="0003040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30408">
              <w:rPr>
                <w:rFonts w:ascii="Arial" w:hAnsi="Arial" w:cs="Arial"/>
                <w:sz w:val="22"/>
                <w:szCs w:val="22"/>
              </w:rPr>
              <w:t>milite</w:t>
            </w:r>
            <w:proofErr w:type="spellEnd"/>
          </w:p>
          <w:p w14:paraId="38EAD3C3" w14:textId="77777777" w:rsidR="001721AE" w:rsidRDefault="001721AE" w:rsidP="001721A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640F4584" w14:textId="1D071579" w:rsidR="001721AE" w:rsidRDefault="001721AE" w:rsidP="001721A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21AE">
              <w:rPr>
                <w:rFonts w:ascii="Arial" w:hAnsi="Arial" w:cs="Arial"/>
                <w:sz w:val="22"/>
                <w:szCs w:val="22"/>
              </w:rPr>
              <w:t>pemberontakan</w:t>
            </w:r>
            <w:proofErr w:type="spellEnd"/>
            <w:r w:rsidRPr="001721AE">
              <w:rPr>
                <w:rFonts w:ascii="Arial" w:hAnsi="Arial" w:cs="Arial"/>
                <w:sz w:val="22"/>
                <w:szCs w:val="22"/>
              </w:rPr>
              <w:t xml:space="preserve"> Andi Aziz</w:t>
            </w:r>
            <w:r w:rsidR="00432CDC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="00432CDC">
              <w:rPr>
                <w:rFonts w:ascii="Arial" w:hAnsi="Arial" w:cs="Arial"/>
                <w:sz w:val="22"/>
                <w:szCs w:val="22"/>
              </w:rPr>
              <w:t>pasukan</w:t>
            </w:r>
            <w:proofErr w:type="spellEnd"/>
            <w:r w:rsidR="00432C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32CDC">
              <w:rPr>
                <w:rFonts w:ascii="Arial" w:hAnsi="Arial" w:cs="Arial"/>
                <w:sz w:val="22"/>
                <w:szCs w:val="22"/>
              </w:rPr>
              <w:t>ekspedisi</w:t>
            </w:r>
            <w:proofErr w:type="spellEnd"/>
            <w:r w:rsidR="00432C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32CDC">
              <w:rPr>
                <w:rFonts w:ascii="Arial" w:hAnsi="Arial" w:cs="Arial"/>
                <w:sz w:val="22"/>
                <w:szCs w:val="22"/>
              </w:rPr>
              <w:t>penumpasnya</w:t>
            </w:r>
            <w:proofErr w:type="spellEnd"/>
          </w:p>
          <w:p w14:paraId="0E66B76A" w14:textId="77777777" w:rsidR="001721AE" w:rsidRDefault="001721AE" w:rsidP="001721AE">
            <w:pPr>
              <w:pStyle w:val="DaftarParagraf"/>
              <w:rPr>
                <w:rFonts w:ascii="Arial" w:hAnsi="Arial" w:cs="Arial"/>
                <w:sz w:val="22"/>
                <w:szCs w:val="22"/>
              </w:rPr>
            </w:pPr>
          </w:p>
          <w:p w14:paraId="3A9C0488" w14:textId="62D1BE6B" w:rsidR="001721AE" w:rsidRPr="001721AE" w:rsidRDefault="001721AE" w:rsidP="001721A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bookmarkStart w:id="0" w:name="_Hlk151026167"/>
            <w:proofErr w:type="spellStart"/>
            <w:r>
              <w:rPr>
                <w:rFonts w:ascii="Arial" w:hAnsi="Arial" w:cs="Arial"/>
                <w:sz w:val="22"/>
                <w:szCs w:val="22"/>
              </w:rPr>
              <w:t>Menyebutkan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militer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pembrontakan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permesta</w:t>
            </w:r>
            <w:proofErr w:type="spellEnd"/>
          </w:p>
          <w:bookmarkEnd w:id="0"/>
          <w:p w14:paraId="4A5708EA" w14:textId="6EEFAEB4" w:rsidR="009574E7" w:rsidRPr="00940D17" w:rsidRDefault="00DB5EEA" w:rsidP="00940D17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peristiwa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berkaitan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adanya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tritura</w:t>
            </w:r>
            <w:proofErr w:type="spellEnd"/>
          </w:p>
          <w:p w14:paraId="6D49FC0A" w14:textId="77777777" w:rsidR="009574E7" w:rsidRDefault="009574E7" w:rsidP="009574E7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Mengidentifikasi</w:t>
            </w:r>
            <w:proofErr w:type="spellEnd"/>
            <w:r w:rsidRPr="007441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41F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7441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41F9">
              <w:rPr>
                <w:rFonts w:ascii="Arial" w:hAnsi="Arial" w:cs="Arial"/>
                <w:sz w:val="22"/>
                <w:szCs w:val="22"/>
              </w:rPr>
              <w:t>pemberontakan</w:t>
            </w:r>
            <w:proofErr w:type="spellEnd"/>
            <w:r w:rsidRPr="007441F9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7441F9">
              <w:rPr>
                <w:rFonts w:ascii="Arial" w:hAnsi="Arial" w:cs="Arial"/>
                <w:sz w:val="22"/>
                <w:szCs w:val="22"/>
              </w:rPr>
              <w:t>ingin</w:t>
            </w:r>
            <w:proofErr w:type="spellEnd"/>
            <w:r w:rsidRPr="007441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41F9">
              <w:rPr>
                <w:rFonts w:ascii="Arial" w:hAnsi="Arial" w:cs="Arial"/>
                <w:sz w:val="22"/>
                <w:szCs w:val="22"/>
              </w:rPr>
              <w:t>mengganti</w:t>
            </w:r>
            <w:proofErr w:type="spellEnd"/>
            <w:r w:rsidRPr="007441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41F9">
              <w:rPr>
                <w:rFonts w:ascii="Arial" w:hAnsi="Arial" w:cs="Arial"/>
                <w:sz w:val="22"/>
                <w:szCs w:val="22"/>
              </w:rPr>
              <w:t>ideologi</w:t>
            </w:r>
            <w:proofErr w:type="spellEnd"/>
            <w:r w:rsidRPr="007441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41F9">
              <w:rPr>
                <w:rFonts w:ascii="Arial" w:hAnsi="Arial" w:cs="Arial"/>
                <w:sz w:val="22"/>
                <w:szCs w:val="22"/>
              </w:rPr>
              <w:t>pancasila</w:t>
            </w:r>
            <w:proofErr w:type="spellEnd"/>
            <w:r w:rsidRPr="007441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41F9">
              <w:rPr>
                <w:rFonts w:ascii="Arial" w:hAnsi="Arial" w:cs="Arial"/>
                <w:sz w:val="22"/>
                <w:szCs w:val="22"/>
              </w:rPr>
              <w:lastRenderedPageBreak/>
              <w:t>dengan</w:t>
            </w:r>
            <w:proofErr w:type="spellEnd"/>
            <w:r w:rsidRPr="007441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41F9">
              <w:rPr>
                <w:rFonts w:ascii="Arial" w:hAnsi="Arial" w:cs="Arial"/>
                <w:sz w:val="22"/>
                <w:szCs w:val="22"/>
              </w:rPr>
              <w:t>ideologi</w:t>
            </w:r>
            <w:proofErr w:type="spellEnd"/>
            <w:r w:rsidRPr="007441F9">
              <w:rPr>
                <w:rFonts w:ascii="Arial" w:hAnsi="Arial" w:cs="Arial"/>
                <w:sz w:val="22"/>
                <w:szCs w:val="22"/>
              </w:rPr>
              <w:t xml:space="preserve"> lain</w:t>
            </w:r>
          </w:p>
          <w:p w14:paraId="6BFEB644" w14:textId="77777777" w:rsidR="00940D17" w:rsidRDefault="00940D17" w:rsidP="00BE70A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14:paraId="304E20DE" w14:textId="4C182C6E" w:rsidR="00BE70AF" w:rsidRPr="007441F9" w:rsidRDefault="00BE70AF" w:rsidP="00BE70A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Menyebutkan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pelarangan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ajaran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komunis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berdasarkan</w:t>
            </w:r>
            <w:proofErr w:type="spellEnd"/>
          </w:p>
          <w:p w14:paraId="0CC840B1" w14:textId="77777777" w:rsidR="00214959" w:rsidRDefault="00214959" w:rsidP="00214959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masalah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pemberontakan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 TII Aceh dan Jawa Barat</w:t>
            </w:r>
          </w:p>
          <w:p w14:paraId="604E4858" w14:textId="1CC30FFF" w:rsidR="00F571F6" w:rsidRDefault="00214959" w:rsidP="00F571F6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berhubungan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pembrontakan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APR</w:t>
            </w:r>
            <w:r w:rsidR="00497E5C">
              <w:rPr>
                <w:rFonts w:ascii="Arial" w:hAnsi="Arial" w:cs="Arial"/>
                <w:sz w:val="22"/>
                <w:szCs w:val="22"/>
              </w:rPr>
              <w:t>A,beserta</w:t>
            </w:r>
            <w:proofErr w:type="spellEnd"/>
            <w:r w:rsidR="00497E5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97E5C">
              <w:rPr>
                <w:rFonts w:ascii="Arial" w:hAnsi="Arial" w:cs="Arial"/>
                <w:sz w:val="22"/>
                <w:szCs w:val="22"/>
              </w:rPr>
              <w:t>dalangnya</w:t>
            </w:r>
            <w:proofErr w:type="spellEnd"/>
          </w:p>
          <w:p w14:paraId="351E57BC" w14:textId="3727966B" w:rsidR="00F571F6" w:rsidRDefault="00F571F6" w:rsidP="00F571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71F6">
              <w:rPr>
                <w:rFonts w:ascii="Arial" w:hAnsi="Arial" w:cs="Arial"/>
                <w:sz w:val="22"/>
                <w:szCs w:val="22"/>
              </w:rPr>
              <w:t>Menjelaskan</w:t>
            </w:r>
            <w:proofErr w:type="spellEnd"/>
            <w:r w:rsidRPr="00F571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71F6">
              <w:rPr>
                <w:rFonts w:ascii="Arial" w:hAnsi="Arial" w:cs="Arial"/>
                <w:sz w:val="22"/>
                <w:szCs w:val="22"/>
              </w:rPr>
              <w:t>dasar</w:t>
            </w:r>
            <w:proofErr w:type="spellEnd"/>
            <w:r w:rsidRPr="00F571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71F6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F571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71F6">
              <w:rPr>
                <w:rFonts w:ascii="Arial" w:hAnsi="Arial" w:cs="Arial"/>
                <w:sz w:val="22"/>
                <w:szCs w:val="22"/>
              </w:rPr>
              <w:t>pelaksanaan</w:t>
            </w:r>
            <w:proofErr w:type="spellEnd"/>
            <w:r w:rsidRPr="00F571F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F7F8F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spellStart"/>
            <w:r w:rsidR="001F7F8F">
              <w:rPr>
                <w:rFonts w:ascii="Arial" w:hAnsi="Arial" w:cs="Arial"/>
                <w:sz w:val="22"/>
                <w:szCs w:val="22"/>
              </w:rPr>
              <w:t>kabinet</w:t>
            </w:r>
            <w:proofErr w:type="spellEnd"/>
            <w:r w:rsidR="001F7F8F">
              <w:rPr>
                <w:rFonts w:ascii="Arial" w:hAnsi="Arial" w:cs="Arial"/>
                <w:sz w:val="22"/>
                <w:szCs w:val="22"/>
              </w:rPr>
              <w:t xml:space="preserve"> libera</w:t>
            </w:r>
          </w:p>
          <w:p w14:paraId="5124A889" w14:textId="04C258FF" w:rsidR="001F7F8F" w:rsidRDefault="001F7F8F" w:rsidP="00F571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penyebab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terjadinya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pembrontakan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PKI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Madiun</w:t>
            </w:r>
            <w:proofErr w:type="spellEnd"/>
          </w:p>
          <w:p w14:paraId="0AB80376" w14:textId="681737B7" w:rsidR="00E640DC" w:rsidRDefault="00E640DC" w:rsidP="00F571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Menyebutkan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daerah-daerah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lain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berafiliasi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dg DI/TII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Karto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Suwirya</w:t>
            </w:r>
            <w:proofErr w:type="spellEnd"/>
          </w:p>
          <w:p w14:paraId="1C8A195C" w14:textId="6FDE0E64" w:rsidR="00F447D4" w:rsidRDefault="00F447D4" w:rsidP="00F571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warga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negara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menghadapi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ancaman,tantangan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negara</w:t>
            </w:r>
            <w:r w:rsidR="003910D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F2DD269" w14:textId="7ED759E9" w:rsidR="003910D2" w:rsidRDefault="003910D2" w:rsidP="00F571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Menyebutkan</w:t>
            </w:r>
            <w:proofErr w:type="spellEnd"/>
            <w:r w:rsidR="003041CD">
              <w:rPr>
                <w:rFonts w:ascii="Arial" w:hAnsi="Arial" w:cs="Arial"/>
                <w:sz w:val="22"/>
                <w:szCs w:val="22"/>
              </w:rPr>
              <w:t xml:space="preserve"> Faktor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menyebabkan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konflik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pergolakan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mengarah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Disintegrasi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bangsa</w:t>
            </w:r>
            <w:proofErr w:type="spellEnd"/>
          </w:p>
          <w:p w14:paraId="0D5AB0EB" w14:textId="5FC7E57F" w:rsidR="001B50EA" w:rsidRDefault="00F05D40" w:rsidP="00BE70A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Tgl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="00BE70AF">
              <w:rPr>
                <w:rFonts w:ascii="Arial" w:hAnsi="Arial" w:cs="Arial"/>
                <w:sz w:val="22"/>
                <w:szCs w:val="22"/>
              </w:rPr>
              <w:t xml:space="preserve">4 April 1950 </w:t>
            </w:r>
            <w:proofErr w:type="spellStart"/>
            <w:r w:rsidR="00BE70AF">
              <w:rPr>
                <w:rFonts w:ascii="Arial" w:hAnsi="Arial" w:cs="Arial"/>
                <w:sz w:val="22"/>
                <w:szCs w:val="22"/>
              </w:rPr>
              <w:t>soumukil</w:t>
            </w:r>
            <w:proofErr w:type="spellEnd"/>
            <w:r w:rsidR="00BE70A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BE70AF">
              <w:rPr>
                <w:rFonts w:ascii="Arial" w:hAnsi="Arial" w:cs="Arial"/>
                <w:sz w:val="22"/>
                <w:szCs w:val="22"/>
              </w:rPr>
              <w:t>mendirikan</w:t>
            </w:r>
            <w:proofErr w:type="spellEnd"/>
          </w:p>
          <w:p w14:paraId="17C5765E" w14:textId="77777777" w:rsidR="001B50EA" w:rsidRPr="00F571F6" w:rsidRDefault="001B50EA" w:rsidP="00F571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7FF2196F" w14:textId="0F052806" w:rsidR="00DB5EEA" w:rsidRDefault="00DB5EEA" w:rsidP="00DB5E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468891" w14:textId="77777777" w:rsidR="00DB5EEA" w:rsidRDefault="00DB5EEA" w:rsidP="001721A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14:paraId="2F6D132A" w14:textId="39FEF972" w:rsidR="007441F9" w:rsidRPr="00BE70AF" w:rsidRDefault="007441F9" w:rsidP="00BE70A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614921F9" w14:textId="1D3412DA" w:rsidR="00F953CE" w:rsidRPr="002E510E" w:rsidRDefault="00F953CE" w:rsidP="002E510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5B66BB9" w14:textId="77777777" w:rsidR="00F953CE" w:rsidRPr="007330D6" w:rsidRDefault="00F953CE" w:rsidP="001721A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448264EB" w14:textId="0C0B4D57" w:rsidR="007441F9" w:rsidRPr="00471938" w:rsidRDefault="007441F9" w:rsidP="001721A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274D6" w14:textId="0B791056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PG</w:t>
            </w:r>
          </w:p>
          <w:p w14:paraId="3E745782" w14:textId="1734EEAD" w:rsidR="007441F9" w:rsidRDefault="00541948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Essay</w:t>
            </w:r>
          </w:p>
          <w:p w14:paraId="468E9803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E2D3803" w14:textId="2940855C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PG</w:t>
            </w:r>
            <w:r w:rsidR="00030408">
              <w:rPr>
                <w:rFonts w:ascii="Arial" w:hAnsi="Arial" w:cs="Arial"/>
                <w:sz w:val="22"/>
                <w:szCs w:val="22"/>
              </w:rPr>
              <w:t>,Uraian</w:t>
            </w:r>
            <w:proofErr w:type="spellEnd"/>
          </w:p>
          <w:p w14:paraId="1881138A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A505056" w14:textId="77777777" w:rsidR="001721AE" w:rsidRDefault="001721AE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AC4809E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7CCEC9" w14:textId="62BB2EED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PG</w:t>
            </w:r>
            <w:r w:rsidR="009A3D1E">
              <w:rPr>
                <w:rFonts w:ascii="Arial" w:hAnsi="Arial" w:cs="Arial"/>
                <w:sz w:val="22"/>
                <w:szCs w:val="22"/>
              </w:rPr>
              <w:t>,Essay</w:t>
            </w:r>
            <w:proofErr w:type="spellEnd"/>
          </w:p>
          <w:p w14:paraId="7BBF9889" w14:textId="77777777" w:rsidR="007441F9" w:rsidRDefault="007441F9" w:rsidP="00EA41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643F453E" w14:textId="77777777" w:rsidR="001721AE" w:rsidRDefault="001721AE" w:rsidP="00EA41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18802432" w14:textId="238305EF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004BBEDA" w14:textId="77777777" w:rsidR="007441F9" w:rsidRDefault="007441F9" w:rsidP="00EA41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6305C63" w14:textId="06E3E92C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4E56711" w14:textId="77777777" w:rsidR="007441F9" w:rsidRDefault="007441F9" w:rsidP="00FF0EE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613E605B" w14:textId="6DD3C578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CCA30DC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90F4484" w14:textId="77777777" w:rsidR="001A61C2" w:rsidRDefault="001A61C2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FAFE806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AA2231E" w14:textId="12FF6F85" w:rsidR="007441F9" w:rsidRDefault="009574E7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33C1431C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A64DECF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8852541" w14:textId="77777777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7FDC776" w14:textId="77777777" w:rsidR="009574E7" w:rsidRDefault="009574E7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DD9B42A" w14:textId="77777777" w:rsidR="009574E7" w:rsidRDefault="009574E7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3E16EE0" w14:textId="566D5373" w:rsidR="009574E7" w:rsidRDefault="00BE70AF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Essay</w:t>
            </w:r>
          </w:p>
          <w:p w14:paraId="58C59879" w14:textId="77777777" w:rsidR="001A61C2" w:rsidRDefault="001A61C2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C46CF2" w14:textId="77777777" w:rsidR="001A61C2" w:rsidRDefault="001A61C2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A674305" w14:textId="77777777" w:rsidR="009574E7" w:rsidRDefault="009574E7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31F987C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18386530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DC06F75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FE2EDA3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A809AD2" w14:textId="2BC76D91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PG</w:t>
            </w:r>
            <w:r w:rsidR="00497E5C">
              <w:rPr>
                <w:rFonts w:ascii="Arial" w:hAnsi="Arial" w:cs="Arial"/>
                <w:sz w:val="22"/>
                <w:szCs w:val="22"/>
              </w:rPr>
              <w:t>,Essay</w:t>
            </w:r>
            <w:proofErr w:type="spellEnd"/>
          </w:p>
          <w:p w14:paraId="63C7B5C8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2847CF" w14:textId="77777777" w:rsidR="00214959" w:rsidRDefault="00214959" w:rsidP="00F05D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7F95ACD1" w14:textId="2C13D519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17E640F0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FC24458" w14:textId="77777777" w:rsidR="00F953CE" w:rsidRDefault="00F953CE" w:rsidP="00F953C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3BE87610" w14:textId="77777777" w:rsidR="00174E83" w:rsidRDefault="00174E83" w:rsidP="001F7F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5D834824" w14:textId="77777777" w:rsidR="00F953CE" w:rsidRDefault="00F953CE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10737F7F" w14:textId="77777777" w:rsidR="00F447D4" w:rsidRDefault="00F447D4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9EEECA0" w14:textId="77777777" w:rsidR="00F447D4" w:rsidRDefault="00F447D4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DF88687" w14:textId="77777777" w:rsidR="00F447D4" w:rsidRDefault="00F447D4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4DB0006" w14:textId="77777777" w:rsidR="00F447D4" w:rsidRDefault="00F447D4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509CBD05" w14:textId="77777777" w:rsidR="00F447D4" w:rsidRDefault="00F447D4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702FB43" w14:textId="77777777" w:rsidR="00F05D40" w:rsidRDefault="00F05D40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86DE819" w14:textId="77777777" w:rsidR="00F05D40" w:rsidRDefault="00F05D40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B735B96" w14:textId="77777777" w:rsidR="00F447D4" w:rsidRDefault="00F447D4" w:rsidP="00F05D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6B4F802B" w14:textId="77777777" w:rsidR="00F447D4" w:rsidRDefault="00F447D4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63F4D0DA" w14:textId="77777777" w:rsidR="003910D2" w:rsidRDefault="003910D2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FD364D" w14:textId="77777777" w:rsidR="003910D2" w:rsidRDefault="003910D2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A191286" w14:textId="77777777" w:rsidR="003910D2" w:rsidRDefault="003910D2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46F5AD0" w14:textId="4565BC14" w:rsidR="00F05D40" w:rsidRDefault="00F05D40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Essay</w:t>
            </w:r>
          </w:p>
          <w:p w14:paraId="2EFBA558" w14:textId="77777777" w:rsidR="00F05D40" w:rsidRDefault="00F05D40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FA1491B" w14:textId="77777777" w:rsidR="003910D2" w:rsidRDefault="003910D2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197E8C85" w14:textId="77777777" w:rsidR="001B50EA" w:rsidRDefault="001B50EA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6E17999" w14:textId="77777777" w:rsidR="001B50EA" w:rsidRDefault="001B50EA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02ADA9" w14:textId="77777777" w:rsidR="001B50EA" w:rsidRDefault="001B50EA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8CD0663" w14:textId="77777777" w:rsidR="001B50EA" w:rsidRDefault="001B50EA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C7ABD36" w14:textId="77777777" w:rsidR="001B50EA" w:rsidRDefault="001B50EA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E06018B" w14:textId="0ED66FC7" w:rsidR="001B50EA" w:rsidRPr="00471938" w:rsidRDefault="001B50EA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0F4FFD" w14:textId="15A60F15" w:rsidR="007441F9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  <w:r w:rsidR="00541948">
              <w:rPr>
                <w:rFonts w:ascii="Arial" w:hAnsi="Arial" w:cs="Arial"/>
                <w:sz w:val="22"/>
                <w:szCs w:val="22"/>
              </w:rPr>
              <w:t>,2</w:t>
            </w:r>
          </w:p>
          <w:p w14:paraId="3F628A74" w14:textId="64B526E1" w:rsidR="00EB27CD" w:rsidRDefault="00541948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6BBE6BC7" w14:textId="77777777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05D3EAA" w14:textId="2B48DB9C" w:rsidR="00EB27CD" w:rsidRDefault="001721AE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030408">
              <w:rPr>
                <w:rFonts w:ascii="Arial" w:hAnsi="Arial" w:cs="Arial"/>
                <w:sz w:val="22"/>
                <w:szCs w:val="22"/>
              </w:rPr>
              <w:t>,1</w:t>
            </w:r>
          </w:p>
          <w:p w14:paraId="426660E7" w14:textId="77777777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FF0954C" w14:textId="77777777" w:rsidR="00885C36" w:rsidRDefault="00885C36" w:rsidP="00885C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0339B000" w14:textId="77777777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F5D31F" w14:textId="5357C28C" w:rsidR="00EB27CD" w:rsidRDefault="001721AE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9A3D1E">
              <w:rPr>
                <w:rFonts w:ascii="Arial" w:hAnsi="Arial" w:cs="Arial"/>
                <w:sz w:val="22"/>
                <w:szCs w:val="22"/>
              </w:rPr>
              <w:t>,2</w:t>
            </w:r>
          </w:p>
          <w:p w14:paraId="6CA052CF" w14:textId="77777777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E12F65" w14:textId="50005EA3" w:rsidR="00FF0EEA" w:rsidRDefault="00FF0EEA" w:rsidP="00FF0EE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393B6184" w14:textId="77777777" w:rsidR="00FF0EEA" w:rsidRDefault="00FF0EEA" w:rsidP="00FF0EE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1F2462D2" w14:textId="77777777" w:rsidR="001A61C2" w:rsidRDefault="001A61C2" w:rsidP="00FF0EE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3618D7AD" w14:textId="752CCEA7" w:rsidR="00FF0EEA" w:rsidRDefault="002E510E" w:rsidP="00FF0EE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7216CFB3" w14:textId="77777777" w:rsidR="00FF0EEA" w:rsidRDefault="00FF0EEA" w:rsidP="00FF0EE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416F46A6" w14:textId="77777777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F308D9E" w14:textId="704B85D3" w:rsidR="00EB27CD" w:rsidRDefault="00EB27CD" w:rsidP="001721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E2AC465" w14:textId="5300CCAF" w:rsidR="009574E7" w:rsidRDefault="002E510E" w:rsidP="009574E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51EFD6C6" w14:textId="77777777" w:rsidR="001A61C2" w:rsidRDefault="001A61C2" w:rsidP="009574E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14:paraId="476F820C" w14:textId="1BDCF242" w:rsidR="002E510E" w:rsidRDefault="002E510E" w:rsidP="002E51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  <w:p w14:paraId="3E8D2274" w14:textId="77777777" w:rsidR="002E510E" w:rsidRDefault="002E510E" w:rsidP="00F953C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439C213" w14:textId="7682E0C5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5F5CA20" w14:textId="77777777" w:rsidR="009574E7" w:rsidRDefault="009574E7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57D81D" w14:textId="77777777" w:rsidR="009574E7" w:rsidRDefault="009574E7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20A83A2" w14:textId="3B27344D" w:rsidR="009574E7" w:rsidRDefault="00BE70AF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  <w:p w14:paraId="5F945674" w14:textId="77777777" w:rsidR="001A61C2" w:rsidRDefault="001A61C2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868D969" w14:textId="77777777" w:rsidR="009574E7" w:rsidRDefault="009574E7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34CDF83" w14:textId="06469709" w:rsidR="00EB27CD" w:rsidRDefault="002E510E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35FD6157" w14:textId="77777777" w:rsidR="001A61C2" w:rsidRDefault="001A61C2" w:rsidP="002E51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548C22EB" w14:textId="77777777" w:rsidR="001A61C2" w:rsidRDefault="001A61C2" w:rsidP="002E51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3A494E2C" w14:textId="6F6ACFE0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9C15623" w14:textId="63269D43" w:rsidR="00EB27CD" w:rsidRDefault="002E510E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497E5C">
              <w:rPr>
                <w:rFonts w:ascii="Arial" w:hAnsi="Arial" w:cs="Arial"/>
                <w:sz w:val="22"/>
                <w:szCs w:val="22"/>
              </w:rPr>
              <w:t>,3</w:t>
            </w:r>
          </w:p>
          <w:p w14:paraId="1DA0324D" w14:textId="77777777" w:rsidR="00F953CE" w:rsidRDefault="00F953CE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57967B" w14:textId="77777777" w:rsidR="00214959" w:rsidRDefault="0021495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834D50F" w14:textId="77777777" w:rsidR="00214959" w:rsidRDefault="0021495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6C24B5C" w14:textId="57964273" w:rsidR="00EB27CD" w:rsidRDefault="002E510E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378DFC9E" w14:textId="77777777" w:rsidR="00EB27CD" w:rsidRDefault="00EB27CD" w:rsidP="00F953C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D758F51" w14:textId="5F4E21C6" w:rsidR="00F953CE" w:rsidRDefault="002E510E" w:rsidP="00F953C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  <w:p w14:paraId="60060706" w14:textId="77777777" w:rsidR="00174E83" w:rsidRDefault="00174E83" w:rsidP="001F7F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0890103D" w14:textId="6DAA733B" w:rsidR="00F953CE" w:rsidRDefault="00F953CE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2E510E"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55E7D295" w14:textId="77777777" w:rsidR="00F447D4" w:rsidRDefault="00F447D4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98689E0" w14:textId="77777777" w:rsidR="00F447D4" w:rsidRDefault="00F447D4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96437DB" w14:textId="77777777" w:rsidR="00F447D4" w:rsidRDefault="00F447D4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4BFB277" w14:textId="6F1B6090" w:rsidR="00F447D4" w:rsidRDefault="002E510E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  <w:p w14:paraId="13E8F161" w14:textId="77777777" w:rsidR="00F447D4" w:rsidRDefault="00F447D4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A80D2B4" w14:textId="77777777" w:rsidR="00F447D4" w:rsidRDefault="00F447D4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B2033A2" w14:textId="77777777" w:rsidR="00F447D4" w:rsidRDefault="00F447D4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D69AB70" w14:textId="77777777" w:rsidR="00F447D4" w:rsidRDefault="00F447D4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9E2BC94" w14:textId="742A3550" w:rsidR="00F447D4" w:rsidRDefault="003041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5353C6CE" w14:textId="77777777" w:rsidR="003910D2" w:rsidRDefault="003910D2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FFEA1E1" w14:textId="77777777" w:rsidR="003910D2" w:rsidRDefault="003910D2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69514CB" w14:textId="77777777" w:rsidR="003910D2" w:rsidRDefault="003910D2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5F310B8" w14:textId="6AED3763" w:rsidR="00F05D40" w:rsidRDefault="00F05D40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</w:t>
            </w:r>
          </w:p>
          <w:p w14:paraId="48D52814" w14:textId="77777777" w:rsidR="00F05D40" w:rsidRDefault="00F05D40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04BAAB4" w14:textId="2286D7CD" w:rsidR="003910D2" w:rsidRDefault="003041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  <w:p w14:paraId="2919DB2E" w14:textId="77777777" w:rsidR="001B50EA" w:rsidRDefault="001B50EA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FFA386B" w14:textId="77777777" w:rsidR="001B50EA" w:rsidRDefault="001B50EA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D53505E" w14:textId="77777777" w:rsidR="001B50EA" w:rsidRDefault="001B50EA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03EE46B" w14:textId="77777777" w:rsidR="001B50EA" w:rsidRDefault="001B50EA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7CD8E2D" w14:textId="77777777" w:rsidR="001B50EA" w:rsidRDefault="001B50EA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3D41BC2" w14:textId="538AED86" w:rsidR="001B50EA" w:rsidRDefault="001B50EA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55D365E" w14:textId="5D211423" w:rsidR="00F953CE" w:rsidRPr="00471938" w:rsidRDefault="00F953CE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41F9" w:rsidRPr="00471938" w14:paraId="39A2004C" w14:textId="77777777" w:rsidTr="007441F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D5CE61" w14:textId="5BEDD588" w:rsidR="007441F9" w:rsidRPr="00471938" w:rsidRDefault="007441F9" w:rsidP="00BF1B5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471938">
              <w:rPr>
                <w:rFonts w:ascii="Arial" w:hAnsi="Arial" w:cs="Arial"/>
                <w:sz w:val="22"/>
                <w:szCs w:val="22"/>
              </w:rPr>
              <w:lastRenderedPageBreak/>
              <w:t>2.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5B2107" w14:textId="0400D329" w:rsidR="007441F9" w:rsidRPr="00471938" w:rsidRDefault="007441F9" w:rsidP="00BF1B5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471938">
              <w:rPr>
                <w:rFonts w:ascii="Arial" w:hAnsi="Arial" w:cs="Arial"/>
                <w:sz w:val="22"/>
                <w:szCs w:val="22"/>
              </w:rPr>
              <w:t>engevaluasi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peran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nilai-nilai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perjuangan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tokoh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nasional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daerah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mempertahankan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keutuhan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negara dan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bangsa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Indonesia pada masa 1945–1965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18978D" w14:textId="6472E8E9" w:rsidR="007441F9" w:rsidRPr="00471938" w:rsidRDefault="007441F9" w:rsidP="000E0ACF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156" w:firstLine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471938">
              <w:rPr>
                <w:rFonts w:ascii="Arial" w:hAnsi="Arial" w:cs="Arial"/>
                <w:sz w:val="22"/>
                <w:szCs w:val="22"/>
              </w:rPr>
              <w:t>erjuangan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tokoh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nasional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daerah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mempertahankan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keutuhan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negara dan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bangsa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Indonesia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13CAB" w14:textId="77777777" w:rsidR="00940D17" w:rsidRDefault="00940D17" w:rsidP="00940D17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bookmarkStart w:id="1" w:name="_Hlk151026288"/>
            <w:proofErr w:type="spellStart"/>
            <w:r>
              <w:rPr>
                <w:rFonts w:ascii="Arial" w:hAnsi="Arial" w:cs="Arial"/>
                <w:sz w:val="22"/>
                <w:szCs w:val="22"/>
              </w:rPr>
              <w:t>Menjelaskan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tokoh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Frans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Kaisiepo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perjuangan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mempertahankan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kemerdekaan</w:t>
            </w:r>
            <w:proofErr w:type="spellEnd"/>
          </w:p>
          <w:bookmarkEnd w:id="1"/>
          <w:p w14:paraId="059C85C1" w14:textId="77777777" w:rsidR="007441F9" w:rsidRDefault="007441F9" w:rsidP="00940D17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14:paraId="090C8068" w14:textId="67AEBE13" w:rsidR="007441F9" w:rsidRPr="002E510E" w:rsidRDefault="007441F9" w:rsidP="002E510E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14:paraId="7C0BDBFD" w14:textId="77777777" w:rsidR="007441F9" w:rsidRDefault="007441F9" w:rsidP="007441F9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3"/>
              <w:rPr>
                <w:rFonts w:ascii="Arial" w:hAnsi="Arial" w:cs="Arial"/>
                <w:sz w:val="22"/>
                <w:szCs w:val="22"/>
              </w:rPr>
            </w:pPr>
          </w:p>
          <w:p w14:paraId="3CD05B4E" w14:textId="65457F3A" w:rsidR="007441F9" w:rsidRPr="007441F9" w:rsidRDefault="007441F9" w:rsidP="007441F9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E8CCC9" w14:textId="77777777" w:rsidR="007441F9" w:rsidRDefault="007441F9" w:rsidP="002E510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4F862D1A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5DB3D320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8052C9C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FA653DA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29091D3F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98D449A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25E171D" w14:textId="338746AA" w:rsidR="007441F9" w:rsidRDefault="007441F9" w:rsidP="001A61C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0B8D78F4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D65D42C" w14:textId="77777777" w:rsidR="007441F9" w:rsidRDefault="007441F9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6BEAEC9" w14:textId="22BBCDD2" w:rsidR="007441F9" w:rsidRDefault="007441F9" w:rsidP="00F953C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A58BB5" w14:textId="08D7B112" w:rsidR="007441F9" w:rsidRPr="00471938" w:rsidRDefault="007441F9" w:rsidP="00174E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5BCB86" w14:textId="77777777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2484865" w14:textId="77777777" w:rsidR="00174E83" w:rsidRDefault="00174E83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000BCDF" w14:textId="43CB6AFA" w:rsidR="007441F9" w:rsidRDefault="00940D17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  <w:p w14:paraId="1A23FFB0" w14:textId="77777777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093C" w14:textId="77777777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37EBC68" w14:textId="77777777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6F2FBB6" w14:textId="54DC1525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9, 11</w:t>
            </w:r>
          </w:p>
          <w:p w14:paraId="5BFD3EE0" w14:textId="77777777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2124F74" w14:textId="77777777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B8961C1" w14:textId="77777777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B365AB1" w14:textId="2FB7A6D0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00E9C28" w14:textId="77777777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D620FCA" w14:textId="77777777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60467E3" w14:textId="77777777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57934F8" w14:textId="19D3C091" w:rsidR="00EB27CD" w:rsidRDefault="00EB27CD" w:rsidP="00F953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49FE00" w14:textId="34BB19C0" w:rsidR="00EB27CD" w:rsidRPr="00471938" w:rsidRDefault="00EB27CD" w:rsidP="00F953C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41F9" w:rsidRPr="00471938" w14:paraId="01D67DF6" w14:textId="77777777" w:rsidTr="007441F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F2233A" w14:textId="5909F751" w:rsidR="007441F9" w:rsidRPr="00471938" w:rsidRDefault="00CE3C97" w:rsidP="00BF1B5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ra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3E23B6" w14:textId="6CF41436" w:rsidR="007441F9" w:rsidRPr="00471938" w:rsidRDefault="007441F9" w:rsidP="00BF1B5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3.3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471938">
              <w:rPr>
                <w:rFonts w:ascii="Arial" w:hAnsi="Arial" w:cs="Arial"/>
                <w:sz w:val="22"/>
                <w:szCs w:val="22"/>
              </w:rPr>
              <w:t>enganalisis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perkembangan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kehidupan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politik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ekonomi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Bangsa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Indonesia pada masa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lastRenderedPageBreak/>
              <w:t>awal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kemerdekaan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sampai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masa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Demokrasi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Liberal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9C6F0B" w14:textId="77777777" w:rsidR="007441F9" w:rsidRDefault="007441F9" w:rsidP="000E0ACF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156" w:hanging="114"/>
              <w:rPr>
                <w:rFonts w:ascii="Arial" w:hAnsi="Arial" w:cs="Arial"/>
                <w:sz w:val="22"/>
                <w:szCs w:val="22"/>
              </w:rPr>
            </w:pPr>
            <w:r w:rsidRPr="00471938">
              <w:rPr>
                <w:rFonts w:ascii="MS Mincho" w:eastAsia="MS Mincho" w:hAnsi="MS Mincho" w:cs="MS Mincho"/>
                <w:sz w:val="22"/>
                <w:szCs w:val="22"/>
              </w:rPr>
              <w:lastRenderedPageBreak/>
              <w:t> </w:t>
            </w:r>
            <w:r w:rsidRPr="000E0ACF">
              <w:rPr>
                <w:rFonts w:ascii="Arial" w:hAnsi="Arial" w:cs="Arial"/>
                <w:sz w:val="22"/>
                <w:szCs w:val="22"/>
              </w:rPr>
              <w:t xml:space="preserve">Indonesia pada masa </w:t>
            </w:r>
            <w:proofErr w:type="spellStart"/>
            <w:r w:rsidRPr="000E0ACF">
              <w:rPr>
                <w:rFonts w:ascii="Arial" w:hAnsi="Arial" w:cs="Arial"/>
                <w:sz w:val="22"/>
                <w:szCs w:val="22"/>
              </w:rPr>
              <w:t>awal</w:t>
            </w:r>
            <w:proofErr w:type="spellEnd"/>
            <w:r w:rsidRPr="000E0A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E0ACF">
              <w:rPr>
                <w:rFonts w:ascii="Arial" w:hAnsi="Arial" w:cs="Arial"/>
                <w:sz w:val="22"/>
                <w:szCs w:val="22"/>
              </w:rPr>
              <w:t>kemerdekaan</w:t>
            </w:r>
            <w:proofErr w:type="spellEnd"/>
            <w:r w:rsidRPr="000E0A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E0ACF">
              <w:rPr>
                <w:rFonts w:ascii="Arial" w:hAnsi="Arial" w:cs="Arial"/>
                <w:sz w:val="22"/>
                <w:szCs w:val="22"/>
              </w:rPr>
              <w:t>sampai</w:t>
            </w:r>
            <w:proofErr w:type="spellEnd"/>
            <w:r w:rsidRPr="000E0ACF">
              <w:rPr>
                <w:rFonts w:ascii="Arial" w:hAnsi="Arial" w:cs="Arial"/>
                <w:sz w:val="22"/>
                <w:szCs w:val="22"/>
              </w:rPr>
              <w:t xml:space="preserve"> pada masa </w:t>
            </w:r>
            <w:proofErr w:type="spellStart"/>
            <w:r w:rsidRPr="000E0ACF">
              <w:rPr>
                <w:rFonts w:ascii="Arial" w:hAnsi="Arial" w:cs="Arial"/>
                <w:sz w:val="22"/>
                <w:szCs w:val="22"/>
              </w:rPr>
              <w:t>demokrasi</w:t>
            </w:r>
            <w:proofErr w:type="spellEnd"/>
            <w:r w:rsidRPr="000E0ACF">
              <w:rPr>
                <w:rFonts w:ascii="Arial" w:hAnsi="Arial" w:cs="Arial"/>
                <w:sz w:val="22"/>
                <w:szCs w:val="22"/>
              </w:rPr>
              <w:t xml:space="preserve"> liberal </w:t>
            </w:r>
          </w:p>
          <w:p w14:paraId="7318FA58" w14:textId="75CDA712" w:rsidR="007441F9" w:rsidRDefault="007441F9" w:rsidP="007441F9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Arial" w:hAnsi="Arial" w:cs="Arial"/>
                <w:sz w:val="22"/>
                <w:szCs w:val="22"/>
              </w:rPr>
            </w:pPr>
          </w:p>
          <w:p w14:paraId="29D4C0CE" w14:textId="447FCC4E" w:rsidR="007441F9" w:rsidRPr="007441F9" w:rsidRDefault="007441F9" w:rsidP="000E0ACF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156" w:hanging="6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politik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Indonesia pada </w:t>
            </w:r>
            <w:r w:rsidRPr="000E0ACF">
              <w:rPr>
                <w:rFonts w:ascii="Arial" w:hAnsi="Arial" w:cs="Arial"/>
                <w:sz w:val="22"/>
                <w:szCs w:val="22"/>
              </w:rPr>
              <w:t xml:space="preserve">masa </w:t>
            </w:r>
            <w:proofErr w:type="spellStart"/>
            <w:r w:rsidRPr="000E0ACF">
              <w:rPr>
                <w:rFonts w:ascii="Arial" w:hAnsi="Arial" w:cs="Arial"/>
                <w:sz w:val="22"/>
                <w:szCs w:val="22"/>
              </w:rPr>
              <w:t>awal</w:t>
            </w:r>
            <w:proofErr w:type="spellEnd"/>
            <w:r w:rsidRPr="000E0A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E0ACF">
              <w:rPr>
                <w:rFonts w:ascii="Arial" w:hAnsi="Arial" w:cs="Arial"/>
                <w:sz w:val="22"/>
                <w:szCs w:val="22"/>
              </w:rPr>
              <w:t>kemerdekaan</w:t>
            </w:r>
            <w:proofErr w:type="spellEnd"/>
            <w:r>
              <w:rPr>
                <w:rFonts w:ascii="MS Mincho" w:eastAsia="MS Mincho" w:hAnsi="MS Mincho" w:cs="MS Mincho"/>
                <w:sz w:val="22"/>
                <w:szCs w:val="22"/>
              </w:rPr>
              <w:t xml:space="preserve"> </w:t>
            </w:r>
          </w:p>
          <w:p w14:paraId="19796D53" w14:textId="42970293" w:rsidR="007441F9" w:rsidRPr="000E0ACF" w:rsidRDefault="007441F9" w:rsidP="000D3379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</w:t>
            </w:r>
            <w:r w:rsidRPr="000E0ACF">
              <w:rPr>
                <w:rFonts w:ascii="Arial" w:hAnsi="Arial" w:cs="Arial"/>
                <w:sz w:val="22"/>
                <w:szCs w:val="22"/>
              </w:rPr>
              <w:t>ondisi</w:t>
            </w:r>
            <w:proofErr w:type="spellEnd"/>
            <w:r w:rsidRPr="000E0A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E0ACF">
              <w:rPr>
                <w:rFonts w:ascii="Arial" w:hAnsi="Arial" w:cs="Arial"/>
                <w:sz w:val="22"/>
                <w:szCs w:val="22"/>
              </w:rPr>
              <w:t>ekonomi</w:t>
            </w:r>
            <w:proofErr w:type="spellEnd"/>
            <w:r w:rsidRPr="000E0ACF">
              <w:rPr>
                <w:rFonts w:ascii="Arial" w:hAnsi="Arial" w:cs="Arial"/>
                <w:sz w:val="22"/>
                <w:szCs w:val="22"/>
              </w:rPr>
              <w:t xml:space="preserve"> pada masa </w:t>
            </w:r>
            <w:proofErr w:type="spellStart"/>
            <w:r w:rsidRPr="000E0ACF">
              <w:rPr>
                <w:rFonts w:ascii="Arial" w:hAnsi="Arial" w:cs="Arial"/>
                <w:sz w:val="22"/>
                <w:szCs w:val="22"/>
              </w:rPr>
              <w:t>awal</w:t>
            </w:r>
            <w:proofErr w:type="spellEnd"/>
            <w:r w:rsidRPr="000E0A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E0ACF">
              <w:rPr>
                <w:rFonts w:ascii="Arial" w:hAnsi="Arial" w:cs="Arial"/>
                <w:sz w:val="22"/>
                <w:szCs w:val="22"/>
              </w:rPr>
              <w:t>kemerdekaan</w:t>
            </w:r>
            <w:proofErr w:type="spellEnd"/>
          </w:p>
          <w:p w14:paraId="01D749D5" w14:textId="50DE3237" w:rsidR="007441F9" w:rsidRPr="00471938" w:rsidRDefault="007441F9" w:rsidP="000E0AC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0E3505" w14:textId="77777777" w:rsidR="00174E83" w:rsidRDefault="00174E83" w:rsidP="00174E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5E14AAA0" w14:textId="714501BF" w:rsidR="00174E83" w:rsidRDefault="003041CD" w:rsidP="00174E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Menyebutkan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latar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belakang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keluarnya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Dekrit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Preside 5 Juli 1959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serta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menyebutkan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Dekrit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Presiden</w:t>
            </w:r>
            <w:proofErr w:type="spellEnd"/>
          </w:p>
          <w:p w14:paraId="5995CDC3" w14:textId="77777777" w:rsidR="003041CD" w:rsidRDefault="003041CD" w:rsidP="00174E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1DA75AA1" w14:textId="0ED298E3" w:rsidR="003041CD" w:rsidRDefault="006305E8" w:rsidP="003041C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Menjelaskan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ekonomi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gerakan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benteng</w:t>
            </w:r>
            <w:proofErr w:type="spellEnd"/>
          </w:p>
          <w:p w14:paraId="34FF2682" w14:textId="77777777" w:rsidR="00E850EF" w:rsidRDefault="00E850EF" w:rsidP="00E850E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kabinet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melaksanakan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KAA</w:t>
            </w:r>
          </w:p>
          <w:p w14:paraId="19FAD44F" w14:textId="77777777" w:rsidR="00A07A64" w:rsidRDefault="00A07A64" w:rsidP="00A07A6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Menjelaskan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perbaikan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ekonomi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pada masa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demokrasi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liberal</w:t>
            </w:r>
          </w:p>
          <w:p w14:paraId="3E33081C" w14:textId="77777777" w:rsidR="00745483" w:rsidRDefault="00745483" w:rsidP="0074548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Menjelaskan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penyebab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jatuhnya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kabinet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Sukiman</w:t>
            </w:r>
            <w:proofErr w:type="spellEnd"/>
          </w:p>
          <w:p w14:paraId="2FDF61AE" w14:textId="27C82C7A" w:rsidR="002B1263" w:rsidRDefault="002B1263" w:rsidP="0074548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Menyebutkan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Ketetapan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dikeluarkan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tgl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5 Juli 1959</w:t>
            </w:r>
          </w:p>
          <w:p w14:paraId="153570BF" w14:textId="36CCD008" w:rsidR="00745483" w:rsidRDefault="00CE3C97" w:rsidP="00A07A6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Menyebutkan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system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demokrasi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berdasarkan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UUDS 1950</w:t>
            </w:r>
          </w:p>
          <w:p w14:paraId="6303A394" w14:textId="77777777" w:rsidR="003041CD" w:rsidRDefault="003041CD" w:rsidP="00174E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59E2A39A" w14:textId="77777777" w:rsidR="00174E83" w:rsidRDefault="00174E83" w:rsidP="00174E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F1AA787" w14:textId="5348C809" w:rsidR="002909CA" w:rsidRDefault="002909CA" w:rsidP="00174E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Menyebutkan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cabinet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pertama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demokrasi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Liberal</w:t>
            </w:r>
          </w:p>
          <w:p w14:paraId="74E8479B" w14:textId="77777777" w:rsidR="002909CA" w:rsidRDefault="002909CA" w:rsidP="00174E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1105519C" w14:textId="3E55E600" w:rsidR="00EA41F7" w:rsidRDefault="00030408" w:rsidP="00BF1B5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Menjelaskan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prestasi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pada masa cabinet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Burhanudi</w:t>
            </w:r>
            <w:proofErr w:type="spellEnd"/>
          </w:p>
          <w:p w14:paraId="217034FB" w14:textId="77777777" w:rsidR="00C61A1B" w:rsidRDefault="007670A6" w:rsidP="00BF1B5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Menjelaskan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Pemilu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!955</w:t>
            </w:r>
          </w:p>
          <w:p w14:paraId="52B35F0F" w14:textId="6C3C012F" w:rsidR="00821076" w:rsidRPr="00471938" w:rsidRDefault="00821076" w:rsidP="00BF1B5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Menjelaskan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Belanda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menunda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kembalinya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Irian Barat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Indonesia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CC5464" w14:textId="02EC94CF" w:rsidR="007441F9" w:rsidRDefault="007441F9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66C70954" w14:textId="77777777" w:rsidR="003041CD" w:rsidRDefault="003041CD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301613F3" w14:textId="01FDDBF9" w:rsidR="00F953CE" w:rsidRDefault="00174E83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7433EBF6" w14:textId="77777777" w:rsidR="00F953CE" w:rsidRDefault="00F953CE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3992654" w14:textId="77777777" w:rsidR="00174E83" w:rsidRDefault="00174E83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403FEAD9" w14:textId="77777777" w:rsidR="00A07A64" w:rsidRDefault="00A07A64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61D916E6" w14:textId="09E2924D" w:rsidR="00F953CE" w:rsidRDefault="00F953CE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54E41895" w14:textId="54135BC1" w:rsidR="00F953CE" w:rsidRDefault="00F953CE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7CA2BE3A" w14:textId="77777777" w:rsidR="00F953CE" w:rsidRDefault="00F953CE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60504D98" w14:textId="05B3D568" w:rsidR="00F953CE" w:rsidRDefault="00F953CE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03BDAA79" w14:textId="77777777" w:rsidR="00F953CE" w:rsidRDefault="00F953CE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5A08147D" w14:textId="77777777" w:rsidR="00F953CE" w:rsidRDefault="00F953CE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5452375" w14:textId="46AF973E" w:rsidR="00F953CE" w:rsidRDefault="00A07A64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0A68B3FB" w14:textId="77777777" w:rsidR="00F953CE" w:rsidRDefault="00F953CE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0306D6A1" w14:textId="46CAE0E7" w:rsidR="00F953CE" w:rsidRDefault="00745483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5E85080B" w14:textId="057D73FB" w:rsidR="00F953CE" w:rsidRDefault="00F953CE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3864A273" w14:textId="77777777" w:rsidR="00F953CE" w:rsidRDefault="00F953CE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5CBF1ACD" w14:textId="7E16DAEC" w:rsidR="00025FE4" w:rsidRDefault="00E32AB4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464861B4" w14:textId="066DE01D" w:rsidR="00F953CE" w:rsidRDefault="00F953CE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787DCD83" w14:textId="1978DC69" w:rsidR="00F953CE" w:rsidRDefault="00F953CE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07B8E5F5" w14:textId="6A5585AA" w:rsidR="00F953CE" w:rsidRDefault="00CE3C97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Essay </w:t>
            </w:r>
          </w:p>
          <w:p w14:paraId="6F1E3549" w14:textId="6A514967" w:rsidR="00F953CE" w:rsidRDefault="00F953CE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5B5A99C1" w14:textId="77777777" w:rsidR="00F953CE" w:rsidRDefault="00F953CE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0F0C68DB" w14:textId="77777777" w:rsidR="00F953CE" w:rsidRDefault="00F953CE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0F05E47" w14:textId="2A2EDCC2" w:rsidR="00F953CE" w:rsidRDefault="00F953CE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62D7CFFF" w14:textId="15771DF2" w:rsidR="002909CA" w:rsidRDefault="002909CA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Essay</w:t>
            </w:r>
          </w:p>
          <w:p w14:paraId="34BD49A5" w14:textId="536ACA3F" w:rsidR="00025FE4" w:rsidRDefault="00025FE4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3DC97255" w14:textId="77777777" w:rsidR="00F953CE" w:rsidRDefault="00F953CE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1B192BE1" w14:textId="77777777" w:rsidR="00F953CE" w:rsidRDefault="00030408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Uraian</w:t>
            </w:r>
            <w:proofErr w:type="spellEnd"/>
          </w:p>
          <w:p w14:paraId="2FB51142" w14:textId="77777777" w:rsidR="007670A6" w:rsidRDefault="007670A6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5063E57F" w14:textId="77777777" w:rsidR="007670A6" w:rsidRDefault="007670A6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5506601C" w14:textId="77777777" w:rsidR="007670A6" w:rsidRDefault="007670A6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Uraian</w:t>
            </w:r>
            <w:proofErr w:type="spellEnd"/>
          </w:p>
          <w:p w14:paraId="70A1EBB5" w14:textId="77777777" w:rsidR="00821076" w:rsidRDefault="00821076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421A673C" w14:textId="0EDC8148" w:rsidR="00821076" w:rsidRPr="00471938" w:rsidRDefault="00821076" w:rsidP="00F953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Uraian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051EE7" w14:textId="0D72A3AD" w:rsidR="007441F9" w:rsidRDefault="007441F9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7CBDD62B" w14:textId="77777777" w:rsidR="003041CD" w:rsidRDefault="003041CD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43CFD4F4" w14:textId="7F60EB47" w:rsidR="00025FE4" w:rsidRDefault="003041CD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17,18</w:t>
            </w:r>
          </w:p>
          <w:p w14:paraId="17296CFC" w14:textId="77777777" w:rsidR="00025FE4" w:rsidRDefault="00025FE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6F214B04" w14:textId="77777777" w:rsidR="00A07A64" w:rsidRDefault="00A07A6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45603B82" w14:textId="77777777" w:rsidR="00174E83" w:rsidRDefault="00174E83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1AEDCE7E" w14:textId="191F75CC" w:rsidR="00025FE4" w:rsidRDefault="003041CD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="00371CAC">
              <w:rPr>
                <w:rFonts w:ascii="Arial" w:hAnsi="Arial" w:cs="Arial"/>
                <w:sz w:val="22"/>
                <w:szCs w:val="22"/>
              </w:rPr>
              <w:t>,23</w:t>
            </w:r>
          </w:p>
          <w:p w14:paraId="667656BF" w14:textId="77777777" w:rsidR="00025FE4" w:rsidRDefault="00025FE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64EABF2B" w14:textId="77777777" w:rsidR="00025FE4" w:rsidRDefault="00025FE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07C2AF24" w14:textId="3B7526D0" w:rsidR="00025FE4" w:rsidRDefault="00E850EF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  <w:p w14:paraId="1CB4B009" w14:textId="77777777" w:rsidR="00025FE4" w:rsidRDefault="00025FE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5AD213D2" w14:textId="77777777" w:rsidR="00025FE4" w:rsidRDefault="00025FE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52C5B5E5" w14:textId="5949F65F" w:rsidR="00025FE4" w:rsidRDefault="00A07A6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  <w:p w14:paraId="484F553A" w14:textId="77777777" w:rsidR="00025FE4" w:rsidRDefault="00025FE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685682A" w14:textId="7022E9BD" w:rsidR="00025FE4" w:rsidRDefault="00745483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</w:p>
          <w:p w14:paraId="79972A46" w14:textId="4F7B71C9" w:rsidR="00025FE4" w:rsidRDefault="00025FE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66F9E1C8" w14:textId="77777777" w:rsidR="00025FE4" w:rsidRDefault="00025FE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1B579D49" w14:textId="2C76F2E7" w:rsidR="00025FE4" w:rsidRDefault="00E32AB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</w:p>
          <w:p w14:paraId="67B5ED3C" w14:textId="4DC91631" w:rsidR="00025FE4" w:rsidRDefault="00025FE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0B39B504" w14:textId="77777777" w:rsidR="00025FE4" w:rsidRDefault="00025FE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3FE21679" w14:textId="6DF5C4E3" w:rsidR="00025FE4" w:rsidRDefault="00CE3C97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217BF40C" w14:textId="36653E67" w:rsidR="00025FE4" w:rsidRDefault="00025FE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5F84E663" w14:textId="77777777" w:rsidR="00025FE4" w:rsidRDefault="00025FE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08875A48" w14:textId="77777777" w:rsidR="00025FE4" w:rsidRDefault="00025FE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41FC414F" w14:textId="6517BEC5" w:rsidR="00025FE4" w:rsidRDefault="00025FE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4B9F285D" w14:textId="15C49140" w:rsidR="00025FE4" w:rsidRDefault="002909CA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  <w:p w14:paraId="33DC5812" w14:textId="77777777" w:rsidR="00025FE4" w:rsidRDefault="00025FE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30177D29" w14:textId="3914F911" w:rsidR="00025FE4" w:rsidRDefault="00025FE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49D47C12" w14:textId="4CFFD845" w:rsidR="00025FE4" w:rsidRDefault="00030408" w:rsidP="00EA41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  <w:p w14:paraId="4DCBEEE8" w14:textId="77777777" w:rsidR="00174E83" w:rsidRDefault="00174E83" w:rsidP="00EA41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6A0BD9BB" w14:textId="77777777" w:rsidR="00EA41F7" w:rsidRDefault="00EA41F7" w:rsidP="00EA41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3C586AD1" w14:textId="77777777" w:rsidR="007670A6" w:rsidRDefault="007670A6" w:rsidP="00EA41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2706AE97" w14:textId="77777777" w:rsidR="00821076" w:rsidRDefault="00821076" w:rsidP="00EA41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6FCF6159" w14:textId="4664A874" w:rsidR="00821076" w:rsidRPr="00471938" w:rsidRDefault="00821076" w:rsidP="00EA41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7441F9" w:rsidRPr="00471938" w14:paraId="7DD393F9" w14:textId="77777777" w:rsidTr="007441F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2CC207" w14:textId="2E0ABE22" w:rsidR="007441F9" w:rsidRPr="00471938" w:rsidRDefault="007441F9" w:rsidP="00174E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71938">
              <w:rPr>
                <w:rFonts w:ascii="Arial" w:hAnsi="Arial" w:cs="Arial"/>
                <w:sz w:val="22"/>
                <w:szCs w:val="22"/>
              </w:rPr>
              <w:lastRenderedPageBreak/>
              <w:t>4.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84A6F2" w14:textId="77777777" w:rsidR="000E18C5" w:rsidRDefault="000E18C5" w:rsidP="00BF1B5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14:paraId="6A1C7104" w14:textId="3D3A1DF3" w:rsidR="007441F9" w:rsidRPr="00471938" w:rsidRDefault="007441F9" w:rsidP="00174E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471938">
              <w:rPr>
                <w:rFonts w:ascii="Arial" w:hAnsi="Arial" w:cs="Arial"/>
                <w:sz w:val="22"/>
                <w:szCs w:val="22"/>
              </w:rPr>
              <w:t>enganalisis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perkembangan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kehidupan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politik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lastRenderedPageBreak/>
              <w:t>ekonomi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Bangsa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Indonesia pada masa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Demokrasi</w:t>
            </w:r>
            <w:proofErr w:type="spellEnd"/>
            <w:r w:rsidRPr="004719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1938">
              <w:rPr>
                <w:rFonts w:ascii="Arial" w:hAnsi="Arial" w:cs="Arial"/>
                <w:sz w:val="22"/>
                <w:szCs w:val="22"/>
              </w:rPr>
              <w:t>Terpimpin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596F9C" w14:textId="2425C784" w:rsidR="007441F9" w:rsidRDefault="007441F9" w:rsidP="000E18C5">
            <w:pPr>
              <w:widowControl w:val="0"/>
              <w:autoSpaceDE w:val="0"/>
              <w:autoSpaceDN w:val="0"/>
              <w:adjustRightInd w:val="0"/>
              <w:ind w:left="156"/>
              <w:rPr>
                <w:rFonts w:ascii="Arial" w:hAnsi="Arial" w:cs="Arial"/>
                <w:color w:val="0C0C0C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C0C0C"/>
                <w:sz w:val="22"/>
                <w:szCs w:val="22"/>
              </w:rPr>
              <w:lastRenderedPageBreak/>
              <w:t>Kondisi</w:t>
            </w:r>
            <w:proofErr w:type="spellEnd"/>
            <w:r>
              <w:rPr>
                <w:rFonts w:ascii="Arial" w:hAnsi="Arial" w:cs="Arial"/>
                <w:color w:val="0C0C0C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C0C0C"/>
                <w:sz w:val="22"/>
                <w:szCs w:val="22"/>
              </w:rPr>
              <w:t>politik</w:t>
            </w:r>
            <w:proofErr w:type="spellEnd"/>
            <w:r>
              <w:rPr>
                <w:rFonts w:ascii="Arial" w:hAnsi="Arial" w:cs="Arial"/>
                <w:color w:val="0C0C0C"/>
                <w:sz w:val="22"/>
                <w:szCs w:val="22"/>
              </w:rPr>
              <w:t xml:space="preserve"> Indonesia pada masa </w:t>
            </w:r>
            <w:proofErr w:type="spellStart"/>
            <w:r>
              <w:rPr>
                <w:rFonts w:ascii="Arial" w:hAnsi="Arial" w:cs="Arial"/>
                <w:color w:val="0C0C0C"/>
                <w:sz w:val="22"/>
                <w:szCs w:val="22"/>
              </w:rPr>
              <w:t>demokrasi</w:t>
            </w:r>
            <w:proofErr w:type="spellEnd"/>
            <w:r>
              <w:rPr>
                <w:rFonts w:ascii="Arial" w:hAnsi="Arial" w:cs="Arial"/>
                <w:color w:val="0C0C0C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C0C0C"/>
                <w:sz w:val="22"/>
                <w:szCs w:val="22"/>
              </w:rPr>
              <w:t>terpimpin</w:t>
            </w:r>
            <w:proofErr w:type="spellEnd"/>
          </w:p>
          <w:p w14:paraId="7EA7B6E7" w14:textId="77777777" w:rsidR="000E18C5" w:rsidRDefault="000E18C5" w:rsidP="007441F9">
            <w:pPr>
              <w:widowControl w:val="0"/>
              <w:autoSpaceDE w:val="0"/>
              <w:autoSpaceDN w:val="0"/>
              <w:adjustRightInd w:val="0"/>
              <w:spacing w:after="240"/>
              <w:ind w:left="156"/>
              <w:rPr>
                <w:rFonts w:ascii="Arial" w:hAnsi="Arial" w:cs="Arial"/>
                <w:color w:val="0C0C0C"/>
                <w:sz w:val="22"/>
                <w:szCs w:val="22"/>
              </w:rPr>
            </w:pPr>
          </w:p>
          <w:p w14:paraId="3F1D7421" w14:textId="4AD4D36F" w:rsidR="007441F9" w:rsidRDefault="007441F9" w:rsidP="007441F9">
            <w:pPr>
              <w:widowControl w:val="0"/>
              <w:autoSpaceDE w:val="0"/>
              <w:autoSpaceDN w:val="0"/>
              <w:adjustRightInd w:val="0"/>
              <w:spacing w:after="240"/>
              <w:ind w:left="156"/>
              <w:rPr>
                <w:rFonts w:ascii="Arial" w:hAnsi="Arial" w:cs="Arial"/>
                <w:color w:val="0C0C0C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C0C0C"/>
                <w:sz w:val="22"/>
                <w:szCs w:val="22"/>
              </w:rPr>
              <w:t>Kondisi</w:t>
            </w:r>
            <w:proofErr w:type="spellEnd"/>
            <w:r>
              <w:rPr>
                <w:rFonts w:ascii="Arial" w:hAnsi="Arial" w:cs="Arial"/>
                <w:color w:val="0C0C0C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C0C0C"/>
                <w:sz w:val="22"/>
                <w:szCs w:val="22"/>
              </w:rPr>
              <w:t>ekonomi</w:t>
            </w:r>
            <w:proofErr w:type="spellEnd"/>
            <w:r>
              <w:rPr>
                <w:rFonts w:ascii="Arial" w:hAnsi="Arial" w:cs="Arial"/>
                <w:color w:val="0C0C0C"/>
                <w:sz w:val="22"/>
                <w:szCs w:val="22"/>
              </w:rPr>
              <w:t xml:space="preserve"> Indonesia pada </w:t>
            </w:r>
            <w:r>
              <w:rPr>
                <w:rFonts w:ascii="Arial" w:hAnsi="Arial" w:cs="Arial"/>
                <w:color w:val="0C0C0C"/>
                <w:sz w:val="22"/>
                <w:szCs w:val="22"/>
              </w:rPr>
              <w:lastRenderedPageBreak/>
              <w:t xml:space="preserve">masa </w:t>
            </w:r>
            <w:proofErr w:type="spellStart"/>
            <w:r>
              <w:rPr>
                <w:rFonts w:ascii="Arial" w:hAnsi="Arial" w:cs="Arial"/>
                <w:color w:val="0C0C0C"/>
                <w:sz w:val="22"/>
                <w:szCs w:val="22"/>
              </w:rPr>
              <w:t>demokrasi</w:t>
            </w:r>
            <w:proofErr w:type="spellEnd"/>
            <w:r>
              <w:rPr>
                <w:rFonts w:ascii="Arial" w:hAnsi="Arial" w:cs="Arial"/>
                <w:color w:val="0C0C0C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C0C0C"/>
                <w:sz w:val="22"/>
                <w:szCs w:val="22"/>
              </w:rPr>
              <w:t>terpimpin</w:t>
            </w:r>
            <w:proofErr w:type="spellEnd"/>
          </w:p>
          <w:p w14:paraId="60288490" w14:textId="4B4EE084" w:rsidR="007441F9" w:rsidRPr="00471938" w:rsidRDefault="007441F9" w:rsidP="00174E83">
            <w:pPr>
              <w:widowControl w:val="0"/>
              <w:autoSpaceDE w:val="0"/>
              <w:autoSpaceDN w:val="0"/>
              <w:adjustRightInd w:val="0"/>
              <w:ind w:left="156"/>
              <w:rPr>
                <w:rFonts w:ascii="Arial" w:hAnsi="Arial" w:cs="Arial"/>
                <w:color w:val="0C0C0C"/>
                <w:sz w:val="22"/>
                <w:szCs w:val="22"/>
              </w:rPr>
            </w:pPr>
            <w:r>
              <w:rPr>
                <w:rFonts w:ascii="Arial" w:hAnsi="Arial" w:cs="Arial"/>
                <w:color w:val="0C0C0C"/>
                <w:sz w:val="22"/>
                <w:szCs w:val="22"/>
              </w:rPr>
              <w:t xml:space="preserve">Masa </w:t>
            </w:r>
            <w:proofErr w:type="spellStart"/>
            <w:r>
              <w:rPr>
                <w:rFonts w:ascii="Arial" w:hAnsi="Arial" w:cs="Arial"/>
                <w:color w:val="0C0C0C"/>
                <w:sz w:val="22"/>
                <w:szCs w:val="22"/>
              </w:rPr>
              <w:t>pembebasan</w:t>
            </w:r>
            <w:proofErr w:type="spellEnd"/>
            <w:r>
              <w:rPr>
                <w:rFonts w:ascii="Arial" w:hAnsi="Arial" w:cs="Arial"/>
                <w:color w:val="0C0C0C"/>
                <w:sz w:val="22"/>
                <w:szCs w:val="22"/>
              </w:rPr>
              <w:t xml:space="preserve"> Irian Barat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BA277" w14:textId="48831A14" w:rsidR="00EA41F7" w:rsidRDefault="00C61A1B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Kebijakan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ekonomi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masa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Demokrasi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Terpimpin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maksud</w:t>
            </w:r>
            <w:proofErr w:type="spellEnd"/>
          </w:p>
          <w:p w14:paraId="346E5C18" w14:textId="77777777" w:rsidR="00E32AB4" w:rsidRDefault="00E32AB4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4CDAFB00" w14:textId="77777777" w:rsidR="0006680B" w:rsidRDefault="0006680B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4DAB01BC" w14:textId="77777777" w:rsidR="00E32AB4" w:rsidRDefault="00E32AB4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07DC180E" w14:textId="0270CF23" w:rsidR="0006680B" w:rsidRDefault="0006680B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Menyebutkan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partai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pemenang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pemilu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1955</w:t>
            </w:r>
          </w:p>
          <w:p w14:paraId="688C3CB7" w14:textId="77777777" w:rsidR="00C61A1B" w:rsidRDefault="00C61A1B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7927E27D" w14:textId="77777777" w:rsidR="00E32AB4" w:rsidRDefault="00E32AB4" w:rsidP="00E32AB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Menyebutkan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penyimpangan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pelaksanaan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pemerintahan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presiden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soekarno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pada masa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demokrasi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terpimpin</w:t>
            </w:r>
            <w:proofErr w:type="spellEnd"/>
          </w:p>
          <w:p w14:paraId="1C690F89" w14:textId="135DDBD4" w:rsidR="00CF6745" w:rsidRDefault="00CF6745" w:rsidP="00E32AB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Menyebutkan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istilah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lain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Orde Pancasila</w:t>
            </w:r>
          </w:p>
          <w:p w14:paraId="2C46CE31" w14:textId="3360FC2D" w:rsidR="00B4104B" w:rsidRDefault="00982EB7" w:rsidP="00982EB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politik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luar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negeri pada masa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demokrasi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terpimpin</w:t>
            </w:r>
            <w:proofErr w:type="spellEnd"/>
          </w:p>
          <w:p w14:paraId="3F6602A6" w14:textId="25CC42ED" w:rsidR="00982EB7" w:rsidRDefault="00982EB7" w:rsidP="00E32AB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Kepanjangan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PEPERA</w:t>
            </w:r>
          </w:p>
          <w:p w14:paraId="6A4D230E" w14:textId="77777777" w:rsidR="00B4104B" w:rsidRDefault="00B4104B" w:rsidP="00E32AB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14:paraId="1F4019BB" w14:textId="7A38A634" w:rsidR="00E32AB4" w:rsidRDefault="00B4104B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Menyebutkan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Prioritas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pembangunan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</w:t>
            </w:r>
            <w:proofErr w:type="spellEnd"/>
          </w:p>
          <w:p w14:paraId="4CFDD022" w14:textId="77777777" w:rsidR="00443B79" w:rsidRDefault="00443B79" w:rsidP="0070433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14:paraId="692D781C" w14:textId="77777777" w:rsidR="00B4104B" w:rsidRDefault="00B4104B" w:rsidP="0070433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Menyebutkan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Kepanjangan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USDEK</w:t>
            </w:r>
          </w:p>
          <w:p w14:paraId="0D72678D" w14:textId="27FE257E" w:rsidR="003257C2" w:rsidRPr="00471938" w:rsidRDefault="003257C2" w:rsidP="0070433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Menjelaskan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gerakan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Reformasi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6A0EEE" w14:textId="5AC40910" w:rsidR="00EA41F7" w:rsidRDefault="00C61A1B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PG</w:t>
            </w:r>
          </w:p>
          <w:p w14:paraId="5F1DAFD0" w14:textId="77777777" w:rsidR="000E18C5" w:rsidRDefault="000E18C5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525A97CE" w14:textId="77777777" w:rsidR="00174E83" w:rsidRDefault="00174E83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08CFD38C" w14:textId="77777777" w:rsidR="00E32AB4" w:rsidRDefault="00E32AB4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45A5766F" w14:textId="77777777" w:rsidR="0006680B" w:rsidRDefault="0006680B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3F7756EB" w14:textId="0A102279" w:rsidR="00025FE4" w:rsidRDefault="000E18C5" w:rsidP="000E18C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23249F8D" w14:textId="63F00581" w:rsidR="00EA41F7" w:rsidRDefault="00EA41F7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49DE09FD" w14:textId="0A28C129" w:rsidR="000E18C5" w:rsidRDefault="000E18C5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2A0D6DD6" w14:textId="054588A5" w:rsidR="000E18C5" w:rsidRDefault="000E18C5" w:rsidP="00025F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60EE9A07" w14:textId="77777777" w:rsidR="000E18C5" w:rsidRDefault="000E18C5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2F17E9E" w14:textId="77777777" w:rsidR="00982EB7" w:rsidRDefault="00982EB7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5933497" w14:textId="77777777" w:rsidR="00982EB7" w:rsidRDefault="00982EB7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1B553962" w14:textId="25CD9F01" w:rsidR="00982EB7" w:rsidRDefault="00CF6745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Essay</w:t>
            </w:r>
          </w:p>
          <w:p w14:paraId="12C71C79" w14:textId="77777777" w:rsidR="00CF6745" w:rsidRDefault="00CF6745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7B9C1A3B" w14:textId="77777777" w:rsidR="00CF6745" w:rsidRDefault="00CF6745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EA74631" w14:textId="77777777" w:rsidR="00CF6745" w:rsidRDefault="00CF6745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19D66F3" w14:textId="7B4BD7DD" w:rsidR="00025FE4" w:rsidRDefault="000E18C5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5B1E0CD1" w14:textId="33EF3833" w:rsidR="00B07DAE" w:rsidRDefault="00B07DAE" w:rsidP="000E18C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14:paraId="39C924F9" w14:textId="5456BBB9" w:rsidR="00B07DAE" w:rsidRDefault="00982EB7" w:rsidP="0070433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1F38678C" w14:textId="277829D0" w:rsidR="00025FE4" w:rsidRDefault="00025FE4" w:rsidP="00B07DA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AB7240A" w14:textId="4EEE575E" w:rsidR="00025FE4" w:rsidRDefault="00B4104B" w:rsidP="00174E8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Essay</w:t>
            </w:r>
          </w:p>
          <w:p w14:paraId="3BE310A0" w14:textId="77777777" w:rsidR="00B4104B" w:rsidRDefault="00B4104B" w:rsidP="00174E8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14:paraId="5BF12BF0" w14:textId="77777777" w:rsidR="00B4104B" w:rsidRDefault="00B4104B" w:rsidP="00174E8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Essay</w:t>
            </w:r>
          </w:p>
          <w:p w14:paraId="5901309F" w14:textId="4E2F75DF" w:rsidR="003257C2" w:rsidRPr="00471938" w:rsidRDefault="003257C2" w:rsidP="00174E8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Uraian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BD1F4E" w14:textId="6D53F5E4" w:rsidR="00EA41F7" w:rsidRDefault="00C61A1B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</w:t>
            </w:r>
          </w:p>
          <w:p w14:paraId="3CA5F499" w14:textId="77777777" w:rsidR="0006680B" w:rsidRDefault="0006680B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77BD6CE4" w14:textId="77777777" w:rsidR="0006680B" w:rsidRDefault="0006680B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7F358A2" w14:textId="77777777" w:rsidR="00E32AB4" w:rsidRDefault="00E32AB4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4BF7BA84" w14:textId="77777777" w:rsidR="000E18C5" w:rsidRDefault="000E18C5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141880ED" w14:textId="3CC7160E" w:rsidR="000E18C5" w:rsidRDefault="0006680B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  <w:p w14:paraId="0B16C0DE" w14:textId="4AEE12F5" w:rsidR="000E18C5" w:rsidRDefault="000E18C5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0866AE88" w14:textId="12DF86AF" w:rsidR="00EA41F7" w:rsidRDefault="00EA41F7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1B52A281" w14:textId="5886FD29" w:rsidR="00025FE4" w:rsidRDefault="00E32AB4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</w:p>
          <w:p w14:paraId="22833ADA" w14:textId="5B913B7D" w:rsidR="00F23A2D" w:rsidRDefault="00F23A2D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7FAA78DE" w14:textId="675F2102" w:rsidR="00F23A2D" w:rsidRDefault="00F23A2D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04B4710" w14:textId="77777777" w:rsidR="000E18C5" w:rsidRDefault="000E18C5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787EA1C2" w14:textId="77777777" w:rsidR="00174E83" w:rsidRDefault="00174E83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56882F4" w14:textId="5C59A694" w:rsidR="00F23A2D" w:rsidRDefault="00CF6745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623C89E9" w14:textId="77777777" w:rsidR="00CF6745" w:rsidRDefault="00CF6745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47838DC1" w14:textId="77777777" w:rsidR="00CF6745" w:rsidRDefault="00CF6745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1CE20459" w14:textId="77777777" w:rsidR="00CF6745" w:rsidRDefault="00CF6745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F8724BE" w14:textId="6E995314" w:rsidR="00982EB7" w:rsidRDefault="00982EB7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</w:p>
          <w:p w14:paraId="02F1FB85" w14:textId="77777777" w:rsidR="000E18C5" w:rsidRDefault="000E18C5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3C77176E" w14:textId="1598FB58" w:rsidR="00F23A2D" w:rsidRDefault="00F23A2D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751252BC" w14:textId="4520FE92" w:rsidR="00025FE4" w:rsidRDefault="00982EB7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  <w:p w14:paraId="3574A142" w14:textId="0B15201A" w:rsidR="00F23A2D" w:rsidRDefault="00F23A2D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19BC7F0B" w14:textId="1F3C26A6" w:rsidR="00F23A2D" w:rsidRDefault="00F23A2D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184AD477" w14:textId="289A92C8" w:rsidR="000E18C5" w:rsidRDefault="00B4104B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565B39EA" w14:textId="447D4668" w:rsidR="00F23A2D" w:rsidRDefault="00F23A2D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6F627D4B" w14:textId="4997F6E5" w:rsidR="00F23A2D" w:rsidRDefault="00F23A2D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54F93B2C" w14:textId="77777777" w:rsidR="000E18C5" w:rsidRDefault="000E18C5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306D9E35" w14:textId="05B73B05" w:rsidR="00F23A2D" w:rsidRDefault="00B4104B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  <w:p w14:paraId="04C9B727" w14:textId="77777777" w:rsidR="00F23A2D" w:rsidRDefault="00F23A2D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545C3429" w14:textId="0DC9C421" w:rsidR="00F23A2D" w:rsidRDefault="003257C2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  <w:p w14:paraId="5C5D8410" w14:textId="4D441CB5" w:rsidR="00F23A2D" w:rsidRDefault="00F23A2D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41E13D33" w14:textId="77777777" w:rsidR="00F23A2D" w:rsidRDefault="00F23A2D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6A97E73F" w14:textId="77777777" w:rsidR="00F23A2D" w:rsidRDefault="00F23A2D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01006B65" w14:textId="61248DA3" w:rsidR="00F23A2D" w:rsidRDefault="00F23A2D" w:rsidP="000E18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EA50CBC" w14:textId="490E29CA" w:rsidR="00F23A2D" w:rsidRDefault="00F23A2D" w:rsidP="00174E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0CE650AE" w14:textId="77777777" w:rsidR="00F23A2D" w:rsidRDefault="00F23A2D" w:rsidP="00025FE4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42D6B86E" w14:textId="77777777" w:rsidR="00F23A2D" w:rsidRDefault="00F23A2D" w:rsidP="00025FE4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1DB32D0A" w14:textId="4DC54860" w:rsidR="00F23A2D" w:rsidRPr="00471938" w:rsidRDefault="00F23A2D" w:rsidP="00174E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D178A7" w14:textId="6702354F" w:rsidR="00443B79" w:rsidRDefault="00443B79" w:rsidP="00471938">
      <w:pPr>
        <w:widowControl w:val="0"/>
        <w:autoSpaceDE w:val="0"/>
        <w:autoSpaceDN w:val="0"/>
        <w:adjustRightInd w:val="0"/>
        <w:ind w:left="9360" w:firstLine="720"/>
        <w:jc w:val="both"/>
        <w:rPr>
          <w:rFonts w:ascii="Arial" w:hAnsi="Arial" w:cs="Arial"/>
          <w:sz w:val="22"/>
          <w:szCs w:val="22"/>
        </w:rPr>
      </w:pPr>
    </w:p>
    <w:p w14:paraId="1CAAE5C4" w14:textId="1B1BC3E5" w:rsidR="00BF1B57" w:rsidRPr="00471938" w:rsidRDefault="00704331" w:rsidP="00471938">
      <w:pPr>
        <w:widowControl w:val="0"/>
        <w:autoSpaceDE w:val="0"/>
        <w:autoSpaceDN w:val="0"/>
        <w:adjustRightInd w:val="0"/>
        <w:ind w:left="936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Babakan</w:t>
      </w:r>
      <w:r w:rsidR="00BF1B57" w:rsidRPr="00471938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14 Oktober 2023</w:t>
      </w:r>
    </w:p>
    <w:p w14:paraId="633D47CD" w14:textId="77777777" w:rsidR="00BF1B57" w:rsidRPr="00471938" w:rsidRDefault="00BF1B57" w:rsidP="00471938">
      <w:pPr>
        <w:widowControl w:val="0"/>
        <w:autoSpaceDE w:val="0"/>
        <w:autoSpaceDN w:val="0"/>
        <w:adjustRightInd w:val="0"/>
        <w:ind w:left="9360"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471938">
        <w:rPr>
          <w:rFonts w:ascii="Arial" w:hAnsi="Arial" w:cs="Arial"/>
          <w:sz w:val="22"/>
          <w:szCs w:val="22"/>
        </w:rPr>
        <w:t>Penyusun</w:t>
      </w:r>
      <w:proofErr w:type="spellEnd"/>
      <w:r w:rsidRPr="00471938">
        <w:rPr>
          <w:rFonts w:ascii="Arial" w:hAnsi="Arial" w:cs="Arial"/>
          <w:sz w:val="22"/>
          <w:szCs w:val="22"/>
        </w:rPr>
        <w:t xml:space="preserve">, </w:t>
      </w:r>
    </w:p>
    <w:p w14:paraId="40F86BC6" w14:textId="77777777" w:rsidR="00BF1B57" w:rsidRPr="00471938" w:rsidRDefault="00BF1B57" w:rsidP="00BF1B57">
      <w:pPr>
        <w:widowControl w:val="0"/>
        <w:autoSpaceDE w:val="0"/>
        <w:autoSpaceDN w:val="0"/>
        <w:adjustRightInd w:val="0"/>
        <w:ind w:left="12960"/>
        <w:jc w:val="both"/>
        <w:rPr>
          <w:rFonts w:ascii="Arial" w:hAnsi="Arial" w:cs="Arial"/>
          <w:sz w:val="22"/>
          <w:szCs w:val="22"/>
        </w:rPr>
      </w:pPr>
    </w:p>
    <w:p w14:paraId="154B5EC7" w14:textId="3E86F366" w:rsidR="00BF1B57" w:rsidRPr="00471938" w:rsidRDefault="00704331" w:rsidP="00471938">
      <w:pPr>
        <w:widowControl w:val="0"/>
        <w:autoSpaceDE w:val="0"/>
        <w:autoSpaceDN w:val="0"/>
        <w:adjustRightInd w:val="0"/>
        <w:ind w:left="100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Iin Ernawati</w:t>
      </w:r>
      <w:r w:rsidR="00471938" w:rsidRPr="0047193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71938" w:rsidRPr="00471938">
        <w:rPr>
          <w:rFonts w:ascii="Arial" w:hAnsi="Arial" w:cs="Arial"/>
          <w:sz w:val="22"/>
          <w:szCs w:val="22"/>
        </w:rPr>
        <w:t>S</w:t>
      </w:r>
      <w:r w:rsidR="00BF1B57" w:rsidRPr="00471938">
        <w:rPr>
          <w:rFonts w:ascii="Arial" w:hAnsi="Arial" w:cs="Arial"/>
          <w:sz w:val="22"/>
          <w:szCs w:val="22"/>
        </w:rPr>
        <w:t>.Pd</w:t>
      </w:r>
      <w:proofErr w:type="spellEnd"/>
      <w:r w:rsidR="00BF1B57" w:rsidRPr="00471938">
        <w:rPr>
          <w:rFonts w:ascii="Arial" w:hAnsi="Arial" w:cs="Arial"/>
          <w:sz w:val="22"/>
          <w:szCs w:val="22"/>
        </w:rPr>
        <w:t xml:space="preserve"> </w:t>
      </w:r>
    </w:p>
    <w:p w14:paraId="077FB597" w14:textId="77777777" w:rsidR="0063201C" w:rsidRPr="00471938" w:rsidRDefault="0063201C" w:rsidP="00BF1B57">
      <w:pPr>
        <w:ind w:left="12960"/>
        <w:rPr>
          <w:rFonts w:ascii="Arial" w:hAnsi="Arial" w:cs="Arial"/>
          <w:sz w:val="22"/>
          <w:szCs w:val="22"/>
        </w:rPr>
      </w:pPr>
    </w:p>
    <w:sectPr w:rsidR="0063201C" w:rsidRPr="00471938" w:rsidSect="00914A89">
      <w:pgSz w:w="16840" w:h="11900" w:orient="landscape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91142081">
    <w:abstractNumId w:val="0"/>
  </w:num>
  <w:num w:numId="2" w16cid:durableId="846595655">
    <w:abstractNumId w:val="1"/>
  </w:num>
  <w:num w:numId="3" w16cid:durableId="171770204">
    <w:abstractNumId w:val="2"/>
  </w:num>
  <w:num w:numId="4" w16cid:durableId="1550416190">
    <w:abstractNumId w:val="3"/>
  </w:num>
  <w:num w:numId="5" w16cid:durableId="1143159845">
    <w:abstractNumId w:val="4"/>
  </w:num>
  <w:num w:numId="6" w16cid:durableId="759370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B57"/>
    <w:rsid w:val="00025FE4"/>
    <w:rsid w:val="00030408"/>
    <w:rsid w:val="0006680B"/>
    <w:rsid w:val="000D3379"/>
    <w:rsid w:val="000E0ACF"/>
    <w:rsid w:val="000E18C5"/>
    <w:rsid w:val="001721AE"/>
    <w:rsid w:val="00174E83"/>
    <w:rsid w:val="001A61C2"/>
    <w:rsid w:val="001B50EA"/>
    <w:rsid w:val="001F7F8F"/>
    <w:rsid w:val="00214959"/>
    <w:rsid w:val="002909CA"/>
    <w:rsid w:val="002B1263"/>
    <w:rsid w:val="002E510E"/>
    <w:rsid w:val="003041CD"/>
    <w:rsid w:val="003257C2"/>
    <w:rsid w:val="00362820"/>
    <w:rsid w:val="00371CAC"/>
    <w:rsid w:val="003910D2"/>
    <w:rsid w:val="003A56C7"/>
    <w:rsid w:val="00417033"/>
    <w:rsid w:val="00432CDC"/>
    <w:rsid w:val="00443B79"/>
    <w:rsid w:val="00471938"/>
    <w:rsid w:val="00487B54"/>
    <w:rsid w:val="00497E5C"/>
    <w:rsid w:val="00541948"/>
    <w:rsid w:val="00577900"/>
    <w:rsid w:val="006305E8"/>
    <w:rsid w:val="0063201C"/>
    <w:rsid w:val="00635CAE"/>
    <w:rsid w:val="006A1FA7"/>
    <w:rsid w:val="00704331"/>
    <w:rsid w:val="007330D6"/>
    <w:rsid w:val="007441F9"/>
    <w:rsid w:val="00745483"/>
    <w:rsid w:val="007670A6"/>
    <w:rsid w:val="0081357C"/>
    <w:rsid w:val="00821076"/>
    <w:rsid w:val="00834039"/>
    <w:rsid w:val="00885C36"/>
    <w:rsid w:val="00914A89"/>
    <w:rsid w:val="00940D17"/>
    <w:rsid w:val="009574E7"/>
    <w:rsid w:val="00982EB7"/>
    <w:rsid w:val="009A3D1E"/>
    <w:rsid w:val="00A07A64"/>
    <w:rsid w:val="00B07DAE"/>
    <w:rsid w:val="00B40505"/>
    <w:rsid w:val="00B4104B"/>
    <w:rsid w:val="00B72589"/>
    <w:rsid w:val="00BE70AF"/>
    <w:rsid w:val="00BF1B57"/>
    <w:rsid w:val="00C61A1B"/>
    <w:rsid w:val="00CE3C97"/>
    <w:rsid w:val="00CF6745"/>
    <w:rsid w:val="00D010D6"/>
    <w:rsid w:val="00DB5EEA"/>
    <w:rsid w:val="00E32AB4"/>
    <w:rsid w:val="00E640DC"/>
    <w:rsid w:val="00E66DE5"/>
    <w:rsid w:val="00E850EF"/>
    <w:rsid w:val="00EA41F7"/>
    <w:rsid w:val="00EB27CD"/>
    <w:rsid w:val="00F05D40"/>
    <w:rsid w:val="00F23A2D"/>
    <w:rsid w:val="00F447D4"/>
    <w:rsid w:val="00F571F6"/>
    <w:rsid w:val="00F953CE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E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7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pancar wahyu</cp:lastModifiedBy>
  <cp:revision>43</cp:revision>
  <dcterms:created xsi:type="dcterms:W3CDTF">2022-09-15T00:21:00Z</dcterms:created>
  <dcterms:modified xsi:type="dcterms:W3CDTF">2023-11-16T14:31:00Z</dcterms:modified>
</cp:coreProperties>
</file>